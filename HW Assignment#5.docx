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F320" w14:textId="5187BDD1" w:rsidR="00377F76" w:rsidRPr="00377F76" w:rsidRDefault="007C21F9" w:rsidP="00377F76">
      <w:pPr>
        <w:snapToGrid w:val="0"/>
        <w:rPr>
          <w:rStyle w:val="Hyperlink"/>
          <w:rFonts w:eastAsia="TimesNewRomanPS-BoldMT" w:cs="SimSun"/>
          <w:b/>
          <w:bCs/>
          <w:color w:val="000000"/>
          <w:sz w:val="32"/>
          <w:szCs w:val="32"/>
          <w:u w:val="none"/>
        </w:rPr>
      </w:pPr>
      <w:r>
        <w:rPr>
          <w:noProof/>
          <w:lang w:eastAsia="zh-CN"/>
        </w:rPr>
        <w:drawing>
          <wp:inline distT="0" distB="0" distL="0" distR="0" wp14:anchorId="3F07951A" wp14:editId="5A6BB3A3">
            <wp:extent cx="570839" cy="570839"/>
            <wp:effectExtent l="0" t="0" r="0" b="0"/>
            <wp:docPr id="1"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7081" cy="577081"/>
                    </a:xfrm>
                    <a:prstGeom prst="rect">
                      <a:avLst/>
                    </a:prstGeom>
                  </pic:spPr>
                </pic:pic>
              </a:graphicData>
            </a:graphic>
          </wp:inline>
        </w:drawing>
      </w:r>
      <w:r w:rsidR="0069329C">
        <w:rPr>
          <w:noProof/>
          <w:lang w:eastAsia="zh-CN"/>
        </w:rPr>
        <w:t xml:space="preserve">               </w:t>
      </w:r>
      <w:r w:rsidR="00377F76">
        <w:rPr>
          <w:noProof/>
          <w:lang w:eastAsia="zh-CN"/>
        </w:rPr>
        <w:t xml:space="preserve">     </w:t>
      </w:r>
      <w:r w:rsidR="00974BCF">
        <w:rPr>
          <w:noProof/>
          <w:lang w:eastAsia="zh-CN"/>
        </w:rPr>
        <w:t xml:space="preserve"> </w:t>
      </w:r>
      <w:r w:rsidR="00377F76" w:rsidRPr="00377F76">
        <w:rPr>
          <w:rStyle w:val="Hyperlink"/>
          <w:rFonts w:eastAsia="TimesNewRomanPS-BoldMT" w:cs="SimSun"/>
          <w:b/>
          <w:bCs/>
          <w:color w:val="000000"/>
          <w:sz w:val="32"/>
          <w:szCs w:val="32"/>
          <w:u w:val="none"/>
        </w:rPr>
        <w:t>S</w:t>
      </w:r>
      <w:r w:rsidR="00377F76">
        <w:rPr>
          <w:rStyle w:val="Hyperlink"/>
          <w:rFonts w:eastAsia="TimesNewRomanPS-BoldMT" w:cs="SimSun"/>
          <w:b/>
          <w:bCs/>
          <w:color w:val="000000"/>
          <w:sz w:val="32"/>
          <w:szCs w:val="32"/>
          <w:u w:val="none"/>
        </w:rPr>
        <w:t xml:space="preserve">an Francisco Bay University </w:t>
      </w:r>
    </w:p>
    <w:p w14:paraId="30D75787" w14:textId="77777777" w:rsidR="0069329C" w:rsidRDefault="0069329C" w:rsidP="0069329C">
      <w:pPr>
        <w:snapToGrid w:val="0"/>
        <w:rPr>
          <w:rStyle w:val="Hyperlink"/>
          <w:rFonts w:eastAsia="TimesNewRomanPS-BoldMT" w:cs="SimSun"/>
          <w:b/>
          <w:bCs/>
          <w:color w:val="000000"/>
          <w:sz w:val="32"/>
          <w:szCs w:val="32"/>
          <w:u w:val="none"/>
        </w:rPr>
      </w:pPr>
    </w:p>
    <w:p w14:paraId="5DC17CAF" w14:textId="33F6C921" w:rsidR="00B56056" w:rsidRDefault="00B56056">
      <w:pPr>
        <w:snapToGrid w:val="0"/>
        <w:jc w:val="center"/>
        <w:rPr>
          <w:rFonts w:eastAsia="TimesNewRomanPS-BoldMT" w:cs="SimSun"/>
          <w:b/>
          <w:bCs/>
          <w:sz w:val="24"/>
          <w:lang w:eastAsia="zh-CN"/>
        </w:rPr>
      </w:pPr>
      <w:r w:rsidRPr="00B56056">
        <w:rPr>
          <w:rFonts w:eastAsia="TimesNewRomanPS-BoldMT" w:cs="SimSun"/>
          <w:b/>
          <w:bCs/>
          <w:sz w:val="24"/>
          <w:lang w:eastAsia="zh-CN"/>
        </w:rPr>
        <w:t>CE521 - Real-time Systems and Programmin</w:t>
      </w:r>
      <w:r w:rsidR="00540E78">
        <w:rPr>
          <w:rFonts w:eastAsia="TimesNewRomanPS-BoldMT" w:cs="SimSun"/>
          <w:b/>
          <w:bCs/>
          <w:sz w:val="24"/>
          <w:lang w:eastAsia="zh-CN"/>
        </w:rPr>
        <w:t>g</w:t>
      </w:r>
    </w:p>
    <w:p w14:paraId="17FE5661" w14:textId="00216A1B" w:rsidR="00165779" w:rsidRDefault="00993E1F">
      <w:pPr>
        <w:snapToGrid w:val="0"/>
        <w:jc w:val="center"/>
        <w:rPr>
          <w:rFonts w:eastAsia="TimesNewRomanPS-BoldMT" w:cs="SimSun"/>
          <w:b/>
          <w:bCs/>
          <w:sz w:val="24"/>
          <w:lang w:eastAsia="zh-CN"/>
        </w:rPr>
      </w:pPr>
      <w:r>
        <w:rPr>
          <w:rFonts w:eastAsia="TimesNewRomanPS-BoldMT" w:cs="SimSun"/>
          <w:b/>
          <w:bCs/>
          <w:sz w:val="24"/>
          <w:lang w:eastAsia="zh-CN"/>
        </w:rPr>
        <w:t xml:space="preserve">Homework </w:t>
      </w:r>
      <w:r w:rsidR="006F64E6">
        <w:rPr>
          <w:rFonts w:eastAsia="TimesNewRomanPS-BoldMT" w:cs="SimSun"/>
          <w:b/>
          <w:bCs/>
          <w:sz w:val="24"/>
          <w:lang w:eastAsia="zh-CN"/>
        </w:rPr>
        <w:t>Assignment #</w:t>
      </w:r>
      <w:r w:rsidR="0085040A">
        <w:rPr>
          <w:rFonts w:eastAsia="TimesNewRomanPS-BoldMT" w:cs="SimSun"/>
          <w:b/>
          <w:bCs/>
          <w:sz w:val="24"/>
          <w:lang w:eastAsia="zh-CN"/>
        </w:rPr>
        <w:t>5</w:t>
      </w:r>
    </w:p>
    <w:p w14:paraId="134474F3" w14:textId="00D19670" w:rsidR="00165779" w:rsidRDefault="006E57B9">
      <w:pPr>
        <w:snapToGrid w:val="0"/>
        <w:ind w:left="5760" w:firstLine="720"/>
        <w:rPr>
          <w:rFonts w:eastAsia="TimesNewRomanPS-BoldMT" w:cs="SimSun"/>
          <w:b/>
          <w:bCs/>
          <w:sz w:val="24"/>
          <w:lang w:eastAsia="zh-CN"/>
        </w:rPr>
      </w:pPr>
      <w:r>
        <w:rPr>
          <w:rFonts w:eastAsia="TimesNewRomanPS-BoldMT" w:cs="SimSun"/>
          <w:b/>
          <w:bCs/>
          <w:sz w:val="24"/>
          <w:lang w:eastAsia="zh-CN"/>
        </w:rPr>
        <w:t xml:space="preserve">Due day: </w:t>
      </w:r>
      <w:r w:rsidR="00BC62C4">
        <w:rPr>
          <w:rFonts w:eastAsia="TimesNewRomanPS-BoldMT" w:cs="SimSun"/>
          <w:b/>
          <w:bCs/>
          <w:sz w:val="24"/>
          <w:lang w:eastAsia="zh-CN"/>
        </w:rPr>
        <w:t>4</w:t>
      </w:r>
      <w:r>
        <w:rPr>
          <w:rFonts w:eastAsia="TimesNewRomanPS-BoldMT" w:cs="SimSun"/>
          <w:b/>
          <w:bCs/>
          <w:sz w:val="24"/>
          <w:lang w:eastAsia="zh-CN"/>
        </w:rPr>
        <w:t>/</w:t>
      </w:r>
      <w:r w:rsidR="00BC62C4">
        <w:rPr>
          <w:rFonts w:eastAsia="TimesNewRomanPS-BoldMT" w:cs="SimSun"/>
          <w:b/>
          <w:bCs/>
          <w:sz w:val="24"/>
          <w:lang w:eastAsia="zh-CN"/>
        </w:rPr>
        <w:t>13</w:t>
      </w:r>
      <w:r w:rsidR="001A560B">
        <w:rPr>
          <w:rFonts w:eastAsia="TimesNewRomanPS-BoldMT" w:cs="SimSun"/>
          <w:b/>
          <w:bCs/>
          <w:sz w:val="24"/>
          <w:lang w:eastAsia="zh-CN"/>
        </w:rPr>
        <w:t>/202</w:t>
      </w:r>
      <w:r w:rsidR="00017A2B">
        <w:rPr>
          <w:rFonts w:eastAsia="TimesNewRomanPS-BoldMT" w:cs="SimSun"/>
          <w:b/>
          <w:bCs/>
          <w:sz w:val="24"/>
          <w:lang w:eastAsia="zh-CN"/>
        </w:rPr>
        <w:t>2</w:t>
      </w:r>
    </w:p>
    <w:p w14:paraId="7D75C868" w14:textId="27C432D1" w:rsidR="00EB7ED5" w:rsidRDefault="00EB7ED5">
      <w:pPr>
        <w:snapToGrid w:val="0"/>
        <w:ind w:left="5760" w:firstLine="720"/>
        <w:rPr>
          <w:rFonts w:eastAsia="TimesNewRomanPS-BoldMT" w:cs="SimSun"/>
          <w:b/>
          <w:bCs/>
          <w:sz w:val="24"/>
          <w:lang w:eastAsia="zh-CN"/>
        </w:rPr>
      </w:pPr>
    </w:p>
    <w:p w14:paraId="44473A1C" w14:textId="77777777" w:rsidR="00165779" w:rsidRDefault="00165779">
      <w:pPr>
        <w:snapToGrid w:val="0"/>
        <w:ind w:left="5760" w:firstLine="720"/>
        <w:rPr>
          <w:rFonts w:eastAsia="TimesNewRomanPS-BoldMT" w:cs="SimSun"/>
          <w:b/>
          <w:bCs/>
          <w:sz w:val="24"/>
          <w:lang w:eastAsia="zh-CN"/>
        </w:rPr>
      </w:pPr>
    </w:p>
    <w:p w14:paraId="7B8D27F9" w14:textId="5D7ACC73" w:rsidR="00165779" w:rsidRDefault="00165779">
      <w:pPr>
        <w:snapToGrid w:val="0"/>
        <w:rPr>
          <w:rFonts w:eastAsia="TimesNewRomanPS-BoldMT" w:cs="SimSun"/>
          <w:b/>
          <w:bCs/>
          <w:sz w:val="24"/>
          <w:lang w:eastAsia="zh-CN"/>
        </w:rPr>
      </w:pPr>
      <w:r>
        <w:rPr>
          <w:rFonts w:eastAsia="TimesNewRomanPS-BoldMT" w:cs="SimSun"/>
          <w:b/>
          <w:bCs/>
          <w:sz w:val="24"/>
          <w:lang w:eastAsia="zh-CN"/>
        </w:rPr>
        <w:t>Instruction</w:t>
      </w:r>
      <w:r w:rsidR="00FF7F35">
        <w:rPr>
          <w:rFonts w:eastAsia="TimesNewRomanPS-BoldMT" w:cs="SimSun"/>
          <w:b/>
          <w:bCs/>
          <w:sz w:val="24"/>
          <w:lang w:eastAsia="zh-CN"/>
        </w:rPr>
        <w:t>s</w:t>
      </w:r>
      <w:r>
        <w:rPr>
          <w:rFonts w:eastAsia="TimesNewRomanPS-BoldMT" w:cs="SimSun"/>
          <w:b/>
          <w:bCs/>
          <w:sz w:val="24"/>
          <w:lang w:eastAsia="zh-CN"/>
        </w:rPr>
        <w:t xml:space="preserve">: </w:t>
      </w:r>
    </w:p>
    <w:p w14:paraId="7143798F" w14:textId="77777777" w:rsidR="00165779" w:rsidRDefault="00165779">
      <w:pPr>
        <w:snapToGrid w:val="0"/>
        <w:rPr>
          <w:rFonts w:eastAsia="TimesNewRomanPS-BoldMT" w:cs="SimSun"/>
          <w:b/>
          <w:bCs/>
          <w:sz w:val="24"/>
          <w:lang w:eastAsia="zh-CN"/>
        </w:rPr>
      </w:pPr>
    </w:p>
    <w:p w14:paraId="33520883" w14:textId="3F0DC37C" w:rsidR="008E4930" w:rsidRPr="008E4930" w:rsidRDefault="008E4930" w:rsidP="008E4930">
      <w:pPr>
        <w:numPr>
          <w:ilvl w:val="0"/>
          <w:numId w:val="1"/>
        </w:numPr>
        <w:snapToGrid w:val="0"/>
        <w:rPr>
          <w:rFonts w:eastAsia="TimesNewRomanPS-BoldMT" w:cs="SimSun"/>
          <w:b/>
          <w:bCs/>
          <w:sz w:val="24"/>
          <w:lang w:eastAsia="zh-CN"/>
        </w:rPr>
      </w:pPr>
      <w:r>
        <w:rPr>
          <w:rFonts w:eastAsia="TimesNewRomanPS-BoldMT" w:cs="SimSun"/>
          <w:b/>
          <w:bCs/>
          <w:sz w:val="24"/>
          <w:lang w:eastAsia="zh-CN"/>
        </w:rPr>
        <w:t>Push the answer sheet</w:t>
      </w:r>
      <w:r w:rsidR="00F6607B">
        <w:rPr>
          <w:rFonts w:eastAsia="TimesNewRomanPS-BoldMT" w:cs="SimSun"/>
          <w:b/>
          <w:bCs/>
          <w:sz w:val="24"/>
          <w:lang w:eastAsia="zh-CN"/>
        </w:rPr>
        <w:t xml:space="preserve"> to </w:t>
      </w:r>
      <w:proofErr w:type="spellStart"/>
      <w:r w:rsidR="00F6607B">
        <w:rPr>
          <w:rFonts w:eastAsia="TimesNewRomanPS-BoldMT" w:cs="SimSun"/>
          <w:b/>
          <w:bCs/>
          <w:sz w:val="24"/>
          <w:lang w:eastAsia="zh-CN"/>
        </w:rPr>
        <w:t>Github</w:t>
      </w:r>
      <w:proofErr w:type="spellEnd"/>
    </w:p>
    <w:p w14:paraId="2F5631FC" w14:textId="04A1193E" w:rsidR="00165779" w:rsidRDefault="00165779">
      <w:pPr>
        <w:numPr>
          <w:ilvl w:val="0"/>
          <w:numId w:val="1"/>
        </w:numPr>
        <w:snapToGrid w:val="0"/>
        <w:rPr>
          <w:rFonts w:eastAsia="TimesNewRomanPS-BoldMT" w:cs="SimSun"/>
          <w:b/>
          <w:bCs/>
          <w:sz w:val="24"/>
          <w:lang w:eastAsia="zh-CN"/>
        </w:rPr>
      </w:pPr>
      <w:r>
        <w:rPr>
          <w:rFonts w:eastAsia="TimesNewRomanPS-BoldMT" w:cs="SimSun"/>
          <w:b/>
          <w:bCs/>
          <w:sz w:val="24"/>
          <w:lang w:eastAsia="zh-CN"/>
        </w:rPr>
        <w:t>Overdue homework submission could not be accepted.</w:t>
      </w:r>
    </w:p>
    <w:p w14:paraId="18C86E6F" w14:textId="6A2EF370" w:rsidR="00165779" w:rsidRPr="00D43BE6" w:rsidRDefault="00165779" w:rsidP="00655576">
      <w:pPr>
        <w:numPr>
          <w:ilvl w:val="0"/>
          <w:numId w:val="1"/>
        </w:numPr>
        <w:snapToGrid w:val="0"/>
        <w:ind w:left="270" w:hanging="270"/>
        <w:rPr>
          <w:rFonts w:eastAsia="TimesNewRomanPS-BoldMT" w:cs="SimSun"/>
          <w:b/>
          <w:bCs/>
          <w:sz w:val="24"/>
          <w:lang w:eastAsia="zh-CN"/>
        </w:rPr>
      </w:pPr>
      <w:r w:rsidRPr="00D43BE6">
        <w:rPr>
          <w:rFonts w:eastAsia="TimesNewRomanPS-BoldMT" w:cs="SimSun"/>
          <w:b/>
          <w:bCs/>
          <w:sz w:val="24"/>
          <w:lang w:eastAsia="zh-CN"/>
        </w:rPr>
        <w:t>Takes academic honesty and integrity seriously (Zero Tolerance of Cheating &amp; Plagiarism)</w:t>
      </w:r>
    </w:p>
    <w:p w14:paraId="68500BDA" w14:textId="61E3981D" w:rsidR="003C254F" w:rsidRDefault="003C254F" w:rsidP="00F349D1">
      <w:pPr>
        <w:snapToGrid w:val="0"/>
        <w:contextualSpacing/>
        <w:rPr>
          <w:rFonts w:eastAsia="TimesNewRomanPS-BoldMT" w:cs="SimSun"/>
          <w:bCs/>
          <w:sz w:val="24"/>
          <w:lang w:eastAsia="zh-CN"/>
        </w:rPr>
      </w:pPr>
    </w:p>
    <w:p w14:paraId="4B5FB7A3" w14:textId="77777777" w:rsidR="003C254F" w:rsidRDefault="003C254F" w:rsidP="003C254F">
      <w:pPr>
        <w:tabs>
          <w:tab w:val="left" w:pos="0"/>
          <w:tab w:val="left" w:pos="360"/>
        </w:tabs>
        <w:rPr>
          <w:sz w:val="23"/>
          <w:szCs w:val="23"/>
        </w:rPr>
      </w:pPr>
    </w:p>
    <w:p w14:paraId="595B20A7" w14:textId="637ACAB8" w:rsidR="007C47A7" w:rsidRPr="00B44043" w:rsidRDefault="00B52833" w:rsidP="00F929BA">
      <w:pPr>
        <w:numPr>
          <w:ilvl w:val="0"/>
          <w:numId w:val="2"/>
        </w:numPr>
        <w:tabs>
          <w:tab w:val="left" w:pos="360"/>
          <w:tab w:val="left" w:pos="540"/>
        </w:tabs>
        <w:ind w:left="270" w:hanging="270"/>
        <w:rPr>
          <w:rFonts w:eastAsia="TimesNewRomanPS-BoldMT" w:cs="SimSun"/>
          <w:b/>
          <w:sz w:val="24"/>
          <w:lang w:eastAsia="zh-CN"/>
        </w:rPr>
      </w:pPr>
      <w:r w:rsidRPr="00B44043">
        <w:rPr>
          <w:rFonts w:eastAsia="TimesNewRomanPS-BoldMT" w:cs="SimSun"/>
          <w:b/>
          <w:sz w:val="24"/>
          <w:lang w:eastAsia="zh-CN"/>
        </w:rPr>
        <w:t xml:space="preserve">Describe the </w:t>
      </w:r>
      <w:r w:rsidR="000F22AD" w:rsidRPr="00B44043">
        <w:rPr>
          <w:rFonts w:eastAsia="TimesNewRomanPS-BoldMT" w:cs="SimSun"/>
          <w:b/>
          <w:sz w:val="24"/>
          <w:lang w:eastAsia="zh-CN"/>
        </w:rPr>
        <w:t xml:space="preserve">popular </w:t>
      </w:r>
      <w:proofErr w:type="spellStart"/>
      <w:r w:rsidRPr="00B44043">
        <w:rPr>
          <w:rFonts w:eastAsia="TimesNewRomanPS-BoldMT" w:cs="SimSun"/>
          <w:b/>
          <w:sz w:val="24"/>
          <w:lang w:eastAsia="zh-CN"/>
        </w:rPr>
        <w:t>cpu</w:t>
      </w:r>
      <w:proofErr w:type="spellEnd"/>
      <w:r w:rsidRPr="00B44043">
        <w:rPr>
          <w:rFonts w:eastAsia="TimesNewRomanPS-BoldMT" w:cs="SimSun"/>
          <w:b/>
          <w:sz w:val="24"/>
          <w:lang w:eastAsia="zh-CN"/>
        </w:rPr>
        <w:t xml:space="preserve"> scheduling algorithms </w:t>
      </w:r>
      <w:r w:rsidR="000F22AD" w:rsidRPr="00B44043">
        <w:rPr>
          <w:rFonts w:eastAsia="TimesNewRomanPS-BoldMT" w:cs="SimSun"/>
          <w:b/>
          <w:sz w:val="24"/>
          <w:lang w:eastAsia="zh-CN"/>
        </w:rPr>
        <w:t>in the uniprocessor system by giving detailed examples</w:t>
      </w:r>
    </w:p>
    <w:p w14:paraId="78BFE409" w14:textId="749C27D9" w:rsidR="00AF6E8D" w:rsidRDefault="00AF6E8D" w:rsidP="00AF6E8D">
      <w:pPr>
        <w:tabs>
          <w:tab w:val="left" w:pos="360"/>
          <w:tab w:val="left" w:pos="540"/>
        </w:tabs>
        <w:ind w:left="270"/>
        <w:rPr>
          <w:rFonts w:eastAsia="TimesNewRomanPS-BoldMT" w:cs="SimSun"/>
          <w:bCs/>
          <w:sz w:val="24"/>
          <w:lang w:eastAsia="zh-CN"/>
        </w:rPr>
      </w:pPr>
    </w:p>
    <w:p w14:paraId="25B1B655" w14:textId="5305650A" w:rsidR="00AF6E8D" w:rsidRDefault="00AF6E8D" w:rsidP="00AF6E8D">
      <w:pPr>
        <w:tabs>
          <w:tab w:val="left" w:pos="360"/>
          <w:tab w:val="left" w:pos="540"/>
        </w:tabs>
        <w:ind w:left="270"/>
        <w:rPr>
          <w:rFonts w:eastAsia="TimesNewRomanPS-BoldMT" w:cs="SimSun"/>
          <w:bCs/>
          <w:sz w:val="24"/>
          <w:lang w:eastAsia="zh-CN"/>
        </w:rPr>
      </w:pPr>
      <w:r w:rsidRPr="00AF6E8D">
        <w:rPr>
          <w:rFonts w:eastAsia="TimesNewRomanPS-BoldMT" w:cs="SimSun"/>
          <w:bCs/>
          <w:sz w:val="24"/>
          <w:lang w:eastAsia="zh-CN"/>
        </w:rPr>
        <w:t>CPU Scheduling algorithm is an algorithm which is used to assign system resources to processes in a computing system. Consider the case where you are using two apps namely a game like Fortnite and a desktop application like Evernote. Both with require the use of a graphics processor and but only one can use it at a time. It is the CPU scheduling algorithms which manages which process will use a given resource at a time. The focus of such algorithms is to maximize CPU resources usage and minimize waiting time for each process.</w:t>
      </w:r>
    </w:p>
    <w:p w14:paraId="11021D35" w14:textId="1927354D" w:rsidR="00AF6E8D" w:rsidRDefault="00AF6E8D" w:rsidP="00AF6E8D">
      <w:pPr>
        <w:tabs>
          <w:tab w:val="left" w:pos="360"/>
          <w:tab w:val="left" w:pos="540"/>
        </w:tabs>
        <w:ind w:left="270"/>
        <w:rPr>
          <w:rFonts w:eastAsia="TimesNewRomanPS-BoldMT" w:cs="SimSun"/>
          <w:bCs/>
          <w:sz w:val="24"/>
          <w:lang w:eastAsia="zh-CN"/>
        </w:rPr>
      </w:pPr>
    </w:p>
    <w:p w14:paraId="1034838C" w14:textId="27673AF7" w:rsidR="00AF6E8D" w:rsidRPr="00B44043" w:rsidRDefault="00AF6E8D" w:rsidP="00AF6E8D">
      <w:pPr>
        <w:tabs>
          <w:tab w:val="left" w:pos="360"/>
          <w:tab w:val="left" w:pos="540"/>
        </w:tabs>
        <w:ind w:left="270"/>
        <w:rPr>
          <w:rFonts w:eastAsia="TimesNewRomanPS-BoldMT" w:cs="SimSun"/>
          <w:b/>
          <w:sz w:val="24"/>
          <w:lang w:eastAsia="zh-CN"/>
        </w:rPr>
      </w:pPr>
      <w:r w:rsidRPr="00B44043">
        <w:rPr>
          <w:rFonts w:eastAsia="TimesNewRomanPS-BoldMT" w:cs="SimSun"/>
          <w:b/>
          <w:sz w:val="24"/>
          <w:lang w:eastAsia="zh-CN"/>
        </w:rPr>
        <w:t>Types of CPU Scheduling:</w:t>
      </w:r>
    </w:p>
    <w:p w14:paraId="01E03737" w14:textId="72C77A57" w:rsidR="00AF6E8D" w:rsidRPr="00B44043" w:rsidRDefault="00AF6E8D" w:rsidP="00AF6E8D">
      <w:pPr>
        <w:tabs>
          <w:tab w:val="left" w:pos="360"/>
          <w:tab w:val="left" w:pos="540"/>
        </w:tabs>
        <w:ind w:left="270"/>
        <w:rPr>
          <w:rFonts w:eastAsia="TimesNewRomanPS-BoldMT" w:cs="SimSun"/>
          <w:b/>
          <w:sz w:val="24"/>
          <w:lang w:eastAsia="zh-CN"/>
        </w:rPr>
      </w:pPr>
      <w:r w:rsidRPr="00B44043">
        <w:rPr>
          <w:rFonts w:eastAsia="TimesNewRomanPS-BoldMT" w:cs="SimSun"/>
          <w:b/>
          <w:sz w:val="24"/>
          <w:lang w:eastAsia="zh-CN"/>
        </w:rPr>
        <w:t>Preemptive Scheduling</w:t>
      </w:r>
      <w:r w:rsidR="00B44043">
        <w:rPr>
          <w:rFonts w:eastAsia="TimesNewRomanPS-BoldMT" w:cs="SimSun"/>
          <w:b/>
          <w:sz w:val="24"/>
          <w:lang w:eastAsia="zh-CN"/>
        </w:rPr>
        <w:t>:</w:t>
      </w:r>
    </w:p>
    <w:p w14:paraId="11B2E258" w14:textId="77777777" w:rsidR="00AF6E8D" w:rsidRPr="00AF6E8D" w:rsidRDefault="00AF6E8D" w:rsidP="00AF6E8D">
      <w:pPr>
        <w:tabs>
          <w:tab w:val="left" w:pos="360"/>
          <w:tab w:val="left" w:pos="540"/>
        </w:tabs>
        <w:ind w:left="270"/>
        <w:rPr>
          <w:rFonts w:eastAsia="TimesNewRomanPS-BoldMT" w:cs="SimSun"/>
          <w:bCs/>
          <w:sz w:val="24"/>
          <w:lang w:eastAsia="zh-CN"/>
        </w:rPr>
      </w:pPr>
      <w:r w:rsidRPr="00AF6E8D">
        <w:rPr>
          <w:rFonts w:eastAsia="TimesNewRomanPS-BoldMT" w:cs="SimSun"/>
          <w:bCs/>
          <w:sz w:val="24"/>
          <w:lang w:eastAsia="zh-CN"/>
        </w:rPr>
        <w:t>In Preemptive Scheduling, the tasks are mostly assigned with their priorities. Sometimes it is important to run a task with a higher priority before another lower priority task, even if the lower priority task is still running. The lower priority task holds for some time and resumes when the higher priority task finishes its execution.</w:t>
      </w:r>
    </w:p>
    <w:p w14:paraId="16A207A4" w14:textId="77777777" w:rsidR="00AF6E8D" w:rsidRPr="00AF6E8D" w:rsidRDefault="00AF6E8D" w:rsidP="00AF6E8D">
      <w:pPr>
        <w:tabs>
          <w:tab w:val="left" w:pos="360"/>
          <w:tab w:val="left" w:pos="540"/>
        </w:tabs>
        <w:ind w:left="270"/>
        <w:rPr>
          <w:rFonts w:eastAsia="TimesNewRomanPS-BoldMT" w:cs="SimSun"/>
          <w:bCs/>
          <w:sz w:val="24"/>
          <w:lang w:eastAsia="zh-CN"/>
        </w:rPr>
      </w:pPr>
    </w:p>
    <w:p w14:paraId="610BD580" w14:textId="69AD59EF" w:rsidR="00AF6E8D" w:rsidRPr="00B44043" w:rsidRDefault="00AF6E8D" w:rsidP="00AF6E8D">
      <w:pPr>
        <w:tabs>
          <w:tab w:val="left" w:pos="360"/>
          <w:tab w:val="left" w:pos="540"/>
        </w:tabs>
        <w:ind w:left="270"/>
        <w:rPr>
          <w:rFonts w:eastAsia="TimesNewRomanPS-BoldMT" w:cs="SimSun"/>
          <w:b/>
          <w:sz w:val="24"/>
          <w:lang w:eastAsia="zh-CN"/>
        </w:rPr>
      </w:pPr>
      <w:r w:rsidRPr="00B44043">
        <w:rPr>
          <w:rFonts w:eastAsia="TimesNewRomanPS-BoldMT" w:cs="SimSun"/>
          <w:b/>
          <w:sz w:val="24"/>
          <w:lang w:eastAsia="zh-CN"/>
        </w:rPr>
        <w:t>Non-Preemptive Scheduling</w:t>
      </w:r>
      <w:r w:rsidR="00B44043" w:rsidRPr="00B44043">
        <w:rPr>
          <w:rFonts w:eastAsia="TimesNewRomanPS-BoldMT" w:cs="SimSun"/>
          <w:b/>
          <w:sz w:val="24"/>
          <w:lang w:eastAsia="zh-CN"/>
        </w:rPr>
        <w:t>:</w:t>
      </w:r>
    </w:p>
    <w:p w14:paraId="3E4DE5D4" w14:textId="189D835A" w:rsidR="00AF6E8D" w:rsidRDefault="00AF6E8D" w:rsidP="00AF6E8D">
      <w:pPr>
        <w:tabs>
          <w:tab w:val="left" w:pos="360"/>
          <w:tab w:val="left" w:pos="540"/>
        </w:tabs>
        <w:ind w:left="270"/>
        <w:rPr>
          <w:rFonts w:eastAsia="TimesNewRomanPS-BoldMT" w:cs="SimSun"/>
          <w:bCs/>
          <w:sz w:val="24"/>
          <w:lang w:eastAsia="zh-CN"/>
        </w:rPr>
      </w:pPr>
      <w:r w:rsidRPr="00AF6E8D">
        <w:rPr>
          <w:rFonts w:eastAsia="TimesNewRomanPS-BoldMT" w:cs="SimSun"/>
          <w:bCs/>
          <w:sz w:val="24"/>
          <w:lang w:eastAsia="zh-CN"/>
        </w:rPr>
        <w:t>In this type of scheduling method, the CPU has been allocated to a specific process. The process that keeps the CPU busy will release the CPU either by switching context or terminating. It is the only method that can be used for various hardware platforms. That’s because it doesn’t need special hardware (for example, a timer) like preemptive scheduling.</w:t>
      </w:r>
    </w:p>
    <w:p w14:paraId="6DC4C179" w14:textId="303F3E7C" w:rsidR="00AF6E8D" w:rsidRDefault="00AF6E8D" w:rsidP="00AF6E8D">
      <w:pPr>
        <w:tabs>
          <w:tab w:val="left" w:pos="360"/>
          <w:tab w:val="left" w:pos="540"/>
        </w:tabs>
        <w:ind w:left="270"/>
        <w:rPr>
          <w:rFonts w:eastAsia="TimesNewRomanPS-BoldMT" w:cs="SimSun"/>
          <w:bCs/>
          <w:sz w:val="24"/>
          <w:lang w:eastAsia="zh-CN"/>
        </w:rPr>
      </w:pPr>
    </w:p>
    <w:p w14:paraId="7B56B65A" w14:textId="3A60177E" w:rsidR="00AF6E8D" w:rsidRPr="00B44043" w:rsidRDefault="00AF6E8D" w:rsidP="00AF6E8D">
      <w:pPr>
        <w:tabs>
          <w:tab w:val="left" w:pos="360"/>
          <w:tab w:val="left" w:pos="540"/>
        </w:tabs>
        <w:ind w:left="270"/>
        <w:rPr>
          <w:rFonts w:eastAsia="TimesNewRomanPS-BoldMT" w:cs="SimSun"/>
          <w:b/>
          <w:sz w:val="24"/>
          <w:lang w:eastAsia="zh-CN"/>
        </w:rPr>
      </w:pPr>
      <w:r w:rsidRPr="00B44043">
        <w:rPr>
          <w:rFonts w:eastAsia="TimesNewRomanPS-BoldMT" w:cs="SimSun"/>
          <w:b/>
          <w:sz w:val="24"/>
          <w:lang w:eastAsia="zh-CN"/>
        </w:rPr>
        <w:t>Types of CPU scheduling Algorithm</w:t>
      </w:r>
      <w:r w:rsidR="00B44043">
        <w:rPr>
          <w:rFonts w:eastAsia="TimesNewRomanPS-BoldMT" w:cs="SimSun"/>
          <w:b/>
          <w:sz w:val="24"/>
          <w:lang w:eastAsia="zh-CN"/>
        </w:rPr>
        <w:t>:</w:t>
      </w:r>
    </w:p>
    <w:p w14:paraId="489E9534" w14:textId="77777777" w:rsidR="00AF6E8D" w:rsidRPr="00AF6E8D" w:rsidRDefault="00AF6E8D" w:rsidP="00AF6E8D">
      <w:pPr>
        <w:tabs>
          <w:tab w:val="left" w:pos="360"/>
          <w:tab w:val="left" w:pos="540"/>
        </w:tabs>
        <w:ind w:left="270"/>
        <w:rPr>
          <w:rFonts w:eastAsia="TimesNewRomanPS-BoldMT" w:cs="SimSun"/>
          <w:bCs/>
          <w:sz w:val="24"/>
          <w:lang w:eastAsia="zh-CN"/>
        </w:rPr>
      </w:pPr>
      <w:r w:rsidRPr="00AF6E8D">
        <w:rPr>
          <w:rFonts w:eastAsia="TimesNewRomanPS-BoldMT" w:cs="SimSun"/>
          <w:bCs/>
          <w:sz w:val="24"/>
          <w:lang w:eastAsia="zh-CN"/>
        </w:rPr>
        <w:t>There are mainly six types of process scheduling algorithms</w:t>
      </w:r>
    </w:p>
    <w:p w14:paraId="06CEC522" w14:textId="77777777" w:rsidR="00AF6E8D" w:rsidRPr="00AF6E8D" w:rsidRDefault="00AF6E8D" w:rsidP="00AF6E8D">
      <w:pPr>
        <w:tabs>
          <w:tab w:val="left" w:pos="360"/>
          <w:tab w:val="left" w:pos="540"/>
        </w:tabs>
        <w:ind w:left="270"/>
        <w:rPr>
          <w:rFonts w:eastAsia="TimesNewRomanPS-BoldMT" w:cs="SimSun"/>
          <w:bCs/>
          <w:sz w:val="24"/>
          <w:lang w:eastAsia="zh-CN"/>
        </w:rPr>
      </w:pPr>
    </w:p>
    <w:p w14:paraId="456D69A4" w14:textId="7B9FC111" w:rsidR="00AF6E8D" w:rsidRPr="00B44043" w:rsidRDefault="00AF6E8D" w:rsidP="00AF6E8D">
      <w:pPr>
        <w:tabs>
          <w:tab w:val="left" w:pos="360"/>
          <w:tab w:val="left" w:pos="540"/>
        </w:tabs>
        <w:ind w:left="270"/>
        <w:rPr>
          <w:rFonts w:eastAsia="TimesNewRomanPS-BoldMT" w:cs="SimSun"/>
          <w:b/>
          <w:sz w:val="24"/>
          <w:lang w:eastAsia="zh-CN"/>
        </w:rPr>
      </w:pPr>
      <w:r w:rsidRPr="00B44043">
        <w:rPr>
          <w:rFonts w:eastAsia="TimesNewRomanPS-BoldMT" w:cs="SimSun"/>
          <w:b/>
          <w:sz w:val="24"/>
          <w:lang w:eastAsia="zh-CN"/>
        </w:rPr>
        <w:t>First Come First Serve (FCFS)</w:t>
      </w:r>
    </w:p>
    <w:p w14:paraId="7A53B46E" w14:textId="77777777" w:rsidR="00AF6E8D" w:rsidRPr="00AF6E8D" w:rsidRDefault="00AF6E8D" w:rsidP="00AF6E8D">
      <w:pPr>
        <w:tabs>
          <w:tab w:val="left" w:pos="360"/>
          <w:tab w:val="left" w:pos="540"/>
        </w:tabs>
        <w:ind w:left="270"/>
        <w:rPr>
          <w:rFonts w:eastAsia="TimesNewRomanPS-BoldMT" w:cs="SimSun"/>
          <w:bCs/>
          <w:sz w:val="24"/>
          <w:lang w:eastAsia="zh-CN"/>
        </w:rPr>
      </w:pPr>
      <w:r w:rsidRPr="00AF6E8D">
        <w:rPr>
          <w:rFonts w:eastAsia="TimesNewRomanPS-BoldMT" w:cs="SimSun"/>
          <w:bCs/>
          <w:sz w:val="24"/>
          <w:lang w:eastAsia="zh-CN"/>
        </w:rPr>
        <w:t>First Come First Serve is the full form of FCFS. It is the easiest and most simple CPU scheduling algorithm. In this type of algorithm, the process which requests the CPU gets the CPU allocation first. This scheduling method can be managed with a FIFO queue.</w:t>
      </w:r>
    </w:p>
    <w:p w14:paraId="783DC8C8" w14:textId="77777777" w:rsidR="00AF6E8D" w:rsidRPr="00AF6E8D" w:rsidRDefault="00AF6E8D" w:rsidP="00AF6E8D">
      <w:pPr>
        <w:tabs>
          <w:tab w:val="left" w:pos="360"/>
          <w:tab w:val="left" w:pos="540"/>
        </w:tabs>
        <w:ind w:left="270"/>
        <w:rPr>
          <w:rFonts w:eastAsia="TimesNewRomanPS-BoldMT" w:cs="SimSun"/>
          <w:bCs/>
          <w:sz w:val="24"/>
          <w:lang w:eastAsia="zh-CN"/>
        </w:rPr>
      </w:pPr>
    </w:p>
    <w:p w14:paraId="3ABEAAA7" w14:textId="2FA6341C" w:rsidR="00AF6E8D" w:rsidRDefault="00AF6E8D" w:rsidP="00AF6E8D">
      <w:pPr>
        <w:tabs>
          <w:tab w:val="left" w:pos="360"/>
          <w:tab w:val="left" w:pos="540"/>
        </w:tabs>
        <w:ind w:left="270"/>
        <w:rPr>
          <w:rFonts w:eastAsia="TimesNewRomanPS-BoldMT" w:cs="SimSun"/>
          <w:bCs/>
          <w:sz w:val="24"/>
          <w:lang w:eastAsia="zh-CN"/>
        </w:rPr>
      </w:pPr>
      <w:r w:rsidRPr="00AF6E8D">
        <w:rPr>
          <w:rFonts w:eastAsia="TimesNewRomanPS-BoldMT" w:cs="SimSun"/>
          <w:bCs/>
          <w:sz w:val="24"/>
          <w:lang w:eastAsia="zh-CN"/>
        </w:rPr>
        <w:lastRenderedPageBreak/>
        <w:t>As the process enters the ready queue, its PCB (Process Control Block) is linked with the tail of the queue. So, when CPU becomes free, it should be assigned to the process at the beginning of the queue.</w:t>
      </w:r>
    </w:p>
    <w:p w14:paraId="1629E5D3" w14:textId="60628659" w:rsidR="00B478A1" w:rsidRDefault="00B478A1" w:rsidP="00AF6E8D">
      <w:pPr>
        <w:tabs>
          <w:tab w:val="left" w:pos="360"/>
          <w:tab w:val="left" w:pos="540"/>
        </w:tabs>
        <w:ind w:left="270"/>
        <w:rPr>
          <w:rFonts w:eastAsia="TimesNewRomanPS-BoldMT" w:cs="SimSun"/>
          <w:bCs/>
          <w:sz w:val="24"/>
          <w:lang w:eastAsia="zh-CN"/>
        </w:rPr>
      </w:pPr>
    </w:p>
    <w:p w14:paraId="3EC8F519" w14:textId="4B4BA302" w:rsidR="00B478A1" w:rsidRDefault="00B478A1" w:rsidP="00AF6E8D">
      <w:pPr>
        <w:tabs>
          <w:tab w:val="left" w:pos="360"/>
          <w:tab w:val="left" w:pos="540"/>
        </w:tabs>
        <w:ind w:left="270"/>
        <w:rPr>
          <w:rFonts w:eastAsia="TimesNewRomanPS-BoldMT" w:cs="SimSun"/>
          <w:bCs/>
          <w:sz w:val="24"/>
          <w:lang w:eastAsia="zh-CN"/>
        </w:rPr>
      </w:pPr>
      <w:r>
        <w:rPr>
          <w:noProof/>
        </w:rPr>
        <w:drawing>
          <wp:inline distT="0" distB="0" distL="0" distR="0" wp14:anchorId="162A4C3C" wp14:editId="0CEBC0AF">
            <wp:extent cx="4610100" cy="2788920"/>
            <wp:effectExtent l="0" t="0" r="0" b="0"/>
            <wp:docPr id="5" name="Picture 5" descr="First Come First Serve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rst Come First Serve Scheduling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0" cy="2788920"/>
                    </a:xfrm>
                    <a:prstGeom prst="rect">
                      <a:avLst/>
                    </a:prstGeom>
                    <a:noFill/>
                    <a:ln>
                      <a:noFill/>
                    </a:ln>
                  </pic:spPr>
                </pic:pic>
              </a:graphicData>
            </a:graphic>
          </wp:inline>
        </w:drawing>
      </w:r>
    </w:p>
    <w:p w14:paraId="78261162" w14:textId="6A09E6C4" w:rsidR="00B44043" w:rsidRDefault="00B44043" w:rsidP="00B478A1">
      <w:pPr>
        <w:textAlignment w:val="baseline"/>
        <w:rPr>
          <w:rFonts w:eastAsia="Times New Roman"/>
          <w:noProof/>
          <w:sz w:val="24"/>
        </w:rPr>
      </w:pPr>
      <w:r w:rsidRPr="00B44043">
        <w:rPr>
          <w:rFonts w:eastAsia="Times New Roman"/>
          <w:color w:val="FFFFFF"/>
          <w:sz w:val="24"/>
        </w:rPr>
        <w:t>e blanks that appear after the process arrives are I/O bursts determined by the left table.</w:t>
      </w:r>
      <w:r w:rsidR="00B478A1" w:rsidRPr="00B478A1">
        <w:t xml:space="preserve"> </w:t>
      </w:r>
      <w:r w:rsidR="00B478A1">
        <w:rPr>
          <w:noProof/>
        </w:rPr>
        <mc:AlternateContent>
          <mc:Choice Requires="wps">
            <w:drawing>
              <wp:inline distT="0" distB="0" distL="0" distR="0" wp14:anchorId="6B43D903" wp14:editId="6E315CBC">
                <wp:extent cx="304800" cy="304800"/>
                <wp:effectExtent l="0" t="0" r="0" b="0"/>
                <wp:docPr id="4" name="Rectangle 4" descr="First Come First Serve Scheduling Algorith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F8013" id="Rectangle 4" o:spid="_x0000_s1026" alt="First Come First Serve Scheduling Algorith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478A1" w:rsidRPr="00B44043">
        <w:rPr>
          <w:rFonts w:eastAsia="Times New Roman"/>
          <w:noProof/>
          <w:sz w:val="24"/>
        </w:rPr>
        <w:t xml:space="preserve"> </w:t>
      </w:r>
      <w:r w:rsidR="00B478A1">
        <w:rPr>
          <w:rFonts w:eastAsia="Times New Roman"/>
          <w:noProof/>
          <w:sz w:val="24"/>
        </w:rPr>
        <w:t xml:space="preserve">         </w:t>
      </w:r>
    </w:p>
    <w:p w14:paraId="005355FC" w14:textId="2743A4CC" w:rsidR="00D8612B" w:rsidRPr="00D8612B" w:rsidRDefault="00D8612B" w:rsidP="00D8612B">
      <w:pPr>
        <w:spacing w:before="120" w:after="144"/>
        <w:ind w:left="48" w:right="48"/>
        <w:jc w:val="both"/>
        <w:rPr>
          <w:rFonts w:eastAsia="Times New Roman"/>
          <w:color w:val="000000"/>
          <w:sz w:val="24"/>
        </w:rPr>
      </w:pPr>
      <w:r w:rsidRPr="00D8612B">
        <w:rPr>
          <w:rFonts w:eastAsia="Times New Roman"/>
          <w:b/>
          <w:bCs/>
          <w:color w:val="000000"/>
          <w:sz w:val="24"/>
        </w:rPr>
        <w:t>Wait time</w:t>
      </w:r>
      <w:r w:rsidRPr="00D8612B">
        <w:rPr>
          <w:rFonts w:eastAsia="Times New Roman"/>
          <w:color w:val="000000"/>
          <w:sz w:val="24"/>
        </w:rPr>
        <w:t> of each process</w:t>
      </w:r>
      <w:r w:rsidR="00536BBD" w:rsidRPr="00D8779C">
        <w:rPr>
          <w:rFonts w:eastAsia="Times New Roman"/>
          <w:color w:val="000000"/>
          <w:sz w:val="24"/>
        </w:rPr>
        <w:t>:</w:t>
      </w:r>
    </w:p>
    <w:tbl>
      <w:tblPr>
        <w:tblStyle w:val="TableGrid"/>
        <w:tblW w:w="6154" w:type="dxa"/>
        <w:tblLook w:val="04A0" w:firstRow="1" w:lastRow="0" w:firstColumn="1" w:lastColumn="0" w:noHBand="0" w:noVBand="1"/>
      </w:tblPr>
      <w:tblGrid>
        <w:gridCol w:w="989"/>
        <w:gridCol w:w="5165"/>
      </w:tblGrid>
      <w:tr w:rsidR="00D8612B" w:rsidRPr="00D8612B" w14:paraId="5812BD49" w14:textId="77777777" w:rsidTr="00536BBD">
        <w:trPr>
          <w:trHeight w:val="444"/>
        </w:trPr>
        <w:tc>
          <w:tcPr>
            <w:tcW w:w="672" w:type="dxa"/>
            <w:hideMark/>
          </w:tcPr>
          <w:p w14:paraId="1816454B" w14:textId="77777777" w:rsidR="00D8612B" w:rsidRPr="00D8612B" w:rsidRDefault="00D8612B" w:rsidP="00D8612B">
            <w:pPr>
              <w:spacing w:after="300"/>
              <w:jc w:val="center"/>
              <w:rPr>
                <w:rFonts w:eastAsia="Times New Roman"/>
                <w:b/>
                <w:bCs/>
                <w:sz w:val="24"/>
              </w:rPr>
            </w:pPr>
            <w:r w:rsidRPr="00D8612B">
              <w:rPr>
                <w:rFonts w:eastAsia="Times New Roman"/>
                <w:b/>
                <w:bCs/>
                <w:sz w:val="24"/>
              </w:rPr>
              <w:t>Process</w:t>
            </w:r>
          </w:p>
        </w:tc>
        <w:tc>
          <w:tcPr>
            <w:tcW w:w="0" w:type="auto"/>
            <w:hideMark/>
          </w:tcPr>
          <w:p w14:paraId="296D1030" w14:textId="6915FC0D" w:rsidR="00D8612B" w:rsidRPr="00D8612B" w:rsidRDefault="00D8612B" w:rsidP="00D8612B">
            <w:pPr>
              <w:spacing w:after="300"/>
              <w:jc w:val="center"/>
              <w:rPr>
                <w:rFonts w:eastAsia="Times New Roman"/>
                <w:b/>
                <w:bCs/>
                <w:sz w:val="24"/>
              </w:rPr>
            </w:pPr>
            <w:r w:rsidRPr="00D8612B">
              <w:rPr>
                <w:rFonts w:eastAsia="Times New Roman"/>
                <w:b/>
                <w:bCs/>
                <w:sz w:val="24"/>
              </w:rPr>
              <w:t>Wait Time: Service Time - Arrival Time</w:t>
            </w:r>
          </w:p>
        </w:tc>
      </w:tr>
      <w:tr w:rsidR="00D8612B" w:rsidRPr="00D8612B" w14:paraId="2CE1314E" w14:textId="77777777" w:rsidTr="00536BBD">
        <w:trPr>
          <w:trHeight w:val="457"/>
        </w:trPr>
        <w:tc>
          <w:tcPr>
            <w:tcW w:w="0" w:type="auto"/>
            <w:hideMark/>
          </w:tcPr>
          <w:p w14:paraId="61F4803F" w14:textId="77777777" w:rsidR="00D8612B" w:rsidRPr="00D8612B" w:rsidRDefault="00D8612B" w:rsidP="00D8612B">
            <w:pPr>
              <w:spacing w:after="300"/>
              <w:jc w:val="center"/>
              <w:rPr>
                <w:rFonts w:eastAsia="Times New Roman"/>
                <w:sz w:val="24"/>
              </w:rPr>
            </w:pPr>
            <w:r w:rsidRPr="00D8612B">
              <w:rPr>
                <w:rFonts w:eastAsia="Times New Roman"/>
                <w:sz w:val="24"/>
              </w:rPr>
              <w:t>P0</w:t>
            </w:r>
          </w:p>
        </w:tc>
        <w:tc>
          <w:tcPr>
            <w:tcW w:w="0" w:type="auto"/>
            <w:hideMark/>
          </w:tcPr>
          <w:p w14:paraId="7BE8CBD9" w14:textId="77777777" w:rsidR="00D8612B" w:rsidRPr="00D8612B" w:rsidRDefault="00D8612B" w:rsidP="00D8612B">
            <w:pPr>
              <w:spacing w:after="300"/>
              <w:jc w:val="center"/>
              <w:rPr>
                <w:rFonts w:eastAsia="Times New Roman"/>
                <w:sz w:val="24"/>
              </w:rPr>
            </w:pPr>
            <w:r w:rsidRPr="00D8612B">
              <w:rPr>
                <w:rFonts w:eastAsia="Times New Roman"/>
                <w:sz w:val="24"/>
              </w:rPr>
              <w:t>0 - 0 = 0</w:t>
            </w:r>
          </w:p>
        </w:tc>
      </w:tr>
      <w:tr w:rsidR="00D8612B" w:rsidRPr="00D8612B" w14:paraId="68E5AEF9" w14:textId="77777777" w:rsidTr="00536BBD">
        <w:trPr>
          <w:trHeight w:val="444"/>
        </w:trPr>
        <w:tc>
          <w:tcPr>
            <w:tcW w:w="0" w:type="auto"/>
            <w:hideMark/>
          </w:tcPr>
          <w:p w14:paraId="562D3F59" w14:textId="77777777" w:rsidR="00D8612B" w:rsidRPr="00D8612B" w:rsidRDefault="00D8612B" w:rsidP="00D8612B">
            <w:pPr>
              <w:spacing w:after="300"/>
              <w:jc w:val="center"/>
              <w:rPr>
                <w:rFonts w:eastAsia="Times New Roman"/>
                <w:sz w:val="24"/>
              </w:rPr>
            </w:pPr>
            <w:r w:rsidRPr="00D8612B">
              <w:rPr>
                <w:rFonts w:eastAsia="Times New Roman"/>
                <w:sz w:val="24"/>
              </w:rPr>
              <w:t>P1</w:t>
            </w:r>
          </w:p>
        </w:tc>
        <w:tc>
          <w:tcPr>
            <w:tcW w:w="0" w:type="auto"/>
            <w:hideMark/>
          </w:tcPr>
          <w:p w14:paraId="20E41426" w14:textId="77777777" w:rsidR="00D8612B" w:rsidRPr="00D8612B" w:rsidRDefault="00D8612B" w:rsidP="00D8612B">
            <w:pPr>
              <w:spacing w:after="300"/>
              <w:jc w:val="center"/>
              <w:rPr>
                <w:rFonts w:eastAsia="Times New Roman"/>
                <w:sz w:val="24"/>
              </w:rPr>
            </w:pPr>
            <w:r w:rsidRPr="00D8612B">
              <w:rPr>
                <w:rFonts w:eastAsia="Times New Roman"/>
                <w:sz w:val="24"/>
              </w:rPr>
              <w:t>5 - 1 = 4</w:t>
            </w:r>
          </w:p>
        </w:tc>
      </w:tr>
      <w:tr w:rsidR="00D8612B" w:rsidRPr="00D8612B" w14:paraId="2FE9996B" w14:textId="77777777" w:rsidTr="00536BBD">
        <w:trPr>
          <w:trHeight w:val="457"/>
        </w:trPr>
        <w:tc>
          <w:tcPr>
            <w:tcW w:w="0" w:type="auto"/>
            <w:hideMark/>
          </w:tcPr>
          <w:p w14:paraId="4E767700" w14:textId="77777777" w:rsidR="00D8612B" w:rsidRPr="00D8612B" w:rsidRDefault="00D8612B" w:rsidP="00D8612B">
            <w:pPr>
              <w:spacing w:after="300"/>
              <w:jc w:val="center"/>
              <w:rPr>
                <w:rFonts w:eastAsia="Times New Roman"/>
                <w:sz w:val="24"/>
              </w:rPr>
            </w:pPr>
            <w:r w:rsidRPr="00D8612B">
              <w:rPr>
                <w:rFonts w:eastAsia="Times New Roman"/>
                <w:sz w:val="24"/>
              </w:rPr>
              <w:t>P2</w:t>
            </w:r>
          </w:p>
        </w:tc>
        <w:tc>
          <w:tcPr>
            <w:tcW w:w="0" w:type="auto"/>
            <w:hideMark/>
          </w:tcPr>
          <w:p w14:paraId="31C00E19" w14:textId="77777777" w:rsidR="00D8612B" w:rsidRPr="00D8612B" w:rsidRDefault="00D8612B" w:rsidP="00D8612B">
            <w:pPr>
              <w:spacing w:after="300"/>
              <w:jc w:val="center"/>
              <w:rPr>
                <w:rFonts w:eastAsia="Times New Roman"/>
                <w:sz w:val="24"/>
              </w:rPr>
            </w:pPr>
            <w:r w:rsidRPr="00D8612B">
              <w:rPr>
                <w:rFonts w:eastAsia="Times New Roman"/>
                <w:sz w:val="24"/>
              </w:rPr>
              <w:t>8 - 2 = 6</w:t>
            </w:r>
          </w:p>
        </w:tc>
      </w:tr>
      <w:tr w:rsidR="00D8612B" w:rsidRPr="00D8612B" w14:paraId="605C1C04" w14:textId="77777777" w:rsidTr="00536BBD">
        <w:trPr>
          <w:trHeight w:val="444"/>
        </w:trPr>
        <w:tc>
          <w:tcPr>
            <w:tcW w:w="0" w:type="auto"/>
            <w:hideMark/>
          </w:tcPr>
          <w:p w14:paraId="2FAF6A86" w14:textId="77777777" w:rsidR="00D8612B" w:rsidRPr="00D8612B" w:rsidRDefault="00D8612B" w:rsidP="00D8612B">
            <w:pPr>
              <w:spacing w:after="300"/>
              <w:jc w:val="center"/>
              <w:rPr>
                <w:rFonts w:eastAsia="Times New Roman"/>
                <w:sz w:val="24"/>
              </w:rPr>
            </w:pPr>
            <w:r w:rsidRPr="00D8612B">
              <w:rPr>
                <w:rFonts w:eastAsia="Times New Roman"/>
                <w:sz w:val="24"/>
              </w:rPr>
              <w:t>P3</w:t>
            </w:r>
          </w:p>
        </w:tc>
        <w:tc>
          <w:tcPr>
            <w:tcW w:w="0" w:type="auto"/>
            <w:hideMark/>
          </w:tcPr>
          <w:p w14:paraId="7796698C" w14:textId="77777777" w:rsidR="00D8612B" w:rsidRPr="00D8612B" w:rsidRDefault="00D8612B" w:rsidP="00D8612B">
            <w:pPr>
              <w:spacing w:after="300"/>
              <w:jc w:val="center"/>
              <w:rPr>
                <w:rFonts w:eastAsia="Times New Roman"/>
                <w:sz w:val="24"/>
              </w:rPr>
            </w:pPr>
            <w:r w:rsidRPr="00D8612B">
              <w:rPr>
                <w:rFonts w:eastAsia="Times New Roman"/>
                <w:sz w:val="24"/>
              </w:rPr>
              <w:t>16 - 3 = 13</w:t>
            </w:r>
          </w:p>
        </w:tc>
      </w:tr>
    </w:tbl>
    <w:p w14:paraId="48AB9E8B" w14:textId="77777777" w:rsidR="00D8612B" w:rsidRPr="00D8612B" w:rsidRDefault="00D8612B" w:rsidP="00D8612B">
      <w:pPr>
        <w:spacing w:before="120" w:after="144"/>
        <w:ind w:left="48" w:right="48"/>
        <w:jc w:val="both"/>
        <w:rPr>
          <w:rFonts w:eastAsia="Times New Roman"/>
          <w:color w:val="000000"/>
          <w:sz w:val="24"/>
        </w:rPr>
      </w:pPr>
      <w:r w:rsidRPr="00D8612B">
        <w:rPr>
          <w:rFonts w:eastAsia="Times New Roman"/>
          <w:color w:val="000000"/>
          <w:sz w:val="24"/>
        </w:rPr>
        <w:t>Average Wait Time: (0+4+6+13) / 4 = 5.75</w:t>
      </w:r>
    </w:p>
    <w:p w14:paraId="18E6CF96" w14:textId="77777777" w:rsidR="00D8612B" w:rsidRPr="00B44043" w:rsidRDefault="00D8612B" w:rsidP="00B478A1">
      <w:pPr>
        <w:textAlignment w:val="baseline"/>
        <w:rPr>
          <w:rFonts w:eastAsia="Times New Roman"/>
          <w:color w:val="FFFFFF"/>
          <w:sz w:val="24"/>
        </w:rPr>
      </w:pPr>
    </w:p>
    <w:p w14:paraId="623B4E3D" w14:textId="77777777" w:rsidR="00B44043" w:rsidRPr="00AF6E8D" w:rsidRDefault="00B44043" w:rsidP="00AF6E8D">
      <w:pPr>
        <w:tabs>
          <w:tab w:val="left" w:pos="360"/>
          <w:tab w:val="left" w:pos="540"/>
        </w:tabs>
        <w:ind w:left="270"/>
        <w:rPr>
          <w:rFonts w:eastAsia="TimesNewRomanPS-BoldMT" w:cs="SimSun"/>
          <w:bCs/>
          <w:sz w:val="24"/>
          <w:lang w:eastAsia="zh-CN"/>
        </w:rPr>
      </w:pPr>
    </w:p>
    <w:p w14:paraId="117A8C93" w14:textId="2A77913A" w:rsidR="00AF6E8D" w:rsidRPr="00B44043" w:rsidRDefault="00AF6E8D" w:rsidP="00AF6E8D">
      <w:pPr>
        <w:tabs>
          <w:tab w:val="left" w:pos="360"/>
          <w:tab w:val="left" w:pos="540"/>
        </w:tabs>
        <w:ind w:left="270"/>
        <w:rPr>
          <w:rFonts w:eastAsia="TimesNewRomanPS-BoldMT" w:cs="SimSun"/>
          <w:b/>
          <w:sz w:val="24"/>
          <w:lang w:eastAsia="zh-CN"/>
        </w:rPr>
      </w:pPr>
      <w:r w:rsidRPr="00B44043">
        <w:rPr>
          <w:rFonts w:eastAsia="TimesNewRomanPS-BoldMT" w:cs="SimSun"/>
          <w:b/>
          <w:sz w:val="24"/>
          <w:lang w:eastAsia="zh-CN"/>
        </w:rPr>
        <w:t>Shortest-Job-First (SJF) Scheduling</w:t>
      </w:r>
    </w:p>
    <w:p w14:paraId="480B36A3" w14:textId="428E157D" w:rsidR="00AF6E8D" w:rsidRDefault="00AF6E8D" w:rsidP="00AF6E8D">
      <w:pPr>
        <w:tabs>
          <w:tab w:val="left" w:pos="360"/>
          <w:tab w:val="left" w:pos="540"/>
        </w:tabs>
        <w:ind w:left="270"/>
        <w:rPr>
          <w:rFonts w:eastAsia="TimesNewRomanPS-BoldMT" w:cs="SimSun"/>
          <w:bCs/>
          <w:sz w:val="24"/>
          <w:lang w:eastAsia="zh-CN"/>
        </w:rPr>
      </w:pPr>
      <w:r w:rsidRPr="00AF6E8D">
        <w:rPr>
          <w:rFonts w:eastAsia="TimesNewRomanPS-BoldMT" w:cs="SimSun"/>
          <w:bCs/>
          <w:sz w:val="24"/>
          <w:lang w:eastAsia="zh-CN"/>
        </w:rPr>
        <w:t>SJF is a full form of (Shortest job first) is a scheduling algorithm in which the process with the shortest execution time should be selected for execution next. This scheduling method can be preemptive or non-preemptive. It significantly reduces the average waiting time for other processes awaiting execution.</w:t>
      </w:r>
    </w:p>
    <w:p w14:paraId="5FDB30DA" w14:textId="76EE103B" w:rsidR="00536BBD" w:rsidRDefault="00536BBD" w:rsidP="00AF6E8D">
      <w:pPr>
        <w:tabs>
          <w:tab w:val="left" w:pos="360"/>
          <w:tab w:val="left" w:pos="540"/>
        </w:tabs>
        <w:ind w:left="270"/>
        <w:rPr>
          <w:rFonts w:eastAsia="TimesNewRomanPS-BoldMT" w:cs="SimSun"/>
          <w:bCs/>
          <w:sz w:val="24"/>
          <w:lang w:eastAsia="zh-CN"/>
        </w:rPr>
      </w:pPr>
    </w:p>
    <w:tbl>
      <w:tblPr>
        <w:tblStyle w:val="TableGrid"/>
        <w:tblW w:w="7417" w:type="dxa"/>
        <w:tblLook w:val="04A0" w:firstRow="1" w:lastRow="0" w:firstColumn="1" w:lastColumn="0" w:noHBand="0" w:noVBand="1"/>
      </w:tblPr>
      <w:tblGrid>
        <w:gridCol w:w="1232"/>
        <w:gridCol w:w="1956"/>
        <w:gridCol w:w="2289"/>
        <w:gridCol w:w="1940"/>
      </w:tblGrid>
      <w:tr w:rsidR="00536BBD" w:rsidRPr="00536BBD" w14:paraId="690756C1" w14:textId="77777777" w:rsidTr="00536BBD">
        <w:trPr>
          <w:trHeight w:val="499"/>
        </w:trPr>
        <w:tc>
          <w:tcPr>
            <w:tcW w:w="0" w:type="auto"/>
            <w:hideMark/>
          </w:tcPr>
          <w:p w14:paraId="575F2BB9" w14:textId="77777777" w:rsidR="00536BBD" w:rsidRPr="00536BBD" w:rsidRDefault="00536BBD" w:rsidP="00536BBD">
            <w:pPr>
              <w:spacing w:after="300"/>
              <w:jc w:val="center"/>
              <w:rPr>
                <w:rFonts w:eastAsia="Times New Roman"/>
                <w:b/>
                <w:bCs/>
                <w:sz w:val="24"/>
              </w:rPr>
            </w:pPr>
            <w:r w:rsidRPr="00536BBD">
              <w:rPr>
                <w:rFonts w:eastAsia="Times New Roman"/>
                <w:b/>
                <w:bCs/>
                <w:sz w:val="24"/>
              </w:rPr>
              <w:t>Process</w:t>
            </w:r>
          </w:p>
        </w:tc>
        <w:tc>
          <w:tcPr>
            <w:tcW w:w="0" w:type="auto"/>
            <w:hideMark/>
          </w:tcPr>
          <w:p w14:paraId="791D3E2E" w14:textId="77777777" w:rsidR="00536BBD" w:rsidRPr="00536BBD" w:rsidRDefault="00536BBD" w:rsidP="00536BBD">
            <w:pPr>
              <w:spacing w:after="300"/>
              <w:jc w:val="center"/>
              <w:rPr>
                <w:rFonts w:eastAsia="Times New Roman"/>
                <w:b/>
                <w:bCs/>
                <w:sz w:val="24"/>
              </w:rPr>
            </w:pPr>
            <w:r w:rsidRPr="00536BBD">
              <w:rPr>
                <w:rFonts w:eastAsia="Times New Roman"/>
                <w:b/>
                <w:bCs/>
                <w:sz w:val="24"/>
              </w:rPr>
              <w:t>Arrival Time</w:t>
            </w:r>
          </w:p>
        </w:tc>
        <w:tc>
          <w:tcPr>
            <w:tcW w:w="0" w:type="auto"/>
            <w:hideMark/>
          </w:tcPr>
          <w:p w14:paraId="71E77314" w14:textId="77777777" w:rsidR="00536BBD" w:rsidRPr="00536BBD" w:rsidRDefault="00536BBD" w:rsidP="00536BBD">
            <w:pPr>
              <w:spacing w:after="300"/>
              <w:jc w:val="center"/>
              <w:rPr>
                <w:rFonts w:eastAsia="Times New Roman"/>
                <w:b/>
                <w:bCs/>
                <w:sz w:val="24"/>
              </w:rPr>
            </w:pPr>
            <w:r w:rsidRPr="00536BBD">
              <w:rPr>
                <w:rFonts w:eastAsia="Times New Roman"/>
                <w:b/>
                <w:bCs/>
                <w:sz w:val="24"/>
              </w:rPr>
              <w:t>Execution Time</w:t>
            </w:r>
          </w:p>
        </w:tc>
        <w:tc>
          <w:tcPr>
            <w:tcW w:w="0" w:type="auto"/>
            <w:hideMark/>
          </w:tcPr>
          <w:p w14:paraId="5736B695" w14:textId="77777777" w:rsidR="00536BBD" w:rsidRPr="00536BBD" w:rsidRDefault="00536BBD" w:rsidP="00536BBD">
            <w:pPr>
              <w:spacing w:after="300"/>
              <w:jc w:val="center"/>
              <w:rPr>
                <w:rFonts w:eastAsia="Times New Roman"/>
                <w:b/>
                <w:bCs/>
                <w:sz w:val="24"/>
              </w:rPr>
            </w:pPr>
            <w:r w:rsidRPr="00536BBD">
              <w:rPr>
                <w:rFonts w:eastAsia="Times New Roman"/>
                <w:b/>
                <w:bCs/>
                <w:sz w:val="24"/>
              </w:rPr>
              <w:t>Service Time</w:t>
            </w:r>
          </w:p>
        </w:tc>
      </w:tr>
      <w:tr w:rsidR="00536BBD" w:rsidRPr="00536BBD" w14:paraId="48FD0C20" w14:textId="77777777" w:rsidTr="00536BBD">
        <w:trPr>
          <w:trHeight w:val="499"/>
        </w:trPr>
        <w:tc>
          <w:tcPr>
            <w:tcW w:w="0" w:type="auto"/>
            <w:hideMark/>
          </w:tcPr>
          <w:p w14:paraId="59982824" w14:textId="77777777" w:rsidR="00536BBD" w:rsidRPr="00536BBD" w:rsidRDefault="00536BBD" w:rsidP="00536BBD">
            <w:pPr>
              <w:spacing w:after="300"/>
              <w:rPr>
                <w:rFonts w:eastAsia="Times New Roman"/>
                <w:sz w:val="24"/>
              </w:rPr>
            </w:pPr>
            <w:r w:rsidRPr="00536BBD">
              <w:rPr>
                <w:rFonts w:eastAsia="Times New Roman"/>
                <w:sz w:val="24"/>
              </w:rPr>
              <w:t>P0</w:t>
            </w:r>
          </w:p>
        </w:tc>
        <w:tc>
          <w:tcPr>
            <w:tcW w:w="0" w:type="auto"/>
            <w:hideMark/>
          </w:tcPr>
          <w:p w14:paraId="3D48DAD9" w14:textId="77777777" w:rsidR="00536BBD" w:rsidRPr="00536BBD" w:rsidRDefault="00536BBD" w:rsidP="00536BBD">
            <w:pPr>
              <w:spacing w:after="300"/>
              <w:rPr>
                <w:rFonts w:eastAsia="Times New Roman"/>
                <w:sz w:val="24"/>
              </w:rPr>
            </w:pPr>
            <w:r w:rsidRPr="00536BBD">
              <w:rPr>
                <w:rFonts w:eastAsia="Times New Roman"/>
                <w:sz w:val="24"/>
              </w:rPr>
              <w:t>0</w:t>
            </w:r>
          </w:p>
        </w:tc>
        <w:tc>
          <w:tcPr>
            <w:tcW w:w="0" w:type="auto"/>
            <w:hideMark/>
          </w:tcPr>
          <w:p w14:paraId="2F0094A5" w14:textId="77777777" w:rsidR="00536BBD" w:rsidRPr="00536BBD" w:rsidRDefault="00536BBD" w:rsidP="00536BBD">
            <w:pPr>
              <w:spacing w:after="300"/>
              <w:rPr>
                <w:rFonts w:eastAsia="Times New Roman"/>
                <w:sz w:val="24"/>
              </w:rPr>
            </w:pPr>
            <w:r w:rsidRPr="00536BBD">
              <w:rPr>
                <w:rFonts w:eastAsia="Times New Roman"/>
                <w:sz w:val="24"/>
              </w:rPr>
              <w:t>5</w:t>
            </w:r>
          </w:p>
        </w:tc>
        <w:tc>
          <w:tcPr>
            <w:tcW w:w="0" w:type="auto"/>
            <w:hideMark/>
          </w:tcPr>
          <w:p w14:paraId="4453414D" w14:textId="77777777" w:rsidR="00536BBD" w:rsidRPr="00536BBD" w:rsidRDefault="00536BBD" w:rsidP="00536BBD">
            <w:pPr>
              <w:spacing w:after="300"/>
              <w:rPr>
                <w:rFonts w:eastAsia="Times New Roman"/>
                <w:sz w:val="24"/>
              </w:rPr>
            </w:pPr>
            <w:r w:rsidRPr="00536BBD">
              <w:rPr>
                <w:rFonts w:eastAsia="Times New Roman"/>
                <w:sz w:val="24"/>
              </w:rPr>
              <w:t>0</w:t>
            </w:r>
          </w:p>
        </w:tc>
      </w:tr>
      <w:tr w:rsidR="00536BBD" w:rsidRPr="00536BBD" w14:paraId="4DDFEC70" w14:textId="77777777" w:rsidTr="00536BBD">
        <w:trPr>
          <w:trHeight w:val="499"/>
        </w:trPr>
        <w:tc>
          <w:tcPr>
            <w:tcW w:w="0" w:type="auto"/>
            <w:hideMark/>
          </w:tcPr>
          <w:p w14:paraId="2EC709B5" w14:textId="77777777" w:rsidR="00536BBD" w:rsidRPr="00536BBD" w:rsidRDefault="00536BBD" w:rsidP="00536BBD">
            <w:pPr>
              <w:spacing w:after="300"/>
              <w:rPr>
                <w:rFonts w:eastAsia="Times New Roman"/>
                <w:sz w:val="24"/>
              </w:rPr>
            </w:pPr>
            <w:r w:rsidRPr="00536BBD">
              <w:rPr>
                <w:rFonts w:eastAsia="Times New Roman"/>
                <w:sz w:val="24"/>
              </w:rPr>
              <w:t>P1</w:t>
            </w:r>
          </w:p>
        </w:tc>
        <w:tc>
          <w:tcPr>
            <w:tcW w:w="0" w:type="auto"/>
            <w:hideMark/>
          </w:tcPr>
          <w:p w14:paraId="24CC35AE" w14:textId="77777777" w:rsidR="00536BBD" w:rsidRPr="00536BBD" w:rsidRDefault="00536BBD" w:rsidP="00536BBD">
            <w:pPr>
              <w:spacing w:after="300"/>
              <w:rPr>
                <w:rFonts w:eastAsia="Times New Roman"/>
                <w:sz w:val="24"/>
              </w:rPr>
            </w:pPr>
            <w:r w:rsidRPr="00536BBD">
              <w:rPr>
                <w:rFonts w:eastAsia="Times New Roman"/>
                <w:sz w:val="24"/>
              </w:rPr>
              <w:t>1</w:t>
            </w:r>
          </w:p>
        </w:tc>
        <w:tc>
          <w:tcPr>
            <w:tcW w:w="0" w:type="auto"/>
            <w:hideMark/>
          </w:tcPr>
          <w:p w14:paraId="49340E48" w14:textId="77777777" w:rsidR="00536BBD" w:rsidRPr="00536BBD" w:rsidRDefault="00536BBD" w:rsidP="00536BBD">
            <w:pPr>
              <w:spacing w:after="300"/>
              <w:rPr>
                <w:rFonts w:eastAsia="Times New Roman"/>
                <w:sz w:val="24"/>
              </w:rPr>
            </w:pPr>
            <w:r w:rsidRPr="00536BBD">
              <w:rPr>
                <w:rFonts w:eastAsia="Times New Roman"/>
                <w:sz w:val="24"/>
              </w:rPr>
              <w:t>3</w:t>
            </w:r>
          </w:p>
        </w:tc>
        <w:tc>
          <w:tcPr>
            <w:tcW w:w="0" w:type="auto"/>
            <w:hideMark/>
          </w:tcPr>
          <w:p w14:paraId="6D14B13A" w14:textId="77777777" w:rsidR="00536BBD" w:rsidRPr="00536BBD" w:rsidRDefault="00536BBD" w:rsidP="00536BBD">
            <w:pPr>
              <w:spacing w:after="300"/>
              <w:rPr>
                <w:rFonts w:eastAsia="Times New Roman"/>
                <w:sz w:val="24"/>
              </w:rPr>
            </w:pPr>
            <w:r w:rsidRPr="00536BBD">
              <w:rPr>
                <w:rFonts w:eastAsia="Times New Roman"/>
                <w:sz w:val="24"/>
              </w:rPr>
              <w:t>5</w:t>
            </w:r>
          </w:p>
        </w:tc>
      </w:tr>
      <w:tr w:rsidR="00536BBD" w:rsidRPr="00536BBD" w14:paraId="45986772" w14:textId="77777777" w:rsidTr="00536BBD">
        <w:trPr>
          <w:trHeight w:val="499"/>
        </w:trPr>
        <w:tc>
          <w:tcPr>
            <w:tcW w:w="0" w:type="auto"/>
            <w:hideMark/>
          </w:tcPr>
          <w:p w14:paraId="227E73F5" w14:textId="77777777" w:rsidR="00536BBD" w:rsidRPr="00536BBD" w:rsidRDefault="00536BBD" w:rsidP="00536BBD">
            <w:pPr>
              <w:spacing w:after="300"/>
              <w:rPr>
                <w:rFonts w:eastAsia="Times New Roman"/>
                <w:sz w:val="24"/>
              </w:rPr>
            </w:pPr>
            <w:r w:rsidRPr="00536BBD">
              <w:rPr>
                <w:rFonts w:eastAsia="Times New Roman"/>
                <w:sz w:val="24"/>
              </w:rPr>
              <w:lastRenderedPageBreak/>
              <w:t>P2</w:t>
            </w:r>
          </w:p>
        </w:tc>
        <w:tc>
          <w:tcPr>
            <w:tcW w:w="0" w:type="auto"/>
            <w:hideMark/>
          </w:tcPr>
          <w:p w14:paraId="68334DBA" w14:textId="77777777" w:rsidR="00536BBD" w:rsidRPr="00536BBD" w:rsidRDefault="00536BBD" w:rsidP="00536BBD">
            <w:pPr>
              <w:spacing w:after="300"/>
              <w:rPr>
                <w:rFonts w:eastAsia="Times New Roman"/>
                <w:sz w:val="24"/>
              </w:rPr>
            </w:pPr>
            <w:r w:rsidRPr="00536BBD">
              <w:rPr>
                <w:rFonts w:eastAsia="Times New Roman"/>
                <w:sz w:val="24"/>
              </w:rPr>
              <w:t>2</w:t>
            </w:r>
          </w:p>
        </w:tc>
        <w:tc>
          <w:tcPr>
            <w:tcW w:w="0" w:type="auto"/>
            <w:hideMark/>
          </w:tcPr>
          <w:p w14:paraId="1339BC9A" w14:textId="77777777" w:rsidR="00536BBD" w:rsidRPr="00536BBD" w:rsidRDefault="00536BBD" w:rsidP="00536BBD">
            <w:pPr>
              <w:spacing w:after="300"/>
              <w:rPr>
                <w:rFonts w:eastAsia="Times New Roman"/>
                <w:sz w:val="24"/>
              </w:rPr>
            </w:pPr>
            <w:r w:rsidRPr="00536BBD">
              <w:rPr>
                <w:rFonts w:eastAsia="Times New Roman"/>
                <w:sz w:val="24"/>
              </w:rPr>
              <w:t>8</w:t>
            </w:r>
          </w:p>
        </w:tc>
        <w:tc>
          <w:tcPr>
            <w:tcW w:w="0" w:type="auto"/>
            <w:hideMark/>
          </w:tcPr>
          <w:p w14:paraId="2905263B" w14:textId="77777777" w:rsidR="00536BBD" w:rsidRPr="00536BBD" w:rsidRDefault="00536BBD" w:rsidP="00536BBD">
            <w:pPr>
              <w:spacing w:after="300"/>
              <w:rPr>
                <w:rFonts w:eastAsia="Times New Roman"/>
                <w:sz w:val="24"/>
              </w:rPr>
            </w:pPr>
            <w:r w:rsidRPr="00536BBD">
              <w:rPr>
                <w:rFonts w:eastAsia="Times New Roman"/>
                <w:sz w:val="24"/>
              </w:rPr>
              <w:t>14</w:t>
            </w:r>
          </w:p>
        </w:tc>
      </w:tr>
      <w:tr w:rsidR="00536BBD" w:rsidRPr="00536BBD" w14:paraId="25008CDC" w14:textId="77777777" w:rsidTr="00536BBD">
        <w:trPr>
          <w:trHeight w:val="499"/>
        </w:trPr>
        <w:tc>
          <w:tcPr>
            <w:tcW w:w="0" w:type="auto"/>
            <w:hideMark/>
          </w:tcPr>
          <w:p w14:paraId="02C55B3B" w14:textId="77777777" w:rsidR="00536BBD" w:rsidRPr="00536BBD" w:rsidRDefault="00536BBD" w:rsidP="00536BBD">
            <w:pPr>
              <w:spacing w:after="300"/>
              <w:rPr>
                <w:rFonts w:eastAsia="Times New Roman"/>
                <w:sz w:val="24"/>
              </w:rPr>
            </w:pPr>
            <w:r w:rsidRPr="00536BBD">
              <w:rPr>
                <w:rFonts w:eastAsia="Times New Roman"/>
                <w:sz w:val="24"/>
              </w:rPr>
              <w:t>P3</w:t>
            </w:r>
          </w:p>
        </w:tc>
        <w:tc>
          <w:tcPr>
            <w:tcW w:w="0" w:type="auto"/>
            <w:hideMark/>
          </w:tcPr>
          <w:p w14:paraId="68499F9A" w14:textId="77777777" w:rsidR="00536BBD" w:rsidRPr="00536BBD" w:rsidRDefault="00536BBD" w:rsidP="00536BBD">
            <w:pPr>
              <w:spacing w:after="300"/>
              <w:rPr>
                <w:rFonts w:eastAsia="Times New Roman"/>
                <w:sz w:val="24"/>
              </w:rPr>
            </w:pPr>
            <w:r w:rsidRPr="00536BBD">
              <w:rPr>
                <w:rFonts w:eastAsia="Times New Roman"/>
                <w:sz w:val="24"/>
              </w:rPr>
              <w:t>3</w:t>
            </w:r>
          </w:p>
        </w:tc>
        <w:tc>
          <w:tcPr>
            <w:tcW w:w="0" w:type="auto"/>
            <w:hideMark/>
          </w:tcPr>
          <w:p w14:paraId="6B7CC77D" w14:textId="77777777" w:rsidR="00536BBD" w:rsidRPr="00536BBD" w:rsidRDefault="00536BBD" w:rsidP="00536BBD">
            <w:pPr>
              <w:spacing w:after="300"/>
              <w:rPr>
                <w:rFonts w:eastAsia="Times New Roman"/>
                <w:sz w:val="24"/>
              </w:rPr>
            </w:pPr>
            <w:r w:rsidRPr="00536BBD">
              <w:rPr>
                <w:rFonts w:eastAsia="Times New Roman"/>
                <w:sz w:val="24"/>
              </w:rPr>
              <w:t>6</w:t>
            </w:r>
          </w:p>
        </w:tc>
        <w:tc>
          <w:tcPr>
            <w:tcW w:w="0" w:type="auto"/>
            <w:hideMark/>
          </w:tcPr>
          <w:p w14:paraId="2CFDF083" w14:textId="77777777" w:rsidR="00536BBD" w:rsidRPr="00536BBD" w:rsidRDefault="00536BBD" w:rsidP="00536BBD">
            <w:pPr>
              <w:spacing w:after="300"/>
              <w:rPr>
                <w:rFonts w:eastAsia="Times New Roman"/>
                <w:sz w:val="24"/>
              </w:rPr>
            </w:pPr>
            <w:r w:rsidRPr="00536BBD">
              <w:rPr>
                <w:rFonts w:eastAsia="Times New Roman"/>
                <w:sz w:val="24"/>
              </w:rPr>
              <w:t>8</w:t>
            </w:r>
          </w:p>
        </w:tc>
      </w:tr>
    </w:tbl>
    <w:p w14:paraId="2128A166" w14:textId="40FE4C31" w:rsidR="00536BBD" w:rsidRPr="00536BBD" w:rsidRDefault="00536BBD" w:rsidP="00536BBD">
      <w:pPr>
        <w:rPr>
          <w:rFonts w:eastAsia="Times New Roman"/>
          <w:sz w:val="24"/>
        </w:rPr>
      </w:pPr>
      <w:r w:rsidRPr="00536BBD">
        <w:rPr>
          <w:rFonts w:eastAsia="Times New Roman"/>
          <w:noProof/>
          <w:sz w:val="24"/>
        </w:rPr>
        <w:drawing>
          <wp:inline distT="0" distB="0" distL="0" distR="0" wp14:anchorId="09454BFB" wp14:editId="1D2C2118">
            <wp:extent cx="4616450" cy="2844800"/>
            <wp:effectExtent l="0" t="0" r="0" b="0"/>
            <wp:docPr id="6" name="Picture 6" descr="Shortest Job First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ortest Job First Scheduling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6450" cy="2844800"/>
                    </a:xfrm>
                    <a:prstGeom prst="rect">
                      <a:avLst/>
                    </a:prstGeom>
                    <a:noFill/>
                    <a:ln>
                      <a:noFill/>
                    </a:ln>
                  </pic:spPr>
                </pic:pic>
              </a:graphicData>
            </a:graphic>
          </wp:inline>
        </w:drawing>
      </w:r>
    </w:p>
    <w:p w14:paraId="2EC498DA" w14:textId="71B33CE5" w:rsidR="00536BBD" w:rsidRPr="00536BBD" w:rsidRDefault="00536BBD" w:rsidP="00536BBD">
      <w:pPr>
        <w:spacing w:before="120" w:after="144"/>
        <w:ind w:left="48" w:right="48"/>
        <w:jc w:val="both"/>
        <w:rPr>
          <w:rFonts w:eastAsia="Times New Roman"/>
          <w:color w:val="000000"/>
          <w:sz w:val="24"/>
        </w:rPr>
      </w:pPr>
      <w:r w:rsidRPr="00536BBD">
        <w:rPr>
          <w:rFonts w:eastAsia="Times New Roman"/>
          <w:b/>
          <w:bCs/>
          <w:color w:val="000000"/>
          <w:sz w:val="24"/>
        </w:rPr>
        <w:t>Waiting time</w:t>
      </w:r>
      <w:r w:rsidRPr="00536BBD">
        <w:rPr>
          <w:rFonts w:eastAsia="Times New Roman"/>
          <w:color w:val="000000"/>
          <w:sz w:val="24"/>
        </w:rPr>
        <w:t> of each process</w:t>
      </w:r>
      <w:r w:rsidRPr="00D8779C">
        <w:rPr>
          <w:rFonts w:eastAsia="Times New Roman"/>
          <w:color w:val="000000"/>
          <w:sz w:val="24"/>
        </w:rPr>
        <w:t>:</w:t>
      </w:r>
    </w:p>
    <w:tbl>
      <w:tblPr>
        <w:tblStyle w:val="TableGrid"/>
        <w:tblW w:w="6748" w:type="dxa"/>
        <w:tblLook w:val="04A0" w:firstRow="1" w:lastRow="0" w:firstColumn="1" w:lastColumn="0" w:noHBand="0" w:noVBand="1"/>
      </w:tblPr>
      <w:tblGrid>
        <w:gridCol w:w="989"/>
        <w:gridCol w:w="5759"/>
      </w:tblGrid>
      <w:tr w:rsidR="00536BBD" w:rsidRPr="00536BBD" w14:paraId="2CA8D004" w14:textId="77777777" w:rsidTr="00536BBD">
        <w:trPr>
          <w:trHeight w:val="470"/>
        </w:trPr>
        <w:tc>
          <w:tcPr>
            <w:tcW w:w="737" w:type="dxa"/>
            <w:hideMark/>
          </w:tcPr>
          <w:p w14:paraId="4728B205" w14:textId="77777777" w:rsidR="00536BBD" w:rsidRPr="00536BBD" w:rsidRDefault="00536BBD" w:rsidP="00536BBD">
            <w:pPr>
              <w:spacing w:after="300"/>
              <w:jc w:val="center"/>
              <w:rPr>
                <w:rFonts w:eastAsia="Times New Roman"/>
                <w:b/>
                <w:bCs/>
                <w:sz w:val="24"/>
              </w:rPr>
            </w:pPr>
            <w:r w:rsidRPr="00536BBD">
              <w:rPr>
                <w:rFonts w:eastAsia="Times New Roman"/>
                <w:b/>
                <w:bCs/>
                <w:sz w:val="24"/>
              </w:rPr>
              <w:t>Process</w:t>
            </w:r>
          </w:p>
        </w:tc>
        <w:tc>
          <w:tcPr>
            <w:tcW w:w="0" w:type="auto"/>
            <w:hideMark/>
          </w:tcPr>
          <w:p w14:paraId="7F4246F3" w14:textId="77777777" w:rsidR="00536BBD" w:rsidRPr="00536BBD" w:rsidRDefault="00536BBD" w:rsidP="00536BBD">
            <w:pPr>
              <w:spacing w:after="300"/>
              <w:jc w:val="center"/>
              <w:rPr>
                <w:rFonts w:eastAsia="Times New Roman"/>
                <w:b/>
                <w:bCs/>
                <w:sz w:val="24"/>
              </w:rPr>
            </w:pPr>
            <w:r w:rsidRPr="00536BBD">
              <w:rPr>
                <w:rFonts w:eastAsia="Times New Roman"/>
                <w:b/>
                <w:bCs/>
                <w:sz w:val="24"/>
              </w:rPr>
              <w:t>Waiting Time</w:t>
            </w:r>
          </w:p>
        </w:tc>
      </w:tr>
      <w:tr w:rsidR="00536BBD" w:rsidRPr="00536BBD" w14:paraId="37D7FADF" w14:textId="77777777" w:rsidTr="00536BBD">
        <w:trPr>
          <w:trHeight w:val="470"/>
        </w:trPr>
        <w:tc>
          <w:tcPr>
            <w:tcW w:w="0" w:type="auto"/>
            <w:hideMark/>
          </w:tcPr>
          <w:p w14:paraId="6340E71E" w14:textId="77777777" w:rsidR="00536BBD" w:rsidRPr="00536BBD" w:rsidRDefault="00536BBD" w:rsidP="00536BBD">
            <w:pPr>
              <w:spacing w:after="300"/>
              <w:jc w:val="center"/>
              <w:rPr>
                <w:rFonts w:eastAsia="Times New Roman"/>
                <w:sz w:val="24"/>
              </w:rPr>
            </w:pPr>
            <w:r w:rsidRPr="00536BBD">
              <w:rPr>
                <w:rFonts w:eastAsia="Times New Roman"/>
                <w:sz w:val="24"/>
              </w:rPr>
              <w:t>P0</w:t>
            </w:r>
          </w:p>
        </w:tc>
        <w:tc>
          <w:tcPr>
            <w:tcW w:w="0" w:type="auto"/>
            <w:hideMark/>
          </w:tcPr>
          <w:p w14:paraId="4BEF568B" w14:textId="77777777" w:rsidR="00536BBD" w:rsidRPr="00536BBD" w:rsidRDefault="00536BBD" w:rsidP="00536BBD">
            <w:pPr>
              <w:spacing w:after="300"/>
              <w:jc w:val="center"/>
              <w:rPr>
                <w:rFonts w:eastAsia="Times New Roman"/>
                <w:sz w:val="24"/>
              </w:rPr>
            </w:pPr>
            <w:r w:rsidRPr="00536BBD">
              <w:rPr>
                <w:rFonts w:eastAsia="Times New Roman"/>
                <w:sz w:val="24"/>
              </w:rPr>
              <w:t>0 - 0 = 0</w:t>
            </w:r>
          </w:p>
        </w:tc>
      </w:tr>
      <w:tr w:rsidR="00536BBD" w:rsidRPr="00536BBD" w14:paraId="70BED0B0" w14:textId="77777777" w:rsidTr="00536BBD">
        <w:trPr>
          <w:trHeight w:val="470"/>
        </w:trPr>
        <w:tc>
          <w:tcPr>
            <w:tcW w:w="0" w:type="auto"/>
            <w:hideMark/>
          </w:tcPr>
          <w:p w14:paraId="73C017D2" w14:textId="77777777" w:rsidR="00536BBD" w:rsidRPr="00536BBD" w:rsidRDefault="00536BBD" w:rsidP="00536BBD">
            <w:pPr>
              <w:spacing w:after="300"/>
              <w:jc w:val="center"/>
              <w:rPr>
                <w:rFonts w:eastAsia="Times New Roman"/>
                <w:sz w:val="24"/>
              </w:rPr>
            </w:pPr>
            <w:r w:rsidRPr="00536BBD">
              <w:rPr>
                <w:rFonts w:eastAsia="Times New Roman"/>
                <w:sz w:val="24"/>
              </w:rPr>
              <w:t>P1</w:t>
            </w:r>
          </w:p>
        </w:tc>
        <w:tc>
          <w:tcPr>
            <w:tcW w:w="0" w:type="auto"/>
            <w:hideMark/>
          </w:tcPr>
          <w:p w14:paraId="2B5ED930" w14:textId="77777777" w:rsidR="00536BBD" w:rsidRPr="00536BBD" w:rsidRDefault="00536BBD" w:rsidP="00536BBD">
            <w:pPr>
              <w:spacing w:after="300"/>
              <w:jc w:val="center"/>
              <w:rPr>
                <w:rFonts w:eastAsia="Times New Roman"/>
                <w:sz w:val="24"/>
              </w:rPr>
            </w:pPr>
            <w:r w:rsidRPr="00536BBD">
              <w:rPr>
                <w:rFonts w:eastAsia="Times New Roman"/>
                <w:sz w:val="24"/>
              </w:rPr>
              <w:t>5 - 1 = 4</w:t>
            </w:r>
          </w:p>
        </w:tc>
      </w:tr>
      <w:tr w:rsidR="00536BBD" w:rsidRPr="00536BBD" w14:paraId="29A8AA8E" w14:textId="77777777" w:rsidTr="00536BBD">
        <w:trPr>
          <w:trHeight w:val="470"/>
        </w:trPr>
        <w:tc>
          <w:tcPr>
            <w:tcW w:w="0" w:type="auto"/>
            <w:hideMark/>
          </w:tcPr>
          <w:p w14:paraId="6358F05D" w14:textId="77777777" w:rsidR="00536BBD" w:rsidRPr="00536BBD" w:rsidRDefault="00536BBD" w:rsidP="00536BBD">
            <w:pPr>
              <w:spacing w:after="300"/>
              <w:jc w:val="center"/>
              <w:rPr>
                <w:rFonts w:eastAsia="Times New Roman"/>
                <w:sz w:val="24"/>
              </w:rPr>
            </w:pPr>
            <w:r w:rsidRPr="00536BBD">
              <w:rPr>
                <w:rFonts w:eastAsia="Times New Roman"/>
                <w:sz w:val="24"/>
              </w:rPr>
              <w:t>P2</w:t>
            </w:r>
          </w:p>
        </w:tc>
        <w:tc>
          <w:tcPr>
            <w:tcW w:w="0" w:type="auto"/>
            <w:hideMark/>
          </w:tcPr>
          <w:p w14:paraId="660A0683" w14:textId="77777777" w:rsidR="00536BBD" w:rsidRPr="00536BBD" w:rsidRDefault="00536BBD" w:rsidP="00536BBD">
            <w:pPr>
              <w:spacing w:after="300"/>
              <w:jc w:val="center"/>
              <w:rPr>
                <w:rFonts w:eastAsia="Times New Roman"/>
                <w:sz w:val="24"/>
              </w:rPr>
            </w:pPr>
            <w:r w:rsidRPr="00536BBD">
              <w:rPr>
                <w:rFonts w:eastAsia="Times New Roman"/>
                <w:sz w:val="24"/>
              </w:rPr>
              <w:t>14 - 2 = 12</w:t>
            </w:r>
          </w:p>
        </w:tc>
      </w:tr>
      <w:tr w:rsidR="00536BBD" w:rsidRPr="00536BBD" w14:paraId="69F92DCA" w14:textId="77777777" w:rsidTr="00536BBD">
        <w:trPr>
          <w:trHeight w:val="470"/>
        </w:trPr>
        <w:tc>
          <w:tcPr>
            <w:tcW w:w="0" w:type="auto"/>
            <w:hideMark/>
          </w:tcPr>
          <w:p w14:paraId="46A3D0B1" w14:textId="77777777" w:rsidR="00536BBD" w:rsidRPr="00536BBD" w:rsidRDefault="00536BBD" w:rsidP="00536BBD">
            <w:pPr>
              <w:spacing w:after="300"/>
              <w:jc w:val="center"/>
              <w:rPr>
                <w:rFonts w:eastAsia="Times New Roman"/>
                <w:sz w:val="24"/>
              </w:rPr>
            </w:pPr>
            <w:r w:rsidRPr="00536BBD">
              <w:rPr>
                <w:rFonts w:eastAsia="Times New Roman"/>
                <w:sz w:val="24"/>
              </w:rPr>
              <w:t>P3</w:t>
            </w:r>
          </w:p>
        </w:tc>
        <w:tc>
          <w:tcPr>
            <w:tcW w:w="0" w:type="auto"/>
            <w:hideMark/>
          </w:tcPr>
          <w:p w14:paraId="1589FE9B" w14:textId="77777777" w:rsidR="00536BBD" w:rsidRPr="00536BBD" w:rsidRDefault="00536BBD" w:rsidP="00536BBD">
            <w:pPr>
              <w:spacing w:after="300"/>
              <w:jc w:val="center"/>
              <w:rPr>
                <w:rFonts w:eastAsia="Times New Roman"/>
                <w:sz w:val="24"/>
              </w:rPr>
            </w:pPr>
            <w:r w:rsidRPr="00536BBD">
              <w:rPr>
                <w:rFonts w:eastAsia="Times New Roman"/>
                <w:sz w:val="24"/>
              </w:rPr>
              <w:t>8 - 3 = 5</w:t>
            </w:r>
          </w:p>
        </w:tc>
      </w:tr>
    </w:tbl>
    <w:p w14:paraId="175E820A" w14:textId="77777777" w:rsidR="00536BBD" w:rsidRPr="00536BBD" w:rsidRDefault="00536BBD" w:rsidP="00536BBD">
      <w:pPr>
        <w:spacing w:before="120" w:after="144"/>
        <w:ind w:left="48" w:right="48"/>
        <w:jc w:val="both"/>
        <w:rPr>
          <w:rFonts w:eastAsia="Times New Roman"/>
          <w:color w:val="000000"/>
          <w:sz w:val="24"/>
        </w:rPr>
      </w:pPr>
      <w:r w:rsidRPr="00536BBD">
        <w:rPr>
          <w:rFonts w:eastAsia="Times New Roman"/>
          <w:color w:val="000000"/>
          <w:sz w:val="24"/>
        </w:rPr>
        <w:t>Average Wait Time: (0 + 4 + 12 + 5)/4 = 21 / 4 = 5.25</w:t>
      </w:r>
    </w:p>
    <w:p w14:paraId="25F19CFF" w14:textId="77777777" w:rsidR="00536BBD" w:rsidRDefault="00536BBD" w:rsidP="00AF6E8D">
      <w:pPr>
        <w:tabs>
          <w:tab w:val="left" w:pos="360"/>
          <w:tab w:val="left" w:pos="540"/>
        </w:tabs>
        <w:ind w:left="270"/>
        <w:rPr>
          <w:rFonts w:eastAsia="TimesNewRomanPS-BoldMT" w:cs="SimSun"/>
          <w:bCs/>
          <w:sz w:val="24"/>
          <w:lang w:eastAsia="zh-CN"/>
        </w:rPr>
      </w:pPr>
    </w:p>
    <w:p w14:paraId="0E909803" w14:textId="77777777" w:rsidR="00AF6E8D" w:rsidRPr="00AF6E8D" w:rsidRDefault="00AF6E8D" w:rsidP="00AF6E8D">
      <w:pPr>
        <w:tabs>
          <w:tab w:val="left" w:pos="360"/>
          <w:tab w:val="left" w:pos="540"/>
        </w:tabs>
        <w:ind w:left="270"/>
        <w:rPr>
          <w:rFonts w:eastAsia="TimesNewRomanPS-BoldMT" w:cs="SimSun"/>
          <w:bCs/>
          <w:sz w:val="24"/>
          <w:lang w:eastAsia="zh-CN"/>
        </w:rPr>
      </w:pPr>
    </w:p>
    <w:p w14:paraId="256FAEA2" w14:textId="5C24629C" w:rsidR="00AF6E8D" w:rsidRPr="00B44043" w:rsidRDefault="00AF6E8D" w:rsidP="00AF6E8D">
      <w:pPr>
        <w:tabs>
          <w:tab w:val="left" w:pos="360"/>
          <w:tab w:val="left" w:pos="540"/>
        </w:tabs>
        <w:ind w:left="270"/>
        <w:rPr>
          <w:rFonts w:eastAsia="TimesNewRomanPS-BoldMT" w:cs="SimSun"/>
          <w:b/>
          <w:sz w:val="24"/>
          <w:lang w:eastAsia="zh-CN"/>
        </w:rPr>
      </w:pPr>
      <w:r w:rsidRPr="00B44043">
        <w:rPr>
          <w:rFonts w:eastAsia="TimesNewRomanPS-BoldMT" w:cs="SimSun"/>
          <w:b/>
          <w:sz w:val="24"/>
          <w:lang w:eastAsia="zh-CN"/>
        </w:rPr>
        <w:t>Shortest Remaining Time</w:t>
      </w:r>
    </w:p>
    <w:p w14:paraId="7AE7EB5C" w14:textId="253C295C" w:rsidR="00AF6E8D" w:rsidRDefault="00AF6E8D" w:rsidP="00AF6E8D">
      <w:pPr>
        <w:tabs>
          <w:tab w:val="left" w:pos="360"/>
          <w:tab w:val="left" w:pos="540"/>
        </w:tabs>
        <w:ind w:left="270"/>
        <w:rPr>
          <w:rFonts w:eastAsia="TimesNewRomanPS-BoldMT" w:cs="SimSun"/>
          <w:bCs/>
          <w:sz w:val="24"/>
          <w:lang w:eastAsia="zh-CN"/>
        </w:rPr>
      </w:pPr>
      <w:r w:rsidRPr="00AF6E8D">
        <w:rPr>
          <w:rFonts w:eastAsia="TimesNewRomanPS-BoldMT" w:cs="SimSun"/>
          <w:bCs/>
          <w:sz w:val="24"/>
          <w:lang w:eastAsia="zh-CN"/>
        </w:rPr>
        <w:t>The full form of SRT is Shortest remaining time. It is also known as SJF preemptive scheduling. In this method, the process will be allocated to the task, which is closest to its completion. This method prevents a newer ready state process from holding the completion of an older process.</w:t>
      </w:r>
    </w:p>
    <w:tbl>
      <w:tblPr>
        <w:tblStyle w:val="TableGrid"/>
        <w:tblW w:w="7747" w:type="dxa"/>
        <w:tblLook w:val="04A0" w:firstRow="1" w:lastRow="0" w:firstColumn="1" w:lastColumn="0" w:noHBand="0" w:noVBand="1"/>
      </w:tblPr>
      <w:tblGrid>
        <w:gridCol w:w="1013"/>
        <w:gridCol w:w="1021"/>
        <w:gridCol w:w="835"/>
        <w:gridCol w:w="1461"/>
        <w:gridCol w:w="1107"/>
        <w:gridCol w:w="1088"/>
        <w:gridCol w:w="1222"/>
      </w:tblGrid>
      <w:tr w:rsidR="004C4207" w:rsidRPr="00D8779C" w14:paraId="4ACCF5B4" w14:textId="77777777" w:rsidTr="004C4207">
        <w:trPr>
          <w:trHeight w:val="503"/>
        </w:trPr>
        <w:tc>
          <w:tcPr>
            <w:tcW w:w="0" w:type="auto"/>
            <w:hideMark/>
          </w:tcPr>
          <w:p w14:paraId="0414839D" w14:textId="77777777" w:rsidR="004C4207" w:rsidRPr="004C4207" w:rsidRDefault="004C4207" w:rsidP="004C4207">
            <w:pPr>
              <w:rPr>
                <w:rFonts w:eastAsia="Times New Roman"/>
                <w:b/>
                <w:bCs/>
                <w:color w:val="000000"/>
                <w:sz w:val="24"/>
              </w:rPr>
            </w:pPr>
            <w:r w:rsidRPr="004C4207">
              <w:rPr>
                <w:rFonts w:eastAsia="Times New Roman"/>
                <w:b/>
                <w:bCs/>
                <w:color w:val="000000"/>
                <w:sz w:val="24"/>
              </w:rPr>
              <w:t>Process ID</w:t>
            </w:r>
          </w:p>
        </w:tc>
        <w:tc>
          <w:tcPr>
            <w:tcW w:w="0" w:type="auto"/>
            <w:hideMark/>
          </w:tcPr>
          <w:p w14:paraId="2209C599" w14:textId="77777777" w:rsidR="004C4207" w:rsidRPr="004C4207" w:rsidRDefault="004C4207" w:rsidP="004C4207">
            <w:pPr>
              <w:rPr>
                <w:rFonts w:eastAsia="Times New Roman"/>
                <w:b/>
                <w:bCs/>
                <w:color w:val="000000"/>
                <w:sz w:val="24"/>
              </w:rPr>
            </w:pPr>
            <w:r w:rsidRPr="004C4207">
              <w:rPr>
                <w:rFonts w:eastAsia="Times New Roman"/>
                <w:b/>
                <w:bCs/>
                <w:color w:val="000000"/>
                <w:sz w:val="24"/>
              </w:rPr>
              <w:t>Arrival Time</w:t>
            </w:r>
          </w:p>
        </w:tc>
        <w:tc>
          <w:tcPr>
            <w:tcW w:w="0" w:type="auto"/>
            <w:hideMark/>
          </w:tcPr>
          <w:p w14:paraId="6BEE54D2" w14:textId="77777777" w:rsidR="004C4207" w:rsidRPr="004C4207" w:rsidRDefault="004C4207" w:rsidP="004C4207">
            <w:pPr>
              <w:rPr>
                <w:rFonts w:eastAsia="Times New Roman"/>
                <w:b/>
                <w:bCs/>
                <w:color w:val="000000"/>
                <w:sz w:val="24"/>
              </w:rPr>
            </w:pPr>
            <w:r w:rsidRPr="004C4207">
              <w:rPr>
                <w:rFonts w:eastAsia="Times New Roman"/>
                <w:b/>
                <w:bCs/>
                <w:color w:val="000000"/>
                <w:sz w:val="24"/>
              </w:rPr>
              <w:t>Burst Time</w:t>
            </w:r>
          </w:p>
        </w:tc>
        <w:tc>
          <w:tcPr>
            <w:tcW w:w="0" w:type="auto"/>
            <w:hideMark/>
          </w:tcPr>
          <w:p w14:paraId="3138FF1D" w14:textId="77777777" w:rsidR="004C4207" w:rsidRPr="004C4207" w:rsidRDefault="004C4207" w:rsidP="004C4207">
            <w:pPr>
              <w:rPr>
                <w:rFonts w:eastAsia="Times New Roman"/>
                <w:b/>
                <w:bCs/>
                <w:color w:val="000000"/>
                <w:sz w:val="24"/>
              </w:rPr>
            </w:pPr>
            <w:r w:rsidRPr="004C4207">
              <w:rPr>
                <w:rFonts w:eastAsia="Times New Roman"/>
                <w:b/>
                <w:bCs/>
                <w:color w:val="000000"/>
                <w:sz w:val="24"/>
              </w:rPr>
              <w:t>Completion Time</w:t>
            </w:r>
          </w:p>
        </w:tc>
        <w:tc>
          <w:tcPr>
            <w:tcW w:w="0" w:type="auto"/>
            <w:hideMark/>
          </w:tcPr>
          <w:p w14:paraId="729FDB11" w14:textId="77777777" w:rsidR="004C4207" w:rsidRPr="004C4207" w:rsidRDefault="004C4207" w:rsidP="004C4207">
            <w:pPr>
              <w:rPr>
                <w:rFonts w:eastAsia="Times New Roman"/>
                <w:b/>
                <w:bCs/>
                <w:color w:val="000000"/>
                <w:sz w:val="24"/>
              </w:rPr>
            </w:pPr>
            <w:r w:rsidRPr="004C4207">
              <w:rPr>
                <w:rFonts w:eastAsia="Times New Roman"/>
                <w:b/>
                <w:bCs/>
                <w:color w:val="000000"/>
                <w:sz w:val="24"/>
              </w:rPr>
              <w:t>Turn Around Time</w:t>
            </w:r>
          </w:p>
        </w:tc>
        <w:tc>
          <w:tcPr>
            <w:tcW w:w="0" w:type="auto"/>
            <w:hideMark/>
          </w:tcPr>
          <w:p w14:paraId="79A40BB7" w14:textId="77777777" w:rsidR="004C4207" w:rsidRPr="004C4207" w:rsidRDefault="004C4207" w:rsidP="004C4207">
            <w:pPr>
              <w:rPr>
                <w:rFonts w:eastAsia="Times New Roman"/>
                <w:b/>
                <w:bCs/>
                <w:color w:val="000000"/>
                <w:sz w:val="24"/>
              </w:rPr>
            </w:pPr>
            <w:r w:rsidRPr="004C4207">
              <w:rPr>
                <w:rFonts w:eastAsia="Times New Roman"/>
                <w:b/>
                <w:bCs/>
                <w:color w:val="000000"/>
                <w:sz w:val="24"/>
              </w:rPr>
              <w:t>Waiting Time</w:t>
            </w:r>
          </w:p>
        </w:tc>
        <w:tc>
          <w:tcPr>
            <w:tcW w:w="0" w:type="auto"/>
            <w:hideMark/>
          </w:tcPr>
          <w:p w14:paraId="25626517" w14:textId="77777777" w:rsidR="004C4207" w:rsidRPr="004C4207" w:rsidRDefault="004C4207" w:rsidP="004C4207">
            <w:pPr>
              <w:rPr>
                <w:rFonts w:eastAsia="Times New Roman"/>
                <w:b/>
                <w:bCs/>
                <w:color w:val="000000"/>
                <w:sz w:val="24"/>
              </w:rPr>
            </w:pPr>
            <w:r w:rsidRPr="004C4207">
              <w:rPr>
                <w:rFonts w:eastAsia="Times New Roman"/>
                <w:b/>
                <w:bCs/>
                <w:color w:val="000000"/>
                <w:sz w:val="24"/>
              </w:rPr>
              <w:t>Response Time</w:t>
            </w:r>
          </w:p>
        </w:tc>
      </w:tr>
      <w:tr w:rsidR="004C4207" w:rsidRPr="00D8779C" w14:paraId="7EB06D15" w14:textId="77777777" w:rsidTr="004C4207">
        <w:trPr>
          <w:trHeight w:val="273"/>
        </w:trPr>
        <w:tc>
          <w:tcPr>
            <w:tcW w:w="0" w:type="auto"/>
            <w:hideMark/>
          </w:tcPr>
          <w:p w14:paraId="33FAC5C5" w14:textId="77777777" w:rsidR="004C4207" w:rsidRPr="004C4207" w:rsidRDefault="004C4207" w:rsidP="004C4207">
            <w:pPr>
              <w:jc w:val="both"/>
              <w:rPr>
                <w:rFonts w:eastAsia="Times New Roman"/>
                <w:color w:val="333333"/>
                <w:sz w:val="24"/>
              </w:rPr>
            </w:pPr>
            <w:r w:rsidRPr="004C4207">
              <w:rPr>
                <w:rFonts w:eastAsia="Times New Roman"/>
                <w:color w:val="333333"/>
                <w:sz w:val="24"/>
              </w:rPr>
              <w:t>1</w:t>
            </w:r>
          </w:p>
        </w:tc>
        <w:tc>
          <w:tcPr>
            <w:tcW w:w="0" w:type="auto"/>
            <w:hideMark/>
          </w:tcPr>
          <w:p w14:paraId="3681E611" w14:textId="77777777" w:rsidR="004C4207" w:rsidRPr="004C4207" w:rsidRDefault="004C4207" w:rsidP="004C4207">
            <w:pPr>
              <w:jc w:val="both"/>
              <w:rPr>
                <w:rFonts w:eastAsia="Times New Roman"/>
                <w:color w:val="333333"/>
                <w:sz w:val="24"/>
              </w:rPr>
            </w:pPr>
            <w:r w:rsidRPr="004C4207">
              <w:rPr>
                <w:rFonts w:eastAsia="Times New Roman"/>
                <w:color w:val="333333"/>
                <w:sz w:val="24"/>
              </w:rPr>
              <w:t>0</w:t>
            </w:r>
          </w:p>
        </w:tc>
        <w:tc>
          <w:tcPr>
            <w:tcW w:w="0" w:type="auto"/>
            <w:hideMark/>
          </w:tcPr>
          <w:p w14:paraId="3063E94D" w14:textId="77777777" w:rsidR="004C4207" w:rsidRPr="004C4207" w:rsidRDefault="004C4207" w:rsidP="004C4207">
            <w:pPr>
              <w:jc w:val="both"/>
              <w:rPr>
                <w:rFonts w:eastAsia="Times New Roman"/>
                <w:color w:val="333333"/>
                <w:sz w:val="24"/>
              </w:rPr>
            </w:pPr>
            <w:r w:rsidRPr="004C4207">
              <w:rPr>
                <w:rFonts w:eastAsia="Times New Roman"/>
                <w:color w:val="333333"/>
                <w:sz w:val="24"/>
              </w:rPr>
              <w:t>8</w:t>
            </w:r>
          </w:p>
        </w:tc>
        <w:tc>
          <w:tcPr>
            <w:tcW w:w="0" w:type="auto"/>
            <w:hideMark/>
          </w:tcPr>
          <w:p w14:paraId="03FA019F" w14:textId="77777777" w:rsidR="004C4207" w:rsidRPr="004C4207" w:rsidRDefault="004C4207" w:rsidP="004C4207">
            <w:pPr>
              <w:jc w:val="both"/>
              <w:rPr>
                <w:rFonts w:eastAsia="Times New Roman"/>
                <w:color w:val="333333"/>
                <w:sz w:val="24"/>
              </w:rPr>
            </w:pPr>
            <w:r w:rsidRPr="004C4207">
              <w:rPr>
                <w:rFonts w:eastAsia="Times New Roman"/>
                <w:color w:val="333333"/>
                <w:sz w:val="24"/>
              </w:rPr>
              <w:t>20</w:t>
            </w:r>
          </w:p>
        </w:tc>
        <w:tc>
          <w:tcPr>
            <w:tcW w:w="0" w:type="auto"/>
            <w:hideMark/>
          </w:tcPr>
          <w:p w14:paraId="291CF1A7" w14:textId="77777777" w:rsidR="004C4207" w:rsidRPr="004C4207" w:rsidRDefault="004C4207" w:rsidP="004C4207">
            <w:pPr>
              <w:jc w:val="both"/>
              <w:rPr>
                <w:rFonts w:eastAsia="Times New Roman"/>
                <w:color w:val="333333"/>
                <w:sz w:val="24"/>
              </w:rPr>
            </w:pPr>
            <w:r w:rsidRPr="004C4207">
              <w:rPr>
                <w:rFonts w:eastAsia="Times New Roman"/>
                <w:color w:val="333333"/>
                <w:sz w:val="24"/>
              </w:rPr>
              <w:t>20</w:t>
            </w:r>
          </w:p>
        </w:tc>
        <w:tc>
          <w:tcPr>
            <w:tcW w:w="0" w:type="auto"/>
            <w:hideMark/>
          </w:tcPr>
          <w:p w14:paraId="566F52AE" w14:textId="77777777" w:rsidR="004C4207" w:rsidRPr="004C4207" w:rsidRDefault="004C4207" w:rsidP="004C4207">
            <w:pPr>
              <w:jc w:val="both"/>
              <w:rPr>
                <w:rFonts w:eastAsia="Times New Roman"/>
                <w:color w:val="333333"/>
                <w:sz w:val="24"/>
              </w:rPr>
            </w:pPr>
            <w:r w:rsidRPr="004C4207">
              <w:rPr>
                <w:rFonts w:eastAsia="Times New Roman"/>
                <w:color w:val="333333"/>
                <w:sz w:val="24"/>
              </w:rPr>
              <w:t>12</w:t>
            </w:r>
          </w:p>
        </w:tc>
        <w:tc>
          <w:tcPr>
            <w:tcW w:w="0" w:type="auto"/>
            <w:hideMark/>
          </w:tcPr>
          <w:p w14:paraId="07C3D433" w14:textId="77777777" w:rsidR="004C4207" w:rsidRPr="004C4207" w:rsidRDefault="004C4207" w:rsidP="004C4207">
            <w:pPr>
              <w:jc w:val="both"/>
              <w:rPr>
                <w:rFonts w:eastAsia="Times New Roman"/>
                <w:color w:val="333333"/>
                <w:sz w:val="24"/>
              </w:rPr>
            </w:pPr>
            <w:r w:rsidRPr="004C4207">
              <w:rPr>
                <w:rFonts w:eastAsia="Times New Roman"/>
                <w:color w:val="333333"/>
                <w:sz w:val="24"/>
              </w:rPr>
              <w:t>0</w:t>
            </w:r>
          </w:p>
        </w:tc>
      </w:tr>
      <w:tr w:rsidR="004C4207" w:rsidRPr="00D8779C" w14:paraId="2CD78324" w14:textId="77777777" w:rsidTr="004C4207">
        <w:trPr>
          <w:trHeight w:val="264"/>
        </w:trPr>
        <w:tc>
          <w:tcPr>
            <w:tcW w:w="0" w:type="auto"/>
            <w:hideMark/>
          </w:tcPr>
          <w:p w14:paraId="5155C68C" w14:textId="77777777" w:rsidR="004C4207" w:rsidRPr="004C4207" w:rsidRDefault="004C4207" w:rsidP="004C4207">
            <w:pPr>
              <w:jc w:val="both"/>
              <w:rPr>
                <w:rFonts w:eastAsia="Times New Roman"/>
                <w:color w:val="333333"/>
                <w:sz w:val="24"/>
              </w:rPr>
            </w:pPr>
            <w:r w:rsidRPr="004C4207">
              <w:rPr>
                <w:rFonts w:eastAsia="Times New Roman"/>
                <w:color w:val="333333"/>
                <w:sz w:val="24"/>
              </w:rPr>
              <w:t>2</w:t>
            </w:r>
          </w:p>
        </w:tc>
        <w:tc>
          <w:tcPr>
            <w:tcW w:w="0" w:type="auto"/>
            <w:hideMark/>
          </w:tcPr>
          <w:p w14:paraId="62AED5E1" w14:textId="77777777" w:rsidR="004C4207" w:rsidRPr="004C4207" w:rsidRDefault="004C4207" w:rsidP="004C4207">
            <w:pPr>
              <w:jc w:val="both"/>
              <w:rPr>
                <w:rFonts w:eastAsia="Times New Roman"/>
                <w:color w:val="333333"/>
                <w:sz w:val="24"/>
              </w:rPr>
            </w:pPr>
            <w:r w:rsidRPr="004C4207">
              <w:rPr>
                <w:rFonts w:eastAsia="Times New Roman"/>
                <w:color w:val="333333"/>
                <w:sz w:val="24"/>
              </w:rPr>
              <w:t>1</w:t>
            </w:r>
          </w:p>
        </w:tc>
        <w:tc>
          <w:tcPr>
            <w:tcW w:w="0" w:type="auto"/>
            <w:hideMark/>
          </w:tcPr>
          <w:p w14:paraId="684FFD97" w14:textId="77777777" w:rsidR="004C4207" w:rsidRPr="004C4207" w:rsidRDefault="004C4207" w:rsidP="004C4207">
            <w:pPr>
              <w:jc w:val="both"/>
              <w:rPr>
                <w:rFonts w:eastAsia="Times New Roman"/>
                <w:color w:val="333333"/>
                <w:sz w:val="24"/>
              </w:rPr>
            </w:pPr>
            <w:r w:rsidRPr="004C4207">
              <w:rPr>
                <w:rFonts w:eastAsia="Times New Roman"/>
                <w:color w:val="333333"/>
                <w:sz w:val="24"/>
              </w:rPr>
              <w:t>4</w:t>
            </w:r>
          </w:p>
        </w:tc>
        <w:tc>
          <w:tcPr>
            <w:tcW w:w="0" w:type="auto"/>
            <w:hideMark/>
          </w:tcPr>
          <w:p w14:paraId="5FC0766D" w14:textId="77777777" w:rsidR="004C4207" w:rsidRPr="004C4207" w:rsidRDefault="004C4207" w:rsidP="004C4207">
            <w:pPr>
              <w:jc w:val="both"/>
              <w:rPr>
                <w:rFonts w:eastAsia="Times New Roman"/>
                <w:color w:val="333333"/>
                <w:sz w:val="24"/>
              </w:rPr>
            </w:pPr>
            <w:r w:rsidRPr="004C4207">
              <w:rPr>
                <w:rFonts w:eastAsia="Times New Roman"/>
                <w:color w:val="333333"/>
                <w:sz w:val="24"/>
              </w:rPr>
              <w:t>10</w:t>
            </w:r>
          </w:p>
        </w:tc>
        <w:tc>
          <w:tcPr>
            <w:tcW w:w="0" w:type="auto"/>
            <w:hideMark/>
          </w:tcPr>
          <w:p w14:paraId="758C1500" w14:textId="77777777" w:rsidR="004C4207" w:rsidRPr="004C4207" w:rsidRDefault="004C4207" w:rsidP="004C4207">
            <w:pPr>
              <w:jc w:val="both"/>
              <w:rPr>
                <w:rFonts w:eastAsia="Times New Roman"/>
                <w:color w:val="333333"/>
                <w:sz w:val="24"/>
              </w:rPr>
            </w:pPr>
            <w:r w:rsidRPr="004C4207">
              <w:rPr>
                <w:rFonts w:eastAsia="Times New Roman"/>
                <w:color w:val="333333"/>
                <w:sz w:val="24"/>
              </w:rPr>
              <w:t>9</w:t>
            </w:r>
          </w:p>
        </w:tc>
        <w:tc>
          <w:tcPr>
            <w:tcW w:w="0" w:type="auto"/>
            <w:hideMark/>
          </w:tcPr>
          <w:p w14:paraId="1A0EA64D" w14:textId="77777777" w:rsidR="004C4207" w:rsidRPr="004C4207" w:rsidRDefault="004C4207" w:rsidP="004C4207">
            <w:pPr>
              <w:jc w:val="both"/>
              <w:rPr>
                <w:rFonts w:eastAsia="Times New Roman"/>
                <w:color w:val="333333"/>
                <w:sz w:val="24"/>
              </w:rPr>
            </w:pPr>
            <w:r w:rsidRPr="004C4207">
              <w:rPr>
                <w:rFonts w:eastAsia="Times New Roman"/>
                <w:color w:val="333333"/>
                <w:sz w:val="24"/>
              </w:rPr>
              <w:t>5</w:t>
            </w:r>
          </w:p>
        </w:tc>
        <w:tc>
          <w:tcPr>
            <w:tcW w:w="0" w:type="auto"/>
            <w:hideMark/>
          </w:tcPr>
          <w:p w14:paraId="3F0E90D8" w14:textId="77777777" w:rsidR="004C4207" w:rsidRPr="004C4207" w:rsidRDefault="004C4207" w:rsidP="004C4207">
            <w:pPr>
              <w:jc w:val="both"/>
              <w:rPr>
                <w:rFonts w:eastAsia="Times New Roman"/>
                <w:color w:val="333333"/>
                <w:sz w:val="24"/>
              </w:rPr>
            </w:pPr>
            <w:r w:rsidRPr="004C4207">
              <w:rPr>
                <w:rFonts w:eastAsia="Times New Roman"/>
                <w:color w:val="333333"/>
                <w:sz w:val="24"/>
              </w:rPr>
              <w:t>1</w:t>
            </w:r>
          </w:p>
        </w:tc>
      </w:tr>
      <w:tr w:rsidR="004C4207" w:rsidRPr="00D8779C" w14:paraId="6007360E" w14:textId="77777777" w:rsidTr="004C4207">
        <w:trPr>
          <w:trHeight w:val="264"/>
        </w:trPr>
        <w:tc>
          <w:tcPr>
            <w:tcW w:w="0" w:type="auto"/>
            <w:hideMark/>
          </w:tcPr>
          <w:p w14:paraId="62CEB94B" w14:textId="77777777" w:rsidR="004C4207" w:rsidRPr="004C4207" w:rsidRDefault="004C4207" w:rsidP="004C4207">
            <w:pPr>
              <w:jc w:val="both"/>
              <w:rPr>
                <w:rFonts w:eastAsia="Times New Roman"/>
                <w:color w:val="333333"/>
                <w:sz w:val="24"/>
              </w:rPr>
            </w:pPr>
            <w:r w:rsidRPr="004C4207">
              <w:rPr>
                <w:rFonts w:eastAsia="Times New Roman"/>
                <w:color w:val="333333"/>
                <w:sz w:val="24"/>
              </w:rPr>
              <w:t>3</w:t>
            </w:r>
          </w:p>
        </w:tc>
        <w:tc>
          <w:tcPr>
            <w:tcW w:w="0" w:type="auto"/>
            <w:hideMark/>
          </w:tcPr>
          <w:p w14:paraId="2FA75B72" w14:textId="77777777" w:rsidR="004C4207" w:rsidRPr="004C4207" w:rsidRDefault="004C4207" w:rsidP="004C4207">
            <w:pPr>
              <w:jc w:val="both"/>
              <w:rPr>
                <w:rFonts w:eastAsia="Times New Roman"/>
                <w:color w:val="333333"/>
                <w:sz w:val="24"/>
              </w:rPr>
            </w:pPr>
            <w:r w:rsidRPr="004C4207">
              <w:rPr>
                <w:rFonts w:eastAsia="Times New Roman"/>
                <w:color w:val="333333"/>
                <w:sz w:val="24"/>
              </w:rPr>
              <w:t>2</w:t>
            </w:r>
          </w:p>
        </w:tc>
        <w:tc>
          <w:tcPr>
            <w:tcW w:w="0" w:type="auto"/>
            <w:hideMark/>
          </w:tcPr>
          <w:p w14:paraId="426BFF27" w14:textId="77777777" w:rsidR="004C4207" w:rsidRPr="004C4207" w:rsidRDefault="004C4207" w:rsidP="004C4207">
            <w:pPr>
              <w:jc w:val="both"/>
              <w:rPr>
                <w:rFonts w:eastAsia="Times New Roman"/>
                <w:color w:val="333333"/>
                <w:sz w:val="24"/>
              </w:rPr>
            </w:pPr>
            <w:r w:rsidRPr="004C4207">
              <w:rPr>
                <w:rFonts w:eastAsia="Times New Roman"/>
                <w:color w:val="333333"/>
                <w:sz w:val="24"/>
              </w:rPr>
              <w:t>2</w:t>
            </w:r>
          </w:p>
        </w:tc>
        <w:tc>
          <w:tcPr>
            <w:tcW w:w="0" w:type="auto"/>
            <w:hideMark/>
          </w:tcPr>
          <w:p w14:paraId="442853BC" w14:textId="77777777" w:rsidR="004C4207" w:rsidRPr="004C4207" w:rsidRDefault="004C4207" w:rsidP="004C4207">
            <w:pPr>
              <w:jc w:val="both"/>
              <w:rPr>
                <w:rFonts w:eastAsia="Times New Roman"/>
                <w:color w:val="333333"/>
                <w:sz w:val="24"/>
              </w:rPr>
            </w:pPr>
            <w:r w:rsidRPr="004C4207">
              <w:rPr>
                <w:rFonts w:eastAsia="Times New Roman"/>
                <w:color w:val="333333"/>
                <w:sz w:val="24"/>
              </w:rPr>
              <w:t>4</w:t>
            </w:r>
          </w:p>
        </w:tc>
        <w:tc>
          <w:tcPr>
            <w:tcW w:w="0" w:type="auto"/>
            <w:hideMark/>
          </w:tcPr>
          <w:p w14:paraId="5A212198" w14:textId="77777777" w:rsidR="004C4207" w:rsidRPr="004C4207" w:rsidRDefault="004C4207" w:rsidP="004C4207">
            <w:pPr>
              <w:jc w:val="both"/>
              <w:rPr>
                <w:rFonts w:eastAsia="Times New Roman"/>
                <w:color w:val="333333"/>
                <w:sz w:val="24"/>
              </w:rPr>
            </w:pPr>
            <w:r w:rsidRPr="004C4207">
              <w:rPr>
                <w:rFonts w:eastAsia="Times New Roman"/>
                <w:color w:val="333333"/>
                <w:sz w:val="24"/>
              </w:rPr>
              <w:t>2</w:t>
            </w:r>
          </w:p>
        </w:tc>
        <w:tc>
          <w:tcPr>
            <w:tcW w:w="0" w:type="auto"/>
            <w:hideMark/>
          </w:tcPr>
          <w:p w14:paraId="4412BD4E" w14:textId="77777777" w:rsidR="004C4207" w:rsidRPr="004C4207" w:rsidRDefault="004C4207" w:rsidP="004C4207">
            <w:pPr>
              <w:jc w:val="both"/>
              <w:rPr>
                <w:rFonts w:eastAsia="Times New Roman"/>
                <w:color w:val="333333"/>
                <w:sz w:val="24"/>
              </w:rPr>
            </w:pPr>
            <w:r w:rsidRPr="004C4207">
              <w:rPr>
                <w:rFonts w:eastAsia="Times New Roman"/>
                <w:color w:val="333333"/>
                <w:sz w:val="24"/>
              </w:rPr>
              <w:t>0</w:t>
            </w:r>
          </w:p>
        </w:tc>
        <w:tc>
          <w:tcPr>
            <w:tcW w:w="0" w:type="auto"/>
            <w:hideMark/>
          </w:tcPr>
          <w:p w14:paraId="1DF52132" w14:textId="77777777" w:rsidR="004C4207" w:rsidRPr="004C4207" w:rsidRDefault="004C4207" w:rsidP="004C4207">
            <w:pPr>
              <w:jc w:val="both"/>
              <w:rPr>
                <w:rFonts w:eastAsia="Times New Roman"/>
                <w:color w:val="333333"/>
                <w:sz w:val="24"/>
              </w:rPr>
            </w:pPr>
            <w:r w:rsidRPr="004C4207">
              <w:rPr>
                <w:rFonts w:eastAsia="Times New Roman"/>
                <w:color w:val="333333"/>
                <w:sz w:val="24"/>
              </w:rPr>
              <w:t>2</w:t>
            </w:r>
          </w:p>
        </w:tc>
      </w:tr>
      <w:tr w:rsidR="004C4207" w:rsidRPr="00D8779C" w14:paraId="629223C3" w14:textId="77777777" w:rsidTr="004C4207">
        <w:trPr>
          <w:trHeight w:val="273"/>
        </w:trPr>
        <w:tc>
          <w:tcPr>
            <w:tcW w:w="0" w:type="auto"/>
            <w:hideMark/>
          </w:tcPr>
          <w:p w14:paraId="0FB1AE73" w14:textId="77777777" w:rsidR="004C4207" w:rsidRPr="004C4207" w:rsidRDefault="004C4207" w:rsidP="004C4207">
            <w:pPr>
              <w:jc w:val="both"/>
              <w:rPr>
                <w:rFonts w:eastAsia="Times New Roman"/>
                <w:color w:val="333333"/>
                <w:sz w:val="24"/>
              </w:rPr>
            </w:pPr>
            <w:r w:rsidRPr="004C4207">
              <w:rPr>
                <w:rFonts w:eastAsia="Times New Roman"/>
                <w:color w:val="333333"/>
                <w:sz w:val="24"/>
              </w:rPr>
              <w:t>4</w:t>
            </w:r>
          </w:p>
        </w:tc>
        <w:tc>
          <w:tcPr>
            <w:tcW w:w="0" w:type="auto"/>
            <w:hideMark/>
          </w:tcPr>
          <w:p w14:paraId="2E7E32D1" w14:textId="77777777" w:rsidR="004C4207" w:rsidRPr="004C4207" w:rsidRDefault="004C4207" w:rsidP="004C4207">
            <w:pPr>
              <w:jc w:val="both"/>
              <w:rPr>
                <w:rFonts w:eastAsia="Times New Roman"/>
                <w:color w:val="333333"/>
                <w:sz w:val="24"/>
              </w:rPr>
            </w:pPr>
            <w:r w:rsidRPr="004C4207">
              <w:rPr>
                <w:rFonts w:eastAsia="Times New Roman"/>
                <w:color w:val="333333"/>
                <w:sz w:val="24"/>
              </w:rPr>
              <w:t>3</w:t>
            </w:r>
          </w:p>
        </w:tc>
        <w:tc>
          <w:tcPr>
            <w:tcW w:w="0" w:type="auto"/>
            <w:hideMark/>
          </w:tcPr>
          <w:p w14:paraId="3A7048E1" w14:textId="77777777" w:rsidR="004C4207" w:rsidRPr="004C4207" w:rsidRDefault="004C4207" w:rsidP="004C4207">
            <w:pPr>
              <w:jc w:val="both"/>
              <w:rPr>
                <w:rFonts w:eastAsia="Times New Roman"/>
                <w:color w:val="333333"/>
                <w:sz w:val="24"/>
              </w:rPr>
            </w:pPr>
            <w:r w:rsidRPr="004C4207">
              <w:rPr>
                <w:rFonts w:eastAsia="Times New Roman"/>
                <w:color w:val="333333"/>
                <w:sz w:val="24"/>
              </w:rPr>
              <w:t>1</w:t>
            </w:r>
          </w:p>
        </w:tc>
        <w:tc>
          <w:tcPr>
            <w:tcW w:w="0" w:type="auto"/>
            <w:hideMark/>
          </w:tcPr>
          <w:p w14:paraId="00A8A820" w14:textId="77777777" w:rsidR="004C4207" w:rsidRPr="004C4207" w:rsidRDefault="004C4207" w:rsidP="004C4207">
            <w:pPr>
              <w:jc w:val="both"/>
              <w:rPr>
                <w:rFonts w:eastAsia="Times New Roman"/>
                <w:color w:val="333333"/>
                <w:sz w:val="24"/>
              </w:rPr>
            </w:pPr>
            <w:r w:rsidRPr="004C4207">
              <w:rPr>
                <w:rFonts w:eastAsia="Times New Roman"/>
                <w:color w:val="333333"/>
                <w:sz w:val="24"/>
              </w:rPr>
              <w:t>5</w:t>
            </w:r>
          </w:p>
        </w:tc>
        <w:tc>
          <w:tcPr>
            <w:tcW w:w="0" w:type="auto"/>
            <w:hideMark/>
          </w:tcPr>
          <w:p w14:paraId="61467292" w14:textId="77777777" w:rsidR="004C4207" w:rsidRPr="004C4207" w:rsidRDefault="004C4207" w:rsidP="004C4207">
            <w:pPr>
              <w:jc w:val="both"/>
              <w:rPr>
                <w:rFonts w:eastAsia="Times New Roman"/>
                <w:color w:val="333333"/>
                <w:sz w:val="24"/>
              </w:rPr>
            </w:pPr>
            <w:r w:rsidRPr="004C4207">
              <w:rPr>
                <w:rFonts w:eastAsia="Times New Roman"/>
                <w:color w:val="333333"/>
                <w:sz w:val="24"/>
              </w:rPr>
              <w:t>2</w:t>
            </w:r>
          </w:p>
        </w:tc>
        <w:tc>
          <w:tcPr>
            <w:tcW w:w="0" w:type="auto"/>
            <w:hideMark/>
          </w:tcPr>
          <w:p w14:paraId="66A6258D" w14:textId="77777777" w:rsidR="004C4207" w:rsidRPr="004C4207" w:rsidRDefault="004C4207" w:rsidP="004C4207">
            <w:pPr>
              <w:jc w:val="both"/>
              <w:rPr>
                <w:rFonts w:eastAsia="Times New Roman"/>
                <w:color w:val="333333"/>
                <w:sz w:val="24"/>
              </w:rPr>
            </w:pPr>
            <w:r w:rsidRPr="004C4207">
              <w:rPr>
                <w:rFonts w:eastAsia="Times New Roman"/>
                <w:color w:val="333333"/>
                <w:sz w:val="24"/>
              </w:rPr>
              <w:t>1</w:t>
            </w:r>
          </w:p>
        </w:tc>
        <w:tc>
          <w:tcPr>
            <w:tcW w:w="0" w:type="auto"/>
            <w:hideMark/>
          </w:tcPr>
          <w:p w14:paraId="0EFB87B7" w14:textId="77777777" w:rsidR="004C4207" w:rsidRPr="004C4207" w:rsidRDefault="004C4207" w:rsidP="004C4207">
            <w:pPr>
              <w:jc w:val="both"/>
              <w:rPr>
                <w:rFonts w:eastAsia="Times New Roman"/>
                <w:color w:val="333333"/>
                <w:sz w:val="24"/>
              </w:rPr>
            </w:pPr>
            <w:r w:rsidRPr="004C4207">
              <w:rPr>
                <w:rFonts w:eastAsia="Times New Roman"/>
                <w:color w:val="333333"/>
                <w:sz w:val="24"/>
              </w:rPr>
              <w:t>4</w:t>
            </w:r>
          </w:p>
        </w:tc>
      </w:tr>
      <w:tr w:rsidR="004C4207" w:rsidRPr="00D8779C" w14:paraId="378D53EA" w14:textId="77777777" w:rsidTr="004C4207">
        <w:trPr>
          <w:trHeight w:val="264"/>
        </w:trPr>
        <w:tc>
          <w:tcPr>
            <w:tcW w:w="0" w:type="auto"/>
            <w:hideMark/>
          </w:tcPr>
          <w:p w14:paraId="1B72D718" w14:textId="77777777" w:rsidR="004C4207" w:rsidRPr="004C4207" w:rsidRDefault="004C4207" w:rsidP="004C4207">
            <w:pPr>
              <w:jc w:val="both"/>
              <w:rPr>
                <w:rFonts w:eastAsia="Times New Roman"/>
                <w:color w:val="333333"/>
                <w:sz w:val="24"/>
              </w:rPr>
            </w:pPr>
            <w:r w:rsidRPr="004C4207">
              <w:rPr>
                <w:rFonts w:eastAsia="Times New Roman"/>
                <w:color w:val="333333"/>
                <w:sz w:val="24"/>
              </w:rPr>
              <w:t>5</w:t>
            </w:r>
          </w:p>
        </w:tc>
        <w:tc>
          <w:tcPr>
            <w:tcW w:w="0" w:type="auto"/>
            <w:hideMark/>
          </w:tcPr>
          <w:p w14:paraId="1FB272BC" w14:textId="77777777" w:rsidR="004C4207" w:rsidRPr="004C4207" w:rsidRDefault="004C4207" w:rsidP="004C4207">
            <w:pPr>
              <w:jc w:val="both"/>
              <w:rPr>
                <w:rFonts w:eastAsia="Times New Roman"/>
                <w:color w:val="333333"/>
                <w:sz w:val="24"/>
              </w:rPr>
            </w:pPr>
            <w:r w:rsidRPr="004C4207">
              <w:rPr>
                <w:rFonts w:eastAsia="Times New Roman"/>
                <w:color w:val="333333"/>
                <w:sz w:val="24"/>
              </w:rPr>
              <w:t>4</w:t>
            </w:r>
          </w:p>
        </w:tc>
        <w:tc>
          <w:tcPr>
            <w:tcW w:w="0" w:type="auto"/>
            <w:hideMark/>
          </w:tcPr>
          <w:p w14:paraId="1BE866EC" w14:textId="77777777" w:rsidR="004C4207" w:rsidRPr="004C4207" w:rsidRDefault="004C4207" w:rsidP="004C4207">
            <w:pPr>
              <w:jc w:val="both"/>
              <w:rPr>
                <w:rFonts w:eastAsia="Times New Roman"/>
                <w:color w:val="333333"/>
                <w:sz w:val="24"/>
              </w:rPr>
            </w:pPr>
            <w:r w:rsidRPr="004C4207">
              <w:rPr>
                <w:rFonts w:eastAsia="Times New Roman"/>
                <w:color w:val="333333"/>
                <w:sz w:val="24"/>
              </w:rPr>
              <w:t>3</w:t>
            </w:r>
          </w:p>
        </w:tc>
        <w:tc>
          <w:tcPr>
            <w:tcW w:w="0" w:type="auto"/>
            <w:hideMark/>
          </w:tcPr>
          <w:p w14:paraId="3DC1304B" w14:textId="77777777" w:rsidR="004C4207" w:rsidRPr="004C4207" w:rsidRDefault="004C4207" w:rsidP="004C4207">
            <w:pPr>
              <w:jc w:val="both"/>
              <w:rPr>
                <w:rFonts w:eastAsia="Times New Roman"/>
                <w:color w:val="333333"/>
                <w:sz w:val="24"/>
              </w:rPr>
            </w:pPr>
            <w:r w:rsidRPr="004C4207">
              <w:rPr>
                <w:rFonts w:eastAsia="Times New Roman"/>
                <w:color w:val="333333"/>
                <w:sz w:val="24"/>
              </w:rPr>
              <w:t>13</w:t>
            </w:r>
          </w:p>
        </w:tc>
        <w:tc>
          <w:tcPr>
            <w:tcW w:w="0" w:type="auto"/>
            <w:hideMark/>
          </w:tcPr>
          <w:p w14:paraId="37668ECE" w14:textId="77777777" w:rsidR="004C4207" w:rsidRPr="004C4207" w:rsidRDefault="004C4207" w:rsidP="004C4207">
            <w:pPr>
              <w:jc w:val="both"/>
              <w:rPr>
                <w:rFonts w:eastAsia="Times New Roman"/>
                <w:color w:val="333333"/>
                <w:sz w:val="24"/>
              </w:rPr>
            </w:pPr>
            <w:r w:rsidRPr="004C4207">
              <w:rPr>
                <w:rFonts w:eastAsia="Times New Roman"/>
                <w:color w:val="333333"/>
                <w:sz w:val="24"/>
              </w:rPr>
              <w:t>9</w:t>
            </w:r>
          </w:p>
        </w:tc>
        <w:tc>
          <w:tcPr>
            <w:tcW w:w="0" w:type="auto"/>
            <w:hideMark/>
          </w:tcPr>
          <w:p w14:paraId="74813B57" w14:textId="77777777" w:rsidR="004C4207" w:rsidRPr="004C4207" w:rsidRDefault="004C4207" w:rsidP="004C4207">
            <w:pPr>
              <w:jc w:val="both"/>
              <w:rPr>
                <w:rFonts w:eastAsia="Times New Roman"/>
                <w:color w:val="333333"/>
                <w:sz w:val="24"/>
              </w:rPr>
            </w:pPr>
            <w:r w:rsidRPr="004C4207">
              <w:rPr>
                <w:rFonts w:eastAsia="Times New Roman"/>
                <w:color w:val="333333"/>
                <w:sz w:val="24"/>
              </w:rPr>
              <w:t>6</w:t>
            </w:r>
          </w:p>
        </w:tc>
        <w:tc>
          <w:tcPr>
            <w:tcW w:w="0" w:type="auto"/>
            <w:hideMark/>
          </w:tcPr>
          <w:p w14:paraId="1CCE75E3" w14:textId="77777777" w:rsidR="004C4207" w:rsidRPr="004C4207" w:rsidRDefault="004C4207" w:rsidP="004C4207">
            <w:pPr>
              <w:jc w:val="both"/>
              <w:rPr>
                <w:rFonts w:eastAsia="Times New Roman"/>
                <w:color w:val="333333"/>
                <w:sz w:val="24"/>
              </w:rPr>
            </w:pPr>
            <w:r w:rsidRPr="004C4207">
              <w:rPr>
                <w:rFonts w:eastAsia="Times New Roman"/>
                <w:color w:val="333333"/>
                <w:sz w:val="24"/>
              </w:rPr>
              <w:t>10</w:t>
            </w:r>
          </w:p>
        </w:tc>
      </w:tr>
      <w:tr w:rsidR="004C4207" w:rsidRPr="00D8779C" w14:paraId="43531336" w14:textId="77777777" w:rsidTr="004C4207">
        <w:trPr>
          <w:trHeight w:val="264"/>
        </w:trPr>
        <w:tc>
          <w:tcPr>
            <w:tcW w:w="0" w:type="auto"/>
            <w:hideMark/>
          </w:tcPr>
          <w:p w14:paraId="43D918AA" w14:textId="77777777" w:rsidR="004C4207" w:rsidRPr="004C4207" w:rsidRDefault="004C4207" w:rsidP="004C4207">
            <w:pPr>
              <w:jc w:val="both"/>
              <w:rPr>
                <w:rFonts w:eastAsia="Times New Roman"/>
                <w:color w:val="333333"/>
                <w:sz w:val="24"/>
              </w:rPr>
            </w:pPr>
            <w:r w:rsidRPr="004C4207">
              <w:rPr>
                <w:rFonts w:eastAsia="Times New Roman"/>
                <w:color w:val="333333"/>
                <w:sz w:val="24"/>
              </w:rPr>
              <w:lastRenderedPageBreak/>
              <w:t>6</w:t>
            </w:r>
          </w:p>
        </w:tc>
        <w:tc>
          <w:tcPr>
            <w:tcW w:w="0" w:type="auto"/>
            <w:hideMark/>
          </w:tcPr>
          <w:p w14:paraId="7A9417BB" w14:textId="77777777" w:rsidR="004C4207" w:rsidRPr="004C4207" w:rsidRDefault="004C4207" w:rsidP="004C4207">
            <w:pPr>
              <w:jc w:val="both"/>
              <w:rPr>
                <w:rFonts w:eastAsia="Times New Roman"/>
                <w:color w:val="333333"/>
                <w:sz w:val="24"/>
              </w:rPr>
            </w:pPr>
            <w:r w:rsidRPr="004C4207">
              <w:rPr>
                <w:rFonts w:eastAsia="Times New Roman"/>
                <w:color w:val="333333"/>
                <w:sz w:val="24"/>
              </w:rPr>
              <w:t>5</w:t>
            </w:r>
          </w:p>
        </w:tc>
        <w:tc>
          <w:tcPr>
            <w:tcW w:w="0" w:type="auto"/>
            <w:hideMark/>
          </w:tcPr>
          <w:p w14:paraId="1E5F694E" w14:textId="77777777" w:rsidR="004C4207" w:rsidRPr="004C4207" w:rsidRDefault="004C4207" w:rsidP="004C4207">
            <w:pPr>
              <w:jc w:val="both"/>
              <w:rPr>
                <w:rFonts w:eastAsia="Times New Roman"/>
                <w:color w:val="333333"/>
                <w:sz w:val="24"/>
              </w:rPr>
            </w:pPr>
            <w:r w:rsidRPr="004C4207">
              <w:rPr>
                <w:rFonts w:eastAsia="Times New Roman"/>
                <w:color w:val="333333"/>
                <w:sz w:val="24"/>
              </w:rPr>
              <w:t>2</w:t>
            </w:r>
          </w:p>
        </w:tc>
        <w:tc>
          <w:tcPr>
            <w:tcW w:w="0" w:type="auto"/>
            <w:hideMark/>
          </w:tcPr>
          <w:p w14:paraId="4D579F4A" w14:textId="77777777" w:rsidR="004C4207" w:rsidRPr="004C4207" w:rsidRDefault="004C4207" w:rsidP="004C4207">
            <w:pPr>
              <w:jc w:val="both"/>
              <w:rPr>
                <w:rFonts w:eastAsia="Times New Roman"/>
                <w:color w:val="333333"/>
                <w:sz w:val="24"/>
              </w:rPr>
            </w:pPr>
            <w:r w:rsidRPr="004C4207">
              <w:rPr>
                <w:rFonts w:eastAsia="Times New Roman"/>
                <w:color w:val="333333"/>
                <w:sz w:val="24"/>
              </w:rPr>
              <w:t>7</w:t>
            </w:r>
          </w:p>
        </w:tc>
        <w:tc>
          <w:tcPr>
            <w:tcW w:w="0" w:type="auto"/>
            <w:hideMark/>
          </w:tcPr>
          <w:p w14:paraId="3586BE70" w14:textId="77777777" w:rsidR="004C4207" w:rsidRPr="004C4207" w:rsidRDefault="004C4207" w:rsidP="004C4207">
            <w:pPr>
              <w:jc w:val="both"/>
              <w:rPr>
                <w:rFonts w:eastAsia="Times New Roman"/>
                <w:color w:val="333333"/>
                <w:sz w:val="24"/>
              </w:rPr>
            </w:pPr>
            <w:r w:rsidRPr="004C4207">
              <w:rPr>
                <w:rFonts w:eastAsia="Times New Roman"/>
                <w:color w:val="333333"/>
                <w:sz w:val="24"/>
              </w:rPr>
              <w:t>2</w:t>
            </w:r>
          </w:p>
        </w:tc>
        <w:tc>
          <w:tcPr>
            <w:tcW w:w="0" w:type="auto"/>
            <w:hideMark/>
          </w:tcPr>
          <w:p w14:paraId="0D449F64" w14:textId="77777777" w:rsidR="004C4207" w:rsidRPr="004C4207" w:rsidRDefault="004C4207" w:rsidP="004C4207">
            <w:pPr>
              <w:jc w:val="both"/>
              <w:rPr>
                <w:rFonts w:eastAsia="Times New Roman"/>
                <w:color w:val="333333"/>
                <w:sz w:val="24"/>
              </w:rPr>
            </w:pPr>
            <w:r w:rsidRPr="004C4207">
              <w:rPr>
                <w:rFonts w:eastAsia="Times New Roman"/>
                <w:color w:val="333333"/>
                <w:sz w:val="24"/>
              </w:rPr>
              <w:t>0</w:t>
            </w:r>
          </w:p>
        </w:tc>
        <w:tc>
          <w:tcPr>
            <w:tcW w:w="0" w:type="auto"/>
            <w:hideMark/>
          </w:tcPr>
          <w:p w14:paraId="1CA3647F" w14:textId="77777777" w:rsidR="004C4207" w:rsidRPr="004C4207" w:rsidRDefault="004C4207" w:rsidP="004C4207">
            <w:pPr>
              <w:jc w:val="both"/>
              <w:rPr>
                <w:rFonts w:eastAsia="Times New Roman"/>
                <w:color w:val="333333"/>
                <w:sz w:val="24"/>
              </w:rPr>
            </w:pPr>
            <w:r w:rsidRPr="004C4207">
              <w:rPr>
                <w:rFonts w:eastAsia="Times New Roman"/>
                <w:color w:val="333333"/>
                <w:sz w:val="24"/>
              </w:rPr>
              <w:t>5</w:t>
            </w:r>
          </w:p>
        </w:tc>
      </w:tr>
    </w:tbl>
    <w:p w14:paraId="5DE8432A" w14:textId="77777777" w:rsidR="004C4207" w:rsidRDefault="004C4207" w:rsidP="004C4207">
      <w:pPr>
        <w:rPr>
          <w:rFonts w:eastAsia="Times New Roman"/>
          <w:sz w:val="24"/>
        </w:rPr>
      </w:pPr>
    </w:p>
    <w:p w14:paraId="68E992E5" w14:textId="345BEB48" w:rsidR="004C4207" w:rsidRPr="004C4207" w:rsidRDefault="004C4207" w:rsidP="004C4207">
      <w:pPr>
        <w:rPr>
          <w:rFonts w:eastAsia="Times New Roman"/>
          <w:sz w:val="24"/>
        </w:rPr>
      </w:pPr>
      <w:r w:rsidRPr="004C4207">
        <w:rPr>
          <w:rFonts w:eastAsia="Times New Roman"/>
          <w:noProof/>
          <w:sz w:val="24"/>
        </w:rPr>
        <w:drawing>
          <wp:inline distT="0" distB="0" distL="0" distR="0" wp14:anchorId="58D87BDC" wp14:editId="3BFD9686">
            <wp:extent cx="5715000" cy="1275080"/>
            <wp:effectExtent l="0" t="0" r="0" b="1270"/>
            <wp:docPr id="9" name="Picture 9" descr="os srtf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s srtf scheduling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275080"/>
                    </a:xfrm>
                    <a:prstGeom prst="rect">
                      <a:avLst/>
                    </a:prstGeom>
                    <a:noFill/>
                    <a:ln>
                      <a:noFill/>
                    </a:ln>
                  </pic:spPr>
                </pic:pic>
              </a:graphicData>
            </a:graphic>
          </wp:inline>
        </w:drawing>
      </w:r>
      <w:r w:rsidRPr="004C4207">
        <w:rPr>
          <w:rFonts w:eastAsia="Times New Roman"/>
          <w:color w:val="333333"/>
          <w:sz w:val="24"/>
        </w:rPr>
        <w:t>Avg Waiting Time = 24/6</w:t>
      </w:r>
    </w:p>
    <w:p w14:paraId="100B8411" w14:textId="77777777" w:rsidR="004C4207" w:rsidRPr="00AF6E8D" w:rsidRDefault="004C4207" w:rsidP="00AF6E8D">
      <w:pPr>
        <w:tabs>
          <w:tab w:val="left" w:pos="360"/>
          <w:tab w:val="left" w:pos="540"/>
        </w:tabs>
        <w:ind w:left="270"/>
        <w:rPr>
          <w:rFonts w:eastAsia="TimesNewRomanPS-BoldMT" w:cs="SimSun"/>
          <w:bCs/>
          <w:sz w:val="24"/>
          <w:lang w:eastAsia="zh-CN"/>
        </w:rPr>
      </w:pPr>
    </w:p>
    <w:p w14:paraId="5E9CF5D3" w14:textId="77777777" w:rsidR="00B44043" w:rsidRDefault="00B44043" w:rsidP="00AF6E8D">
      <w:pPr>
        <w:tabs>
          <w:tab w:val="left" w:pos="360"/>
          <w:tab w:val="left" w:pos="540"/>
        </w:tabs>
        <w:ind w:left="270"/>
        <w:rPr>
          <w:rFonts w:eastAsia="TimesNewRomanPS-BoldMT" w:cs="SimSun"/>
          <w:bCs/>
          <w:sz w:val="24"/>
          <w:lang w:eastAsia="zh-CN"/>
        </w:rPr>
      </w:pPr>
    </w:p>
    <w:p w14:paraId="488B3E6A" w14:textId="43B3AA66" w:rsidR="00AF6E8D" w:rsidRPr="00B44043" w:rsidRDefault="00AF6E8D" w:rsidP="00AF6E8D">
      <w:pPr>
        <w:tabs>
          <w:tab w:val="left" w:pos="360"/>
          <w:tab w:val="left" w:pos="540"/>
        </w:tabs>
        <w:ind w:left="270"/>
        <w:rPr>
          <w:rFonts w:eastAsia="TimesNewRomanPS-BoldMT" w:cs="SimSun"/>
          <w:b/>
          <w:sz w:val="24"/>
          <w:lang w:eastAsia="zh-CN"/>
        </w:rPr>
      </w:pPr>
      <w:r w:rsidRPr="00B44043">
        <w:rPr>
          <w:rFonts w:eastAsia="TimesNewRomanPS-BoldMT" w:cs="SimSun"/>
          <w:b/>
          <w:sz w:val="24"/>
          <w:lang w:eastAsia="zh-CN"/>
        </w:rPr>
        <w:t>Priority Scheduling</w:t>
      </w:r>
    </w:p>
    <w:p w14:paraId="1A654C35" w14:textId="77777777" w:rsidR="00B44043" w:rsidRPr="00B44043" w:rsidRDefault="00B44043" w:rsidP="00B44043">
      <w:pPr>
        <w:tabs>
          <w:tab w:val="left" w:pos="360"/>
          <w:tab w:val="left" w:pos="540"/>
        </w:tabs>
        <w:ind w:left="270"/>
        <w:rPr>
          <w:rFonts w:eastAsia="TimesNewRomanPS-BoldMT" w:cs="SimSun"/>
          <w:bCs/>
          <w:sz w:val="24"/>
          <w:lang w:eastAsia="zh-CN"/>
        </w:rPr>
      </w:pPr>
      <w:r w:rsidRPr="00B44043">
        <w:rPr>
          <w:rFonts w:eastAsia="TimesNewRomanPS-BoldMT" w:cs="SimSun"/>
          <w:bCs/>
          <w:sz w:val="24"/>
          <w:lang w:eastAsia="zh-CN"/>
        </w:rPr>
        <w:t>Priority scheduling is a method of scheduling processes based on priority. In this method, the scheduler selects the tasks to work as per the priority.</w:t>
      </w:r>
    </w:p>
    <w:p w14:paraId="3B294DB1" w14:textId="77777777" w:rsidR="00B44043" w:rsidRPr="00B44043" w:rsidRDefault="00B44043" w:rsidP="00B44043">
      <w:pPr>
        <w:tabs>
          <w:tab w:val="left" w:pos="360"/>
          <w:tab w:val="left" w:pos="540"/>
        </w:tabs>
        <w:ind w:left="270"/>
        <w:rPr>
          <w:rFonts w:eastAsia="TimesNewRomanPS-BoldMT" w:cs="SimSun"/>
          <w:bCs/>
          <w:sz w:val="24"/>
          <w:lang w:eastAsia="zh-CN"/>
        </w:rPr>
      </w:pPr>
    </w:p>
    <w:p w14:paraId="7E1C788D" w14:textId="04340D23" w:rsidR="00B44043" w:rsidRDefault="00B44043" w:rsidP="00B44043">
      <w:pPr>
        <w:tabs>
          <w:tab w:val="left" w:pos="360"/>
          <w:tab w:val="left" w:pos="540"/>
        </w:tabs>
        <w:ind w:left="270"/>
        <w:rPr>
          <w:rFonts w:eastAsia="TimesNewRomanPS-BoldMT" w:cs="SimSun"/>
          <w:bCs/>
          <w:sz w:val="24"/>
          <w:lang w:eastAsia="zh-CN"/>
        </w:rPr>
      </w:pPr>
      <w:r w:rsidRPr="00B44043">
        <w:rPr>
          <w:rFonts w:eastAsia="TimesNewRomanPS-BoldMT" w:cs="SimSun"/>
          <w:bCs/>
          <w:sz w:val="24"/>
          <w:lang w:eastAsia="zh-CN"/>
        </w:rPr>
        <w:t>Priority scheduling also helps OS to involve priority assignments. The processes with higher priority should be carried out first, whereas jobs with equal priorities are carried out on a round-robin or FCFS basis. Priority can be decided based on memory requirements, time requirements, etc.</w:t>
      </w:r>
    </w:p>
    <w:p w14:paraId="5BE8B993" w14:textId="0A242FA5" w:rsidR="00536BBD" w:rsidRDefault="00536BBD" w:rsidP="00B44043">
      <w:pPr>
        <w:tabs>
          <w:tab w:val="left" w:pos="360"/>
          <w:tab w:val="left" w:pos="540"/>
        </w:tabs>
        <w:ind w:left="270"/>
        <w:rPr>
          <w:rFonts w:eastAsia="TimesNewRomanPS-BoldMT" w:cs="SimSun"/>
          <w:bCs/>
          <w:sz w:val="24"/>
          <w:lang w:eastAsia="zh-CN"/>
        </w:rPr>
      </w:pPr>
    </w:p>
    <w:tbl>
      <w:tblPr>
        <w:tblStyle w:val="TableGrid"/>
        <w:tblW w:w="7756" w:type="dxa"/>
        <w:tblLook w:val="04A0" w:firstRow="1" w:lastRow="0" w:firstColumn="1" w:lastColumn="0" w:noHBand="0" w:noVBand="1"/>
      </w:tblPr>
      <w:tblGrid>
        <w:gridCol w:w="1191"/>
        <w:gridCol w:w="1659"/>
        <w:gridCol w:w="2058"/>
        <w:gridCol w:w="1093"/>
        <w:gridCol w:w="1755"/>
      </w:tblGrid>
      <w:tr w:rsidR="00536BBD" w:rsidRPr="00536BBD" w14:paraId="51FAC810" w14:textId="77777777" w:rsidTr="00536BBD">
        <w:trPr>
          <w:trHeight w:val="385"/>
        </w:trPr>
        <w:tc>
          <w:tcPr>
            <w:tcW w:w="0" w:type="auto"/>
            <w:hideMark/>
          </w:tcPr>
          <w:p w14:paraId="78BA4641" w14:textId="77777777" w:rsidR="00536BBD" w:rsidRPr="00536BBD" w:rsidRDefault="00536BBD" w:rsidP="00536BBD">
            <w:pPr>
              <w:spacing w:after="300"/>
              <w:jc w:val="center"/>
              <w:rPr>
                <w:rFonts w:ascii="Arial" w:eastAsia="Times New Roman" w:hAnsi="Arial" w:cs="Arial"/>
                <w:b/>
                <w:bCs/>
                <w:sz w:val="24"/>
              </w:rPr>
            </w:pPr>
            <w:r w:rsidRPr="00536BBD">
              <w:rPr>
                <w:rFonts w:ascii="Arial" w:eastAsia="Times New Roman" w:hAnsi="Arial" w:cs="Arial"/>
                <w:b/>
                <w:bCs/>
                <w:sz w:val="24"/>
              </w:rPr>
              <w:t>Process</w:t>
            </w:r>
          </w:p>
        </w:tc>
        <w:tc>
          <w:tcPr>
            <w:tcW w:w="0" w:type="auto"/>
            <w:hideMark/>
          </w:tcPr>
          <w:p w14:paraId="1D261EEE" w14:textId="77777777" w:rsidR="00536BBD" w:rsidRPr="00536BBD" w:rsidRDefault="00536BBD" w:rsidP="00536BBD">
            <w:pPr>
              <w:spacing w:after="300"/>
              <w:jc w:val="center"/>
              <w:rPr>
                <w:rFonts w:ascii="Arial" w:eastAsia="Times New Roman" w:hAnsi="Arial" w:cs="Arial"/>
                <w:b/>
                <w:bCs/>
                <w:sz w:val="24"/>
              </w:rPr>
            </w:pPr>
            <w:r w:rsidRPr="00536BBD">
              <w:rPr>
                <w:rFonts w:ascii="Arial" w:eastAsia="Times New Roman" w:hAnsi="Arial" w:cs="Arial"/>
                <w:b/>
                <w:bCs/>
                <w:sz w:val="24"/>
              </w:rPr>
              <w:t>Arrival Time</w:t>
            </w:r>
          </w:p>
        </w:tc>
        <w:tc>
          <w:tcPr>
            <w:tcW w:w="0" w:type="auto"/>
            <w:hideMark/>
          </w:tcPr>
          <w:p w14:paraId="5A7D58EA" w14:textId="77777777" w:rsidR="00536BBD" w:rsidRPr="00536BBD" w:rsidRDefault="00536BBD" w:rsidP="00536BBD">
            <w:pPr>
              <w:spacing w:after="300"/>
              <w:jc w:val="center"/>
              <w:rPr>
                <w:rFonts w:ascii="Arial" w:eastAsia="Times New Roman" w:hAnsi="Arial" w:cs="Arial"/>
                <w:b/>
                <w:bCs/>
                <w:sz w:val="24"/>
              </w:rPr>
            </w:pPr>
            <w:r w:rsidRPr="00536BBD">
              <w:rPr>
                <w:rFonts w:ascii="Arial" w:eastAsia="Times New Roman" w:hAnsi="Arial" w:cs="Arial"/>
                <w:b/>
                <w:bCs/>
                <w:sz w:val="24"/>
              </w:rPr>
              <w:t>Execution Time</w:t>
            </w:r>
          </w:p>
        </w:tc>
        <w:tc>
          <w:tcPr>
            <w:tcW w:w="0" w:type="auto"/>
            <w:hideMark/>
          </w:tcPr>
          <w:p w14:paraId="15C8FBA7" w14:textId="77777777" w:rsidR="00536BBD" w:rsidRPr="00536BBD" w:rsidRDefault="00536BBD" w:rsidP="00536BBD">
            <w:pPr>
              <w:spacing w:after="300"/>
              <w:jc w:val="center"/>
              <w:rPr>
                <w:rFonts w:ascii="Arial" w:eastAsia="Times New Roman" w:hAnsi="Arial" w:cs="Arial"/>
                <w:b/>
                <w:bCs/>
                <w:sz w:val="24"/>
              </w:rPr>
            </w:pPr>
            <w:r w:rsidRPr="00536BBD">
              <w:rPr>
                <w:rFonts w:ascii="Arial" w:eastAsia="Times New Roman" w:hAnsi="Arial" w:cs="Arial"/>
                <w:b/>
                <w:bCs/>
                <w:sz w:val="24"/>
              </w:rPr>
              <w:t>Priority</w:t>
            </w:r>
          </w:p>
        </w:tc>
        <w:tc>
          <w:tcPr>
            <w:tcW w:w="0" w:type="auto"/>
            <w:hideMark/>
          </w:tcPr>
          <w:p w14:paraId="5A6AE5B2" w14:textId="77777777" w:rsidR="00536BBD" w:rsidRPr="00536BBD" w:rsidRDefault="00536BBD" w:rsidP="00536BBD">
            <w:pPr>
              <w:spacing w:after="300"/>
              <w:jc w:val="center"/>
              <w:rPr>
                <w:rFonts w:ascii="Arial" w:eastAsia="Times New Roman" w:hAnsi="Arial" w:cs="Arial"/>
                <w:b/>
                <w:bCs/>
                <w:sz w:val="24"/>
              </w:rPr>
            </w:pPr>
            <w:r w:rsidRPr="00536BBD">
              <w:rPr>
                <w:rFonts w:ascii="Arial" w:eastAsia="Times New Roman" w:hAnsi="Arial" w:cs="Arial"/>
                <w:b/>
                <w:bCs/>
                <w:sz w:val="24"/>
              </w:rPr>
              <w:t>Service Time</w:t>
            </w:r>
          </w:p>
        </w:tc>
      </w:tr>
      <w:tr w:rsidR="00536BBD" w:rsidRPr="00536BBD" w14:paraId="339FEFD1" w14:textId="77777777" w:rsidTr="00536BBD">
        <w:trPr>
          <w:trHeight w:val="385"/>
        </w:trPr>
        <w:tc>
          <w:tcPr>
            <w:tcW w:w="0" w:type="auto"/>
            <w:hideMark/>
          </w:tcPr>
          <w:p w14:paraId="1CD9E4F5" w14:textId="77777777" w:rsidR="00536BBD" w:rsidRPr="00536BBD" w:rsidRDefault="00536BBD" w:rsidP="00536BBD">
            <w:pPr>
              <w:spacing w:after="300"/>
              <w:rPr>
                <w:rFonts w:ascii="Arial" w:eastAsia="Times New Roman" w:hAnsi="Arial" w:cs="Arial"/>
                <w:sz w:val="24"/>
              </w:rPr>
            </w:pPr>
            <w:r w:rsidRPr="00536BBD">
              <w:rPr>
                <w:rFonts w:ascii="Arial" w:eastAsia="Times New Roman" w:hAnsi="Arial" w:cs="Arial"/>
                <w:sz w:val="24"/>
              </w:rPr>
              <w:t>P0</w:t>
            </w:r>
          </w:p>
        </w:tc>
        <w:tc>
          <w:tcPr>
            <w:tcW w:w="0" w:type="auto"/>
            <w:hideMark/>
          </w:tcPr>
          <w:p w14:paraId="6E3147FE" w14:textId="77777777" w:rsidR="00536BBD" w:rsidRPr="00536BBD" w:rsidRDefault="00536BBD" w:rsidP="00536BBD">
            <w:pPr>
              <w:spacing w:after="300"/>
              <w:rPr>
                <w:rFonts w:ascii="Arial" w:eastAsia="Times New Roman" w:hAnsi="Arial" w:cs="Arial"/>
                <w:sz w:val="24"/>
              </w:rPr>
            </w:pPr>
            <w:r w:rsidRPr="00536BBD">
              <w:rPr>
                <w:rFonts w:ascii="Arial" w:eastAsia="Times New Roman" w:hAnsi="Arial" w:cs="Arial"/>
                <w:sz w:val="24"/>
              </w:rPr>
              <w:t>0</w:t>
            </w:r>
          </w:p>
        </w:tc>
        <w:tc>
          <w:tcPr>
            <w:tcW w:w="0" w:type="auto"/>
            <w:hideMark/>
          </w:tcPr>
          <w:p w14:paraId="73A3D5EE" w14:textId="77777777" w:rsidR="00536BBD" w:rsidRPr="00536BBD" w:rsidRDefault="00536BBD" w:rsidP="00536BBD">
            <w:pPr>
              <w:spacing w:after="300"/>
              <w:rPr>
                <w:rFonts w:ascii="Arial" w:eastAsia="Times New Roman" w:hAnsi="Arial" w:cs="Arial"/>
                <w:sz w:val="24"/>
              </w:rPr>
            </w:pPr>
            <w:r w:rsidRPr="00536BBD">
              <w:rPr>
                <w:rFonts w:ascii="Arial" w:eastAsia="Times New Roman" w:hAnsi="Arial" w:cs="Arial"/>
                <w:sz w:val="24"/>
              </w:rPr>
              <w:t>5</w:t>
            </w:r>
          </w:p>
        </w:tc>
        <w:tc>
          <w:tcPr>
            <w:tcW w:w="0" w:type="auto"/>
            <w:hideMark/>
          </w:tcPr>
          <w:p w14:paraId="6F52F2A2" w14:textId="77777777" w:rsidR="00536BBD" w:rsidRPr="00536BBD" w:rsidRDefault="00536BBD" w:rsidP="00536BBD">
            <w:pPr>
              <w:spacing w:after="300"/>
              <w:rPr>
                <w:rFonts w:ascii="Arial" w:eastAsia="Times New Roman" w:hAnsi="Arial" w:cs="Arial"/>
                <w:sz w:val="24"/>
              </w:rPr>
            </w:pPr>
            <w:r w:rsidRPr="00536BBD">
              <w:rPr>
                <w:rFonts w:ascii="Arial" w:eastAsia="Times New Roman" w:hAnsi="Arial" w:cs="Arial"/>
                <w:sz w:val="24"/>
              </w:rPr>
              <w:t>1</w:t>
            </w:r>
          </w:p>
        </w:tc>
        <w:tc>
          <w:tcPr>
            <w:tcW w:w="0" w:type="auto"/>
            <w:hideMark/>
          </w:tcPr>
          <w:p w14:paraId="5C3335B3" w14:textId="77777777" w:rsidR="00536BBD" w:rsidRPr="00536BBD" w:rsidRDefault="00536BBD" w:rsidP="00536BBD">
            <w:pPr>
              <w:spacing w:after="300"/>
              <w:rPr>
                <w:rFonts w:ascii="Arial" w:eastAsia="Times New Roman" w:hAnsi="Arial" w:cs="Arial"/>
                <w:sz w:val="24"/>
              </w:rPr>
            </w:pPr>
            <w:r w:rsidRPr="00536BBD">
              <w:rPr>
                <w:rFonts w:ascii="Arial" w:eastAsia="Times New Roman" w:hAnsi="Arial" w:cs="Arial"/>
                <w:sz w:val="24"/>
              </w:rPr>
              <w:t>0</w:t>
            </w:r>
          </w:p>
        </w:tc>
      </w:tr>
      <w:tr w:rsidR="00536BBD" w:rsidRPr="00536BBD" w14:paraId="00B3FABA" w14:textId="77777777" w:rsidTr="00536BBD">
        <w:trPr>
          <w:trHeight w:val="385"/>
        </w:trPr>
        <w:tc>
          <w:tcPr>
            <w:tcW w:w="0" w:type="auto"/>
            <w:hideMark/>
          </w:tcPr>
          <w:p w14:paraId="19BFEBF6" w14:textId="77777777" w:rsidR="00536BBD" w:rsidRPr="00536BBD" w:rsidRDefault="00536BBD" w:rsidP="00536BBD">
            <w:pPr>
              <w:spacing w:after="300"/>
              <w:rPr>
                <w:rFonts w:ascii="Arial" w:eastAsia="Times New Roman" w:hAnsi="Arial" w:cs="Arial"/>
                <w:sz w:val="24"/>
              </w:rPr>
            </w:pPr>
            <w:r w:rsidRPr="00536BBD">
              <w:rPr>
                <w:rFonts w:ascii="Arial" w:eastAsia="Times New Roman" w:hAnsi="Arial" w:cs="Arial"/>
                <w:sz w:val="24"/>
              </w:rPr>
              <w:t>P1</w:t>
            </w:r>
          </w:p>
        </w:tc>
        <w:tc>
          <w:tcPr>
            <w:tcW w:w="0" w:type="auto"/>
            <w:hideMark/>
          </w:tcPr>
          <w:p w14:paraId="72CBF755" w14:textId="77777777" w:rsidR="00536BBD" w:rsidRPr="00536BBD" w:rsidRDefault="00536BBD" w:rsidP="00536BBD">
            <w:pPr>
              <w:spacing w:after="300"/>
              <w:rPr>
                <w:rFonts w:ascii="Arial" w:eastAsia="Times New Roman" w:hAnsi="Arial" w:cs="Arial"/>
                <w:sz w:val="24"/>
              </w:rPr>
            </w:pPr>
            <w:r w:rsidRPr="00536BBD">
              <w:rPr>
                <w:rFonts w:ascii="Arial" w:eastAsia="Times New Roman" w:hAnsi="Arial" w:cs="Arial"/>
                <w:sz w:val="24"/>
              </w:rPr>
              <w:t>1</w:t>
            </w:r>
          </w:p>
        </w:tc>
        <w:tc>
          <w:tcPr>
            <w:tcW w:w="0" w:type="auto"/>
            <w:hideMark/>
          </w:tcPr>
          <w:p w14:paraId="15DC7636" w14:textId="77777777" w:rsidR="00536BBD" w:rsidRPr="00536BBD" w:rsidRDefault="00536BBD" w:rsidP="00536BBD">
            <w:pPr>
              <w:spacing w:after="300"/>
              <w:rPr>
                <w:rFonts w:ascii="Arial" w:eastAsia="Times New Roman" w:hAnsi="Arial" w:cs="Arial"/>
                <w:sz w:val="24"/>
              </w:rPr>
            </w:pPr>
            <w:r w:rsidRPr="00536BBD">
              <w:rPr>
                <w:rFonts w:ascii="Arial" w:eastAsia="Times New Roman" w:hAnsi="Arial" w:cs="Arial"/>
                <w:sz w:val="24"/>
              </w:rPr>
              <w:t>3</w:t>
            </w:r>
          </w:p>
        </w:tc>
        <w:tc>
          <w:tcPr>
            <w:tcW w:w="0" w:type="auto"/>
            <w:hideMark/>
          </w:tcPr>
          <w:p w14:paraId="45AFB2AF" w14:textId="77777777" w:rsidR="00536BBD" w:rsidRPr="00536BBD" w:rsidRDefault="00536BBD" w:rsidP="00536BBD">
            <w:pPr>
              <w:spacing w:after="300"/>
              <w:rPr>
                <w:rFonts w:ascii="Arial" w:eastAsia="Times New Roman" w:hAnsi="Arial" w:cs="Arial"/>
                <w:sz w:val="24"/>
              </w:rPr>
            </w:pPr>
            <w:r w:rsidRPr="00536BBD">
              <w:rPr>
                <w:rFonts w:ascii="Arial" w:eastAsia="Times New Roman" w:hAnsi="Arial" w:cs="Arial"/>
                <w:sz w:val="24"/>
              </w:rPr>
              <w:t>2</w:t>
            </w:r>
          </w:p>
        </w:tc>
        <w:tc>
          <w:tcPr>
            <w:tcW w:w="0" w:type="auto"/>
            <w:hideMark/>
          </w:tcPr>
          <w:p w14:paraId="0066BED7" w14:textId="77777777" w:rsidR="00536BBD" w:rsidRPr="00536BBD" w:rsidRDefault="00536BBD" w:rsidP="00536BBD">
            <w:pPr>
              <w:spacing w:after="300"/>
              <w:rPr>
                <w:rFonts w:ascii="Arial" w:eastAsia="Times New Roman" w:hAnsi="Arial" w:cs="Arial"/>
                <w:sz w:val="24"/>
              </w:rPr>
            </w:pPr>
            <w:r w:rsidRPr="00536BBD">
              <w:rPr>
                <w:rFonts w:ascii="Arial" w:eastAsia="Times New Roman" w:hAnsi="Arial" w:cs="Arial"/>
                <w:sz w:val="24"/>
              </w:rPr>
              <w:t>11</w:t>
            </w:r>
          </w:p>
        </w:tc>
      </w:tr>
      <w:tr w:rsidR="00536BBD" w:rsidRPr="00536BBD" w14:paraId="6DF8C6FF" w14:textId="77777777" w:rsidTr="00536BBD">
        <w:trPr>
          <w:trHeight w:val="385"/>
        </w:trPr>
        <w:tc>
          <w:tcPr>
            <w:tcW w:w="0" w:type="auto"/>
            <w:hideMark/>
          </w:tcPr>
          <w:p w14:paraId="13A66307" w14:textId="77777777" w:rsidR="00536BBD" w:rsidRPr="00536BBD" w:rsidRDefault="00536BBD" w:rsidP="00536BBD">
            <w:pPr>
              <w:spacing w:after="300"/>
              <w:rPr>
                <w:rFonts w:ascii="Arial" w:eastAsia="Times New Roman" w:hAnsi="Arial" w:cs="Arial"/>
                <w:sz w:val="24"/>
              </w:rPr>
            </w:pPr>
            <w:r w:rsidRPr="00536BBD">
              <w:rPr>
                <w:rFonts w:ascii="Arial" w:eastAsia="Times New Roman" w:hAnsi="Arial" w:cs="Arial"/>
                <w:sz w:val="24"/>
              </w:rPr>
              <w:t>P2</w:t>
            </w:r>
          </w:p>
        </w:tc>
        <w:tc>
          <w:tcPr>
            <w:tcW w:w="0" w:type="auto"/>
            <w:hideMark/>
          </w:tcPr>
          <w:p w14:paraId="7131C0E5" w14:textId="77777777" w:rsidR="00536BBD" w:rsidRPr="00536BBD" w:rsidRDefault="00536BBD" w:rsidP="00536BBD">
            <w:pPr>
              <w:spacing w:after="300"/>
              <w:rPr>
                <w:rFonts w:ascii="Arial" w:eastAsia="Times New Roman" w:hAnsi="Arial" w:cs="Arial"/>
                <w:sz w:val="24"/>
              </w:rPr>
            </w:pPr>
            <w:r w:rsidRPr="00536BBD">
              <w:rPr>
                <w:rFonts w:ascii="Arial" w:eastAsia="Times New Roman" w:hAnsi="Arial" w:cs="Arial"/>
                <w:sz w:val="24"/>
              </w:rPr>
              <w:t>2</w:t>
            </w:r>
          </w:p>
        </w:tc>
        <w:tc>
          <w:tcPr>
            <w:tcW w:w="0" w:type="auto"/>
            <w:hideMark/>
          </w:tcPr>
          <w:p w14:paraId="1CC1FCF1" w14:textId="77777777" w:rsidR="00536BBD" w:rsidRPr="00536BBD" w:rsidRDefault="00536BBD" w:rsidP="00536BBD">
            <w:pPr>
              <w:spacing w:after="300"/>
              <w:rPr>
                <w:rFonts w:ascii="Arial" w:eastAsia="Times New Roman" w:hAnsi="Arial" w:cs="Arial"/>
                <w:sz w:val="24"/>
              </w:rPr>
            </w:pPr>
            <w:r w:rsidRPr="00536BBD">
              <w:rPr>
                <w:rFonts w:ascii="Arial" w:eastAsia="Times New Roman" w:hAnsi="Arial" w:cs="Arial"/>
                <w:sz w:val="24"/>
              </w:rPr>
              <w:t>8</w:t>
            </w:r>
          </w:p>
        </w:tc>
        <w:tc>
          <w:tcPr>
            <w:tcW w:w="0" w:type="auto"/>
            <w:hideMark/>
          </w:tcPr>
          <w:p w14:paraId="591164D1" w14:textId="77777777" w:rsidR="00536BBD" w:rsidRPr="00536BBD" w:rsidRDefault="00536BBD" w:rsidP="00536BBD">
            <w:pPr>
              <w:spacing w:after="300"/>
              <w:rPr>
                <w:rFonts w:ascii="Arial" w:eastAsia="Times New Roman" w:hAnsi="Arial" w:cs="Arial"/>
                <w:sz w:val="24"/>
              </w:rPr>
            </w:pPr>
            <w:r w:rsidRPr="00536BBD">
              <w:rPr>
                <w:rFonts w:ascii="Arial" w:eastAsia="Times New Roman" w:hAnsi="Arial" w:cs="Arial"/>
                <w:sz w:val="24"/>
              </w:rPr>
              <w:t>1</w:t>
            </w:r>
          </w:p>
        </w:tc>
        <w:tc>
          <w:tcPr>
            <w:tcW w:w="0" w:type="auto"/>
            <w:hideMark/>
          </w:tcPr>
          <w:p w14:paraId="0B5599C5" w14:textId="77777777" w:rsidR="00536BBD" w:rsidRPr="00536BBD" w:rsidRDefault="00536BBD" w:rsidP="00536BBD">
            <w:pPr>
              <w:spacing w:after="300"/>
              <w:rPr>
                <w:rFonts w:ascii="Arial" w:eastAsia="Times New Roman" w:hAnsi="Arial" w:cs="Arial"/>
                <w:sz w:val="24"/>
              </w:rPr>
            </w:pPr>
            <w:r w:rsidRPr="00536BBD">
              <w:rPr>
                <w:rFonts w:ascii="Arial" w:eastAsia="Times New Roman" w:hAnsi="Arial" w:cs="Arial"/>
                <w:sz w:val="24"/>
              </w:rPr>
              <w:t>14</w:t>
            </w:r>
          </w:p>
        </w:tc>
      </w:tr>
      <w:tr w:rsidR="00536BBD" w:rsidRPr="00536BBD" w14:paraId="31F298BF" w14:textId="77777777" w:rsidTr="00536BBD">
        <w:trPr>
          <w:trHeight w:val="385"/>
        </w:trPr>
        <w:tc>
          <w:tcPr>
            <w:tcW w:w="0" w:type="auto"/>
            <w:hideMark/>
          </w:tcPr>
          <w:p w14:paraId="7BF719D2" w14:textId="77777777" w:rsidR="00536BBD" w:rsidRPr="00536BBD" w:rsidRDefault="00536BBD" w:rsidP="00536BBD">
            <w:pPr>
              <w:spacing w:after="300"/>
              <w:rPr>
                <w:rFonts w:ascii="Arial" w:eastAsia="Times New Roman" w:hAnsi="Arial" w:cs="Arial"/>
                <w:sz w:val="24"/>
              </w:rPr>
            </w:pPr>
            <w:r w:rsidRPr="00536BBD">
              <w:rPr>
                <w:rFonts w:ascii="Arial" w:eastAsia="Times New Roman" w:hAnsi="Arial" w:cs="Arial"/>
                <w:sz w:val="24"/>
              </w:rPr>
              <w:t>P3</w:t>
            </w:r>
          </w:p>
        </w:tc>
        <w:tc>
          <w:tcPr>
            <w:tcW w:w="0" w:type="auto"/>
            <w:hideMark/>
          </w:tcPr>
          <w:p w14:paraId="51A690CA" w14:textId="77777777" w:rsidR="00536BBD" w:rsidRPr="00536BBD" w:rsidRDefault="00536BBD" w:rsidP="00536BBD">
            <w:pPr>
              <w:spacing w:after="300"/>
              <w:rPr>
                <w:rFonts w:ascii="Arial" w:eastAsia="Times New Roman" w:hAnsi="Arial" w:cs="Arial"/>
                <w:sz w:val="24"/>
              </w:rPr>
            </w:pPr>
            <w:r w:rsidRPr="00536BBD">
              <w:rPr>
                <w:rFonts w:ascii="Arial" w:eastAsia="Times New Roman" w:hAnsi="Arial" w:cs="Arial"/>
                <w:sz w:val="24"/>
              </w:rPr>
              <w:t>3</w:t>
            </w:r>
          </w:p>
        </w:tc>
        <w:tc>
          <w:tcPr>
            <w:tcW w:w="0" w:type="auto"/>
            <w:hideMark/>
          </w:tcPr>
          <w:p w14:paraId="7E0D66D4" w14:textId="77777777" w:rsidR="00536BBD" w:rsidRPr="00536BBD" w:rsidRDefault="00536BBD" w:rsidP="00536BBD">
            <w:pPr>
              <w:spacing w:after="300"/>
              <w:rPr>
                <w:rFonts w:ascii="Arial" w:eastAsia="Times New Roman" w:hAnsi="Arial" w:cs="Arial"/>
                <w:sz w:val="24"/>
              </w:rPr>
            </w:pPr>
            <w:r w:rsidRPr="00536BBD">
              <w:rPr>
                <w:rFonts w:ascii="Arial" w:eastAsia="Times New Roman" w:hAnsi="Arial" w:cs="Arial"/>
                <w:sz w:val="24"/>
              </w:rPr>
              <w:t>6</w:t>
            </w:r>
          </w:p>
        </w:tc>
        <w:tc>
          <w:tcPr>
            <w:tcW w:w="0" w:type="auto"/>
            <w:hideMark/>
          </w:tcPr>
          <w:p w14:paraId="632EBDDD" w14:textId="77777777" w:rsidR="00536BBD" w:rsidRPr="00536BBD" w:rsidRDefault="00536BBD" w:rsidP="00536BBD">
            <w:pPr>
              <w:spacing w:after="300"/>
              <w:rPr>
                <w:rFonts w:ascii="Arial" w:eastAsia="Times New Roman" w:hAnsi="Arial" w:cs="Arial"/>
                <w:sz w:val="24"/>
              </w:rPr>
            </w:pPr>
            <w:r w:rsidRPr="00536BBD">
              <w:rPr>
                <w:rFonts w:ascii="Arial" w:eastAsia="Times New Roman" w:hAnsi="Arial" w:cs="Arial"/>
                <w:sz w:val="24"/>
              </w:rPr>
              <w:t>3</w:t>
            </w:r>
          </w:p>
        </w:tc>
        <w:tc>
          <w:tcPr>
            <w:tcW w:w="0" w:type="auto"/>
            <w:hideMark/>
          </w:tcPr>
          <w:p w14:paraId="1336A207" w14:textId="77777777" w:rsidR="00536BBD" w:rsidRPr="00536BBD" w:rsidRDefault="00536BBD" w:rsidP="00536BBD">
            <w:pPr>
              <w:spacing w:after="300"/>
              <w:rPr>
                <w:rFonts w:ascii="Arial" w:eastAsia="Times New Roman" w:hAnsi="Arial" w:cs="Arial"/>
                <w:sz w:val="24"/>
              </w:rPr>
            </w:pPr>
            <w:r w:rsidRPr="00536BBD">
              <w:rPr>
                <w:rFonts w:ascii="Arial" w:eastAsia="Times New Roman" w:hAnsi="Arial" w:cs="Arial"/>
                <w:sz w:val="24"/>
              </w:rPr>
              <w:t>5</w:t>
            </w:r>
          </w:p>
        </w:tc>
      </w:tr>
    </w:tbl>
    <w:p w14:paraId="42DAA5B0" w14:textId="3433415C" w:rsidR="00536BBD" w:rsidRPr="00536BBD" w:rsidRDefault="00536BBD" w:rsidP="00536BBD">
      <w:pPr>
        <w:rPr>
          <w:rFonts w:eastAsia="Times New Roman"/>
          <w:sz w:val="24"/>
        </w:rPr>
      </w:pPr>
      <w:r w:rsidRPr="00536BBD">
        <w:rPr>
          <w:rFonts w:eastAsia="Times New Roman"/>
          <w:noProof/>
          <w:sz w:val="24"/>
        </w:rPr>
        <w:drawing>
          <wp:inline distT="0" distB="0" distL="0" distR="0" wp14:anchorId="3149D698" wp14:editId="448EC548">
            <wp:extent cx="4610100" cy="2787650"/>
            <wp:effectExtent l="0" t="0" r="0" b="0"/>
            <wp:docPr id="7" name="Picture 7" descr="Priority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iority Scheduling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2787650"/>
                    </a:xfrm>
                    <a:prstGeom prst="rect">
                      <a:avLst/>
                    </a:prstGeom>
                    <a:noFill/>
                    <a:ln>
                      <a:noFill/>
                    </a:ln>
                  </pic:spPr>
                </pic:pic>
              </a:graphicData>
            </a:graphic>
          </wp:inline>
        </w:drawing>
      </w:r>
    </w:p>
    <w:p w14:paraId="591323A8" w14:textId="2C1E0A70" w:rsidR="00536BBD" w:rsidRPr="00536BBD" w:rsidRDefault="00536BBD" w:rsidP="00536BBD">
      <w:pPr>
        <w:spacing w:before="120" w:after="144"/>
        <w:ind w:left="48" w:right="48"/>
        <w:jc w:val="both"/>
        <w:rPr>
          <w:rFonts w:eastAsia="Times New Roman"/>
          <w:color w:val="000000"/>
          <w:sz w:val="24"/>
        </w:rPr>
      </w:pPr>
      <w:r w:rsidRPr="00536BBD">
        <w:rPr>
          <w:rFonts w:eastAsia="Times New Roman"/>
          <w:b/>
          <w:bCs/>
          <w:color w:val="000000"/>
          <w:sz w:val="24"/>
        </w:rPr>
        <w:t>Waiting time</w:t>
      </w:r>
      <w:r w:rsidRPr="00536BBD">
        <w:rPr>
          <w:rFonts w:eastAsia="Times New Roman"/>
          <w:color w:val="000000"/>
          <w:sz w:val="24"/>
        </w:rPr>
        <w:t> of each process</w:t>
      </w:r>
      <w:r w:rsidRPr="00D8779C">
        <w:rPr>
          <w:rFonts w:eastAsia="Times New Roman"/>
          <w:color w:val="000000"/>
          <w:sz w:val="24"/>
        </w:rPr>
        <w:t>:</w:t>
      </w:r>
    </w:p>
    <w:tbl>
      <w:tblPr>
        <w:tblStyle w:val="TableGrid"/>
        <w:tblW w:w="6288" w:type="dxa"/>
        <w:tblLook w:val="04A0" w:firstRow="1" w:lastRow="0" w:firstColumn="1" w:lastColumn="0" w:noHBand="0" w:noVBand="1"/>
      </w:tblPr>
      <w:tblGrid>
        <w:gridCol w:w="989"/>
        <w:gridCol w:w="5299"/>
      </w:tblGrid>
      <w:tr w:rsidR="00536BBD" w:rsidRPr="00536BBD" w14:paraId="69ABC639" w14:textId="77777777" w:rsidTr="00536BBD">
        <w:trPr>
          <w:trHeight w:val="427"/>
        </w:trPr>
        <w:tc>
          <w:tcPr>
            <w:tcW w:w="686" w:type="dxa"/>
            <w:hideMark/>
          </w:tcPr>
          <w:p w14:paraId="4E4BD240" w14:textId="77777777" w:rsidR="00536BBD" w:rsidRPr="00536BBD" w:rsidRDefault="00536BBD" w:rsidP="00536BBD">
            <w:pPr>
              <w:spacing w:after="300"/>
              <w:jc w:val="center"/>
              <w:rPr>
                <w:rFonts w:eastAsia="Times New Roman"/>
                <w:b/>
                <w:bCs/>
                <w:sz w:val="24"/>
              </w:rPr>
            </w:pPr>
            <w:r w:rsidRPr="00536BBD">
              <w:rPr>
                <w:rFonts w:eastAsia="Times New Roman"/>
                <w:b/>
                <w:bCs/>
                <w:sz w:val="24"/>
              </w:rPr>
              <w:lastRenderedPageBreak/>
              <w:t>Process</w:t>
            </w:r>
          </w:p>
        </w:tc>
        <w:tc>
          <w:tcPr>
            <w:tcW w:w="0" w:type="auto"/>
            <w:hideMark/>
          </w:tcPr>
          <w:p w14:paraId="4DCDC282" w14:textId="77777777" w:rsidR="00536BBD" w:rsidRPr="00536BBD" w:rsidRDefault="00536BBD" w:rsidP="00536BBD">
            <w:pPr>
              <w:spacing w:after="300"/>
              <w:jc w:val="center"/>
              <w:rPr>
                <w:rFonts w:eastAsia="Times New Roman"/>
                <w:b/>
                <w:bCs/>
                <w:sz w:val="24"/>
              </w:rPr>
            </w:pPr>
            <w:r w:rsidRPr="00536BBD">
              <w:rPr>
                <w:rFonts w:eastAsia="Times New Roman"/>
                <w:b/>
                <w:bCs/>
                <w:sz w:val="24"/>
              </w:rPr>
              <w:t>Waiting Time</w:t>
            </w:r>
          </w:p>
        </w:tc>
      </w:tr>
      <w:tr w:rsidR="00536BBD" w:rsidRPr="00536BBD" w14:paraId="12239715" w14:textId="77777777" w:rsidTr="00536BBD">
        <w:trPr>
          <w:trHeight w:val="427"/>
        </w:trPr>
        <w:tc>
          <w:tcPr>
            <w:tcW w:w="0" w:type="auto"/>
            <w:hideMark/>
          </w:tcPr>
          <w:p w14:paraId="7DE0601B" w14:textId="77777777" w:rsidR="00536BBD" w:rsidRPr="00536BBD" w:rsidRDefault="00536BBD" w:rsidP="00536BBD">
            <w:pPr>
              <w:spacing w:after="300"/>
              <w:jc w:val="center"/>
              <w:rPr>
                <w:rFonts w:eastAsia="Times New Roman"/>
                <w:sz w:val="24"/>
              </w:rPr>
            </w:pPr>
            <w:r w:rsidRPr="00536BBD">
              <w:rPr>
                <w:rFonts w:eastAsia="Times New Roman"/>
                <w:sz w:val="24"/>
              </w:rPr>
              <w:t>P0</w:t>
            </w:r>
          </w:p>
        </w:tc>
        <w:tc>
          <w:tcPr>
            <w:tcW w:w="0" w:type="auto"/>
            <w:hideMark/>
          </w:tcPr>
          <w:p w14:paraId="23D3DF20" w14:textId="77777777" w:rsidR="00536BBD" w:rsidRPr="00536BBD" w:rsidRDefault="00536BBD" w:rsidP="00536BBD">
            <w:pPr>
              <w:spacing w:after="300"/>
              <w:jc w:val="center"/>
              <w:rPr>
                <w:rFonts w:eastAsia="Times New Roman"/>
                <w:sz w:val="24"/>
              </w:rPr>
            </w:pPr>
            <w:r w:rsidRPr="00536BBD">
              <w:rPr>
                <w:rFonts w:eastAsia="Times New Roman"/>
                <w:sz w:val="24"/>
              </w:rPr>
              <w:t>0 - 0 = 0</w:t>
            </w:r>
          </w:p>
        </w:tc>
      </w:tr>
      <w:tr w:rsidR="00536BBD" w:rsidRPr="00536BBD" w14:paraId="7D68CEF4" w14:textId="77777777" w:rsidTr="00536BBD">
        <w:trPr>
          <w:trHeight w:val="427"/>
        </w:trPr>
        <w:tc>
          <w:tcPr>
            <w:tcW w:w="0" w:type="auto"/>
            <w:hideMark/>
          </w:tcPr>
          <w:p w14:paraId="7A67CCE7" w14:textId="77777777" w:rsidR="00536BBD" w:rsidRPr="00536BBD" w:rsidRDefault="00536BBD" w:rsidP="00536BBD">
            <w:pPr>
              <w:spacing w:after="300"/>
              <w:jc w:val="center"/>
              <w:rPr>
                <w:rFonts w:eastAsia="Times New Roman"/>
                <w:sz w:val="24"/>
              </w:rPr>
            </w:pPr>
            <w:r w:rsidRPr="00536BBD">
              <w:rPr>
                <w:rFonts w:eastAsia="Times New Roman"/>
                <w:sz w:val="24"/>
              </w:rPr>
              <w:t>P1</w:t>
            </w:r>
          </w:p>
        </w:tc>
        <w:tc>
          <w:tcPr>
            <w:tcW w:w="0" w:type="auto"/>
            <w:hideMark/>
          </w:tcPr>
          <w:p w14:paraId="7B2CB6AC" w14:textId="77777777" w:rsidR="00536BBD" w:rsidRPr="00536BBD" w:rsidRDefault="00536BBD" w:rsidP="00536BBD">
            <w:pPr>
              <w:spacing w:after="300"/>
              <w:jc w:val="center"/>
              <w:rPr>
                <w:rFonts w:eastAsia="Times New Roman"/>
                <w:sz w:val="24"/>
              </w:rPr>
            </w:pPr>
            <w:r w:rsidRPr="00536BBD">
              <w:rPr>
                <w:rFonts w:eastAsia="Times New Roman"/>
                <w:sz w:val="24"/>
              </w:rPr>
              <w:t>11 - 1 = 10</w:t>
            </w:r>
          </w:p>
        </w:tc>
      </w:tr>
      <w:tr w:rsidR="00536BBD" w:rsidRPr="00536BBD" w14:paraId="2AC9A200" w14:textId="77777777" w:rsidTr="00536BBD">
        <w:trPr>
          <w:trHeight w:val="427"/>
        </w:trPr>
        <w:tc>
          <w:tcPr>
            <w:tcW w:w="0" w:type="auto"/>
            <w:hideMark/>
          </w:tcPr>
          <w:p w14:paraId="38D86B31" w14:textId="77777777" w:rsidR="00536BBD" w:rsidRPr="00536BBD" w:rsidRDefault="00536BBD" w:rsidP="00536BBD">
            <w:pPr>
              <w:spacing w:after="300"/>
              <w:jc w:val="center"/>
              <w:rPr>
                <w:rFonts w:eastAsia="Times New Roman"/>
                <w:sz w:val="24"/>
              </w:rPr>
            </w:pPr>
            <w:r w:rsidRPr="00536BBD">
              <w:rPr>
                <w:rFonts w:eastAsia="Times New Roman"/>
                <w:sz w:val="24"/>
              </w:rPr>
              <w:t>P2</w:t>
            </w:r>
          </w:p>
        </w:tc>
        <w:tc>
          <w:tcPr>
            <w:tcW w:w="0" w:type="auto"/>
            <w:hideMark/>
          </w:tcPr>
          <w:p w14:paraId="6194F6B7" w14:textId="77777777" w:rsidR="00536BBD" w:rsidRPr="00536BBD" w:rsidRDefault="00536BBD" w:rsidP="00536BBD">
            <w:pPr>
              <w:spacing w:after="300"/>
              <w:jc w:val="center"/>
              <w:rPr>
                <w:rFonts w:eastAsia="Times New Roman"/>
                <w:sz w:val="24"/>
              </w:rPr>
            </w:pPr>
            <w:r w:rsidRPr="00536BBD">
              <w:rPr>
                <w:rFonts w:eastAsia="Times New Roman"/>
                <w:sz w:val="24"/>
              </w:rPr>
              <w:t>14 - 2 = 12</w:t>
            </w:r>
          </w:p>
        </w:tc>
      </w:tr>
      <w:tr w:rsidR="00536BBD" w:rsidRPr="00536BBD" w14:paraId="15D5CAEB" w14:textId="77777777" w:rsidTr="00536BBD">
        <w:trPr>
          <w:trHeight w:val="427"/>
        </w:trPr>
        <w:tc>
          <w:tcPr>
            <w:tcW w:w="0" w:type="auto"/>
            <w:hideMark/>
          </w:tcPr>
          <w:p w14:paraId="14589379" w14:textId="77777777" w:rsidR="00536BBD" w:rsidRPr="00536BBD" w:rsidRDefault="00536BBD" w:rsidP="00536BBD">
            <w:pPr>
              <w:spacing w:after="300"/>
              <w:jc w:val="center"/>
              <w:rPr>
                <w:rFonts w:eastAsia="Times New Roman"/>
                <w:sz w:val="24"/>
              </w:rPr>
            </w:pPr>
            <w:r w:rsidRPr="00536BBD">
              <w:rPr>
                <w:rFonts w:eastAsia="Times New Roman"/>
                <w:sz w:val="24"/>
              </w:rPr>
              <w:t>P3</w:t>
            </w:r>
          </w:p>
        </w:tc>
        <w:tc>
          <w:tcPr>
            <w:tcW w:w="0" w:type="auto"/>
            <w:hideMark/>
          </w:tcPr>
          <w:p w14:paraId="251E48A6" w14:textId="77777777" w:rsidR="00536BBD" w:rsidRPr="00536BBD" w:rsidRDefault="00536BBD" w:rsidP="00536BBD">
            <w:pPr>
              <w:spacing w:after="300"/>
              <w:jc w:val="center"/>
              <w:rPr>
                <w:rFonts w:eastAsia="Times New Roman"/>
                <w:sz w:val="24"/>
              </w:rPr>
            </w:pPr>
            <w:r w:rsidRPr="00536BBD">
              <w:rPr>
                <w:rFonts w:eastAsia="Times New Roman"/>
                <w:sz w:val="24"/>
              </w:rPr>
              <w:t>5 - 3 = 2</w:t>
            </w:r>
          </w:p>
        </w:tc>
      </w:tr>
    </w:tbl>
    <w:p w14:paraId="45D65F34" w14:textId="77777777" w:rsidR="00536BBD" w:rsidRPr="00536BBD" w:rsidRDefault="00536BBD" w:rsidP="00536BBD">
      <w:pPr>
        <w:spacing w:before="120" w:after="144"/>
        <w:ind w:left="48" w:right="48"/>
        <w:jc w:val="both"/>
        <w:rPr>
          <w:rFonts w:eastAsia="Times New Roman"/>
          <w:color w:val="000000"/>
          <w:sz w:val="24"/>
        </w:rPr>
      </w:pPr>
      <w:r w:rsidRPr="00536BBD">
        <w:rPr>
          <w:rFonts w:eastAsia="Times New Roman"/>
          <w:color w:val="000000"/>
          <w:sz w:val="24"/>
        </w:rPr>
        <w:t>Average Wait Time: (0 + 10 + 12 + 2)/4 = 24 / 4 = 6</w:t>
      </w:r>
    </w:p>
    <w:p w14:paraId="29448E5B" w14:textId="77777777" w:rsidR="00536BBD" w:rsidRPr="00AF6E8D" w:rsidRDefault="00536BBD" w:rsidP="00B44043">
      <w:pPr>
        <w:tabs>
          <w:tab w:val="left" w:pos="360"/>
          <w:tab w:val="left" w:pos="540"/>
        </w:tabs>
        <w:ind w:left="270"/>
        <w:rPr>
          <w:rFonts w:eastAsia="TimesNewRomanPS-BoldMT" w:cs="SimSun"/>
          <w:bCs/>
          <w:sz w:val="24"/>
          <w:lang w:eastAsia="zh-CN"/>
        </w:rPr>
      </w:pPr>
    </w:p>
    <w:p w14:paraId="0E05D0F8" w14:textId="77777777" w:rsidR="00B44043" w:rsidRDefault="00B44043" w:rsidP="00AF6E8D">
      <w:pPr>
        <w:tabs>
          <w:tab w:val="left" w:pos="360"/>
          <w:tab w:val="left" w:pos="540"/>
        </w:tabs>
        <w:ind w:left="270"/>
        <w:rPr>
          <w:rFonts w:eastAsia="TimesNewRomanPS-BoldMT" w:cs="SimSun"/>
          <w:bCs/>
          <w:sz w:val="24"/>
          <w:lang w:eastAsia="zh-CN"/>
        </w:rPr>
      </w:pPr>
    </w:p>
    <w:p w14:paraId="20E63FE0" w14:textId="468F99A3" w:rsidR="00AF6E8D" w:rsidRPr="00B44043" w:rsidRDefault="00AF6E8D" w:rsidP="00AF6E8D">
      <w:pPr>
        <w:tabs>
          <w:tab w:val="left" w:pos="360"/>
          <w:tab w:val="left" w:pos="540"/>
        </w:tabs>
        <w:ind w:left="270"/>
        <w:rPr>
          <w:rFonts w:eastAsia="TimesNewRomanPS-BoldMT" w:cs="SimSun"/>
          <w:b/>
          <w:sz w:val="24"/>
          <w:lang w:eastAsia="zh-CN"/>
        </w:rPr>
      </w:pPr>
      <w:r w:rsidRPr="00B44043">
        <w:rPr>
          <w:rFonts w:eastAsia="TimesNewRomanPS-BoldMT" w:cs="SimSun"/>
          <w:b/>
          <w:sz w:val="24"/>
          <w:lang w:eastAsia="zh-CN"/>
        </w:rPr>
        <w:t>Round Robin Scheduling</w:t>
      </w:r>
    </w:p>
    <w:p w14:paraId="6725D1B9" w14:textId="28AB7C28" w:rsidR="00B44043" w:rsidRDefault="00B44043" w:rsidP="00AF6E8D">
      <w:pPr>
        <w:tabs>
          <w:tab w:val="left" w:pos="360"/>
          <w:tab w:val="left" w:pos="540"/>
        </w:tabs>
        <w:ind w:left="270"/>
        <w:rPr>
          <w:rFonts w:eastAsia="TimesNewRomanPS-BoldMT" w:cs="SimSun"/>
          <w:bCs/>
          <w:sz w:val="24"/>
          <w:lang w:eastAsia="zh-CN"/>
        </w:rPr>
      </w:pPr>
      <w:r w:rsidRPr="00B44043">
        <w:rPr>
          <w:rFonts w:eastAsia="TimesNewRomanPS-BoldMT" w:cs="SimSun"/>
          <w:bCs/>
          <w:sz w:val="24"/>
          <w:lang w:eastAsia="zh-CN"/>
        </w:rPr>
        <w:t>Round robin is the oldest, simplest scheduling algorithm. The name of this algorithm comes from the round-robin principle, where each person gets an equal share of something in turn. It is mostly used for scheduling algorithms in multitasking. This algorithm method helps for starvation free execution of processes.</w:t>
      </w:r>
    </w:p>
    <w:p w14:paraId="55C6C2BA" w14:textId="45293C40" w:rsidR="00536BBD" w:rsidRDefault="00536BBD" w:rsidP="00AF6E8D">
      <w:pPr>
        <w:tabs>
          <w:tab w:val="left" w:pos="360"/>
          <w:tab w:val="left" w:pos="540"/>
        </w:tabs>
        <w:ind w:left="270"/>
        <w:rPr>
          <w:rFonts w:eastAsia="TimesNewRomanPS-BoldMT" w:cs="SimSun"/>
          <w:bCs/>
          <w:sz w:val="24"/>
          <w:lang w:eastAsia="zh-CN"/>
        </w:rPr>
      </w:pPr>
    </w:p>
    <w:p w14:paraId="05438E09" w14:textId="72C24415" w:rsidR="00536BBD" w:rsidRPr="00536BBD" w:rsidRDefault="00536BBD" w:rsidP="00536BBD">
      <w:pPr>
        <w:rPr>
          <w:rFonts w:eastAsia="Times New Roman"/>
          <w:sz w:val="24"/>
        </w:rPr>
      </w:pPr>
      <w:r w:rsidRPr="00536BBD">
        <w:rPr>
          <w:rFonts w:eastAsia="Times New Roman"/>
          <w:noProof/>
          <w:sz w:val="24"/>
        </w:rPr>
        <w:drawing>
          <wp:inline distT="0" distB="0" distL="0" distR="0" wp14:anchorId="37384889" wp14:editId="289838A8">
            <wp:extent cx="3327400" cy="1733550"/>
            <wp:effectExtent l="0" t="0" r="6350" b="0"/>
            <wp:docPr id="8" name="Picture 8" descr="Round Robin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und Robin Scheduling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7400" cy="1733550"/>
                    </a:xfrm>
                    <a:prstGeom prst="rect">
                      <a:avLst/>
                    </a:prstGeom>
                    <a:noFill/>
                    <a:ln>
                      <a:noFill/>
                    </a:ln>
                  </pic:spPr>
                </pic:pic>
              </a:graphicData>
            </a:graphic>
          </wp:inline>
        </w:drawing>
      </w:r>
    </w:p>
    <w:p w14:paraId="0BAC8FB8" w14:textId="3DE8B432" w:rsidR="00536BBD" w:rsidRPr="00536BBD" w:rsidRDefault="00536BBD" w:rsidP="00536BBD">
      <w:pPr>
        <w:spacing w:before="120" w:after="144"/>
        <w:ind w:left="48" w:right="48"/>
        <w:jc w:val="both"/>
        <w:rPr>
          <w:rFonts w:eastAsia="Times New Roman"/>
          <w:color w:val="000000"/>
          <w:sz w:val="24"/>
        </w:rPr>
      </w:pPr>
      <w:r w:rsidRPr="00536BBD">
        <w:rPr>
          <w:rFonts w:eastAsia="Times New Roman"/>
          <w:b/>
          <w:bCs/>
          <w:color w:val="000000"/>
          <w:sz w:val="24"/>
        </w:rPr>
        <w:t>Wait time</w:t>
      </w:r>
      <w:r w:rsidRPr="00536BBD">
        <w:rPr>
          <w:rFonts w:eastAsia="Times New Roman"/>
          <w:color w:val="000000"/>
          <w:sz w:val="24"/>
        </w:rPr>
        <w:t> of each process</w:t>
      </w:r>
      <w:r w:rsidRPr="00D8779C">
        <w:rPr>
          <w:rFonts w:eastAsia="Times New Roman"/>
          <w:color w:val="000000"/>
          <w:sz w:val="24"/>
        </w:rPr>
        <w:t>:</w:t>
      </w:r>
    </w:p>
    <w:tbl>
      <w:tblPr>
        <w:tblStyle w:val="TableGrid"/>
        <w:tblW w:w="7377" w:type="dxa"/>
        <w:tblLook w:val="04A0" w:firstRow="1" w:lastRow="0" w:firstColumn="1" w:lastColumn="0" w:noHBand="0" w:noVBand="1"/>
      </w:tblPr>
      <w:tblGrid>
        <w:gridCol w:w="989"/>
        <w:gridCol w:w="6388"/>
      </w:tblGrid>
      <w:tr w:rsidR="00536BBD" w:rsidRPr="00536BBD" w14:paraId="41670DE7" w14:textId="77777777" w:rsidTr="00536BBD">
        <w:trPr>
          <w:trHeight w:val="402"/>
        </w:trPr>
        <w:tc>
          <w:tcPr>
            <w:tcW w:w="805" w:type="dxa"/>
            <w:hideMark/>
          </w:tcPr>
          <w:p w14:paraId="76122BE8" w14:textId="77777777" w:rsidR="00536BBD" w:rsidRPr="00536BBD" w:rsidRDefault="00536BBD" w:rsidP="00536BBD">
            <w:pPr>
              <w:spacing w:after="300"/>
              <w:jc w:val="center"/>
              <w:rPr>
                <w:rFonts w:eastAsia="Times New Roman"/>
                <w:b/>
                <w:bCs/>
                <w:sz w:val="24"/>
              </w:rPr>
            </w:pPr>
            <w:r w:rsidRPr="00536BBD">
              <w:rPr>
                <w:rFonts w:eastAsia="Times New Roman"/>
                <w:b/>
                <w:bCs/>
                <w:sz w:val="24"/>
              </w:rPr>
              <w:t>Process</w:t>
            </w:r>
          </w:p>
        </w:tc>
        <w:tc>
          <w:tcPr>
            <w:tcW w:w="0" w:type="auto"/>
            <w:hideMark/>
          </w:tcPr>
          <w:p w14:paraId="322B479D" w14:textId="51A59C0B" w:rsidR="00536BBD" w:rsidRPr="00536BBD" w:rsidRDefault="00536BBD" w:rsidP="00536BBD">
            <w:pPr>
              <w:spacing w:after="300"/>
              <w:jc w:val="center"/>
              <w:rPr>
                <w:rFonts w:eastAsia="Times New Roman"/>
                <w:b/>
                <w:bCs/>
                <w:sz w:val="24"/>
              </w:rPr>
            </w:pPr>
            <w:r w:rsidRPr="00536BBD">
              <w:rPr>
                <w:rFonts w:eastAsia="Times New Roman"/>
                <w:b/>
                <w:bCs/>
                <w:sz w:val="24"/>
              </w:rPr>
              <w:t>Wait Time: Service Time - Arrival Time</w:t>
            </w:r>
          </w:p>
        </w:tc>
      </w:tr>
      <w:tr w:rsidR="00536BBD" w:rsidRPr="00536BBD" w14:paraId="39DAC5DF" w14:textId="77777777" w:rsidTr="00536BBD">
        <w:trPr>
          <w:trHeight w:val="402"/>
        </w:trPr>
        <w:tc>
          <w:tcPr>
            <w:tcW w:w="0" w:type="auto"/>
            <w:hideMark/>
          </w:tcPr>
          <w:p w14:paraId="298D35C7" w14:textId="77777777" w:rsidR="00536BBD" w:rsidRPr="00536BBD" w:rsidRDefault="00536BBD" w:rsidP="00536BBD">
            <w:pPr>
              <w:spacing w:after="300"/>
              <w:jc w:val="center"/>
              <w:rPr>
                <w:rFonts w:eastAsia="Times New Roman"/>
                <w:sz w:val="24"/>
              </w:rPr>
            </w:pPr>
            <w:r w:rsidRPr="00536BBD">
              <w:rPr>
                <w:rFonts w:eastAsia="Times New Roman"/>
                <w:sz w:val="24"/>
              </w:rPr>
              <w:t>P0</w:t>
            </w:r>
          </w:p>
        </w:tc>
        <w:tc>
          <w:tcPr>
            <w:tcW w:w="0" w:type="auto"/>
            <w:hideMark/>
          </w:tcPr>
          <w:p w14:paraId="2954EB7C" w14:textId="77777777" w:rsidR="00536BBD" w:rsidRPr="00536BBD" w:rsidRDefault="00536BBD" w:rsidP="00536BBD">
            <w:pPr>
              <w:spacing w:after="300"/>
              <w:jc w:val="center"/>
              <w:rPr>
                <w:rFonts w:eastAsia="Times New Roman"/>
                <w:sz w:val="24"/>
              </w:rPr>
            </w:pPr>
            <w:r w:rsidRPr="00536BBD">
              <w:rPr>
                <w:rFonts w:eastAsia="Times New Roman"/>
                <w:sz w:val="24"/>
              </w:rPr>
              <w:t>(0 - 0) + (12 - 3) = 9</w:t>
            </w:r>
          </w:p>
        </w:tc>
      </w:tr>
      <w:tr w:rsidR="00536BBD" w:rsidRPr="00536BBD" w14:paraId="5D801356" w14:textId="77777777" w:rsidTr="00536BBD">
        <w:trPr>
          <w:trHeight w:val="402"/>
        </w:trPr>
        <w:tc>
          <w:tcPr>
            <w:tcW w:w="0" w:type="auto"/>
            <w:hideMark/>
          </w:tcPr>
          <w:p w14:paraId="18E5BCFA" w14:textId="77777777" w:rsidR="00536BBD" w:rsidRPr="00536BBD" w:rsidRDefault="00536BBD" w:rsidP="00536BBD">
            <w:pPr>
              <w:spacing w:after="300"/>
              <w:jc w:val="center"/>
              <w:rPr>
                <w:rFonts w:eastAsia="Times New Roman"/>
                <w:sz w:val="24"/>
              </w:rPr>
            </w:pPr>
            <w:r w:rsidRPr="00536BBD">
              <w:rPr>
                <w:rFonts w:eastAsia="Times New Roman"/>
                <w:sz w:val="24"/>
              </w:rPr>
              <w:t>P1</w:t>
            </w:r>
          </w:p>
        </w:tc>
        <w:tc>
          <w:tcPr>
            <w:tcW w:w="0" w:type="auto"/>
            <w:hideMark/>
          </w:tcPr>
          <w:p w14:paraId="408F88CE" w14:textId="77777777" w:rsidR="00536BBD" w:rsidRPr="00536BBD" w:rsidRDefault="00536BBD" w:rsidP="00536BBD">
            <w:pPr>
              <w:spacing w:after="300"/>
              <w:jc w:val="center"/>
              <w:rPr>
                <w:rFonts w:eastAsia="Times New Roman"/>
                <w:sz w:val="24"/>
              </w:rPr>
            </w:pPr>
            <w:r w:rsidRPr="00536BBD">
              <w:rPr>
                <w:rFonts w:eastAsia="Times New Roman"/>
                <w:sz w:val="24"/>
              </w:rPr>
              <w:t>(3 - 1) = 2</w:t>
            </w:r>
          </w:p>
        </w:tc>
      </w:tr>
      <w:tr w:rsidR="00536BBD" w:rsidRPr="00536BBD" w14:paraId="02BC42E4" w14:textId="77777777" w:rsidTr="00536BBD">
        <w:trPr>
          <w:trHeight w:val="402"/>
        </w:trPr>
        <w:tc>
          <w:tcPr>
            <w:tcW w:w="0" w:type="auto"/>
            <w:hideMark/>
          </w:tcPr>
          <w:p w14:paraId="1572B58B" w14:textId="77777777" w:rsidR="00536BBD" w:rsidRPr="00536BBD" w:rsidRDefault="00536BBD" w:rsidP="00536BBD">
            <w:pPr>
              <w:spacing w:after="300"/>
              <w:jc w:val="center"/>
              <w:rPr>
                <w:rFonts w:eastAsia="Times New Roman"/>
                <w:sz w:val="24"/>
              </w:rPr>
            </w:pPr>
            <w:r w:rsidRPr="00536BBD">
              <w:rPr>
                <w:rFonts w:eastAsia="Times New Roman"/>
                <w:sz w:val="24"/>
              </w:rPr>
              <w:t>P2</w:t>
            </w:r>
          </w:p>
        </w:tc>
        <w:tc>
          <w:tcPr>
            <w:tcW w:w="0" w:type="auto"/>
            <w:hideMark/>
          </w:tcPr>
          <w:p w14:paraId="6CAB4D2A" w14:textId="77777777" w:rsidR="00536BBD" w:rsidRPr="00536BBD" w:rsidRDefault="00536BBD" w:rsidP="00536BBD">
            <w:pPr>
              <w:spacing w:after="300"/>
              <w:jc w:val="center"/>
              <w:rPr>
                <w:rFonts w:eastAsia="Times New Roman"/>
                <w:sz w:val="24"/>
              </w:rPr>
            </w:pPr>
            <w:r w:rsidRPr="00536BBD">
              <w:rPr>
                <w:rFonts w:eastAsia="Times New Roman"/>
                <w:sz w:val="24"/>
              </w:rPr>
              <w:t>(6 - 2) + (14 - 9) + (20 - 17) = 12</w:t>
            </w:r>
          </w:p>
        </w:tc>
      </w:tr>
      <w:tr w:rsidR="00536BBD" w:rsidRPr="00536BBD" w14:paraId="05E3186D" w14:textId="77777777" w:rsidTr="00536BBD">
        <w:trPr>
          <w:trHeight w:val="402"/>
        </w:trPr>
        <w:tc>
          <w:tcPr>
            <w:tcW w:w="0" w:type="auto"/>
            <w:hideMark/>
          </w:tcPr>
          <w:p w14:paraId="0B5ED769" w14:textId="77777777" w:rsidR="00536BBD" w:rsidRPr="00536BBD" w:rsidRDefault="00536BBD" w:rsidP="00536BBD">
            <w:pPr>
              <w:spacing w:after="300"/>
              <w:jc w:val="center"/>
              <w:rPr>
                <w:rFonts w:eastAsia="Times New Roman"/>
                <w:sz w:val="24"/>
              </w:rPr>
            </w:pPr>
            <w:r w:rsidRPr="00536BBD">
              <w:rPr>
                <w:rFonts w:eastAsia="Times New Roman"/>
                <w:sz w:val="24"/>
              </w:rPr>
              <w:t>P3</w:t>
            </w:r>
          </w:p>
        </w:tc>
        <w:tc>
          <w:tcPr>
            <w:tcW w:w="0" w:type="auto"/>
            <w:hideMark/>
          </w:tcPr>
          <w:p w14:paraId="507A7B90" w14:textId="77777777" w:rsidR="00536BBD" w:rsidRPr="00536BBD" w:rsidRDefault="00536BBD" w:rsidP="00536BBD">
            <w:pPr>
              <w:spacing w:after="300"/>
              <w:jc w:val="center"/>
              <w:rPr>
                <w:rFonts w:eastAsia="Times New Roman"/>
                <w:sz w:val="24"/>
              </w:rPr>
            </w:pPr>
            <w:r w:rsidRPr="00536BBD">
              <w:rPr>
                <w:rFonts w:eastAsia="Times New Roman"/>
                <w:sz w:val="24"/>
              </w:rPr>
              <w:t>(9 - 3) + (17 - 12) = 11</w:t>
            </w:r>
          </w:p>
        </w:tc>
      </w:tr>
    </w:tbl>
    <w:p w14:paraId="742CBEF9" w14:textId="77777777" w:rsidR="00536BBD" w:rsidRPr="00536BBD" w:rsidRDefault="00536BBD" w:rsidP="00536BBD">
      <w:pPr>
        <w:spacing w:before="120" w:after="144"/>
        <w:ind w:left="48" w:right="48"/>
        <w:jc w:val="both"/>
        <w:rPr>
          <w:rFonts w:eastAsia="Times New Roman"/>
          <w:color w:val="000000"/>
          <w:sz w:val="24"/>
        </w:rPr>
      </w:pPr>
      <w:r w:rsidRPr="00536BBD">
        <w:rPr>
          <w:rFonts w:eastAsia="Times New Roman"/>
          <w:color w:val="000000"/>
          <w:sz w:val="24"/>
        </w:rPr>
        <w:t>Average Wait Time: (9+2+12+11) / 4 = 8.5</w:t>
      </w:r>
    </w:p>
    <w:p w14:paraId="59F9458E" w14:textId="77777777" w:rsidR="00536BBD" w:rsidRPr="00AF6E8D" w:rsidRDefault="00536BBD" w:rsidP="00AF6E8D">
      <w:pPr>
        <w:tabs>
          <w:tab w:val="left" w:pos="360"/>
          <w:tab w:val="left" w:pos="540"/>
        </w:tabs>
        <w:ind w:left="270"/>
        <w:rPr>
          <w:rFonts w:eastAsia="TimesNewRomanPS-BoldMT" w:cs="SimSun"/>
          <w:bCs/>
          <w:sz w:val="24"/>
          <w:lang w:eastAsia="zh-CN"/>
        </w:rPr>
      </w:pPr>
    </w:p>
    <w:p w14:paraId="5FA1720C" w14:textId="77777777" w:rsidR="00B44043" w:rsidRDefault="00B44043" w:rsidP="00AF6E8D">
      <w:pPr>
        <w:tabs>
          <w:tab w:val="left" w:pos="360"/>
          <w:tab w:val="left" w:pos="540"/>
        </w:tabs>
        <w:ind w:left="270"/>
        <w:rPr>
          <w:rFonts w:eastAsia="TimesNewRomanPS-BoldMT" w:cs="SimSun"/>
          <w:bCs/>
          <w:sz w:val="24"/>
          <w:lang w:eastAsia="zh-CN"/>
        </w:rPr>
      </w:pPr>
    </w:p>
    <w:p w14:paraId="054CFAE2" w14:textId="102E69E7" w:rsidR="00AF6E8D" w:rsidRPr="00B44043" w:rsidRDefault="00AF6E8D" w:rsidP="00AF6E8D">
      <w:pPr>
        <w:tabs>
          <w:tab w:val="left" w:pos="360"/>
          <w:tab w:val="left" w:pos="540"/>
        </w:tabs>
        <w:ind w:left="270"/>
        <w:rPr>
          <w:rFonts w:eastAsia="TimesNewRomanPS-BoldMT" w:cs="SimSun"/>
          <w:b/>
          <w:sz w:val="24"/>
          <w:lang w:eastAsia="zh-CN"/>
        </w:rPr>
      </w:pPr>
      <w:r w:rsidRPr="00B44043">
        <w:rPr>
          <w:rFonts w:eastAsia="TimesNewRomanPS-BoldMT" w:cs="SimSun"/>
          <w:b/>
          <w:sz w:val="24"/>
          <w:lang w:eastAsia="zh-CN"/>
        </w:rPr>
        <w:t>Multilevel Queue Scheduling</w:t>
      </w:r>
    </w:p>
    <w:p w14:paraId="70BF6885" w14:textId="77777777" w:rsidR="00B44043" w:rsidRPr="00B44043" w:rsidRDefault="00B44043" w:rsidP="00B44043">
      <w:pPr>
        <w:tabs>
          <w:tab w:val="left" w:pos="360"/>
          <w:tab w:val="left" w:pos="540"/>
        </w:tabs>
        <w:ind w:left="270"/>
        <w:rPr>
          <w:rFonts w:eastAsia="TimesNewRomanPS-BoldMT" w:cs="SimSun"/>
          <w:bCs/>
          <w:sz w:val="24"/>
          <w:lang w:eastAsia="zh-CN"/>
        </w:rPr>
      </w:pPr>
      <w:r w:rsidRPr="00B44043">
        <w:rPr>
          <w:rFonts w:eastAsia="TimesNewRomanPS-BoldMT" w:cs="SimSun"/>
          <w:bCs/>
          <w:sz w:val="24"/>
          <w:lang w:eastAsia="zh-CN"/>
        </w:rPr>
        <w:lastRenderedPageBreak/>
        <w:t>This algorithm separates the ready queue into various separate queues. In this method, processes are assigned to a queue based on a specific property of the process, like the process priority, size of the memory, etc.</w:t>
      </w:r>
    </w:p>
    <w:p w14:paraId="7A1998FE" w14:textId="77777777" w:rsidR="00B44043" w:rsidRPr="00B44043" w:rsidRDefault="00B44043" w:rsidP="00B44043">
      <w:pPr>
        <w:tabs>
          <w:tab w:val="left" w:pos="360"/>
          <w:tab w:val="left" w:pos="540"/>
        </w:tabs>
        <w:ind w:left="270"/>
        <w:rPr>
          <w:rFonts w:eastAsia="TimesNewRomanPS-BoldMT" w:cs="SimSun"/>
          <w:bCs/>
          <w:sz w:val="24"/>
          <w:lang w:eastAsia="zh-CN"/>
        </w:rPr>
      </w:pPr>
    </w:p>
    <w:p w14:paraId="4857FA27" w14:textId="06AE2918" w:rsidR="000F22AD" w:rsidRDefault="00B44043" w:rsidP="00B44043">
      <w:pPr>
        <w:tabs>
          <w:tab w:val="left" w:pos="360"/>
          <w:tab w:val="left" w:pos="540"/>
        </w:tabs>
        <w:ind w:left="270"/>
        <w:rPr>
          <w:rFonts w:eastAsia="TimesNewRomanPS-BoldMT" w:cs="SimSun"/>
          <w:bCs/>
          <w:sz w:val="24"/>
          <w:lang w:eastAsia="zh-CN"/>
        </w:rPr>
      </w:pPr>
      <w:r w:rsidRPr="00B44043">
        <w:rPr>
          <w:rFonts w:eastAsia="TimesNewRomanPS-BoldMT" w:cs="SimSun"/>
          <w:bCs/>
          <w:sz w:val="24"/>
          <w:lang w:eastAsia="zh-CN"/>
        </w:rPr>
        <w:t>However, this is not an independent scheduling OS algorithm as it needs to use other types of algorithms to schedule the jobs.</w:t>
      </w:r>
    </w:p>
    <w:p w14:paraId="626B3FE1" w14:textId="77777777" w:rsidR="004C4207" w:rsidRDefault="004C4207" w:rsidP="00B44043">
      <w:pPr>
        <w:tabs>
          <w:tab w:val="left" w:pos="360"/>
          <w:tab w:val="left" w:pos="540"/>
        </w:tabs>
        <w:ind w:left="270"/>
        <w:rPr>
          <w:rFonts w:eastAsia="TimesNewRomanPS-BoldMT" w:cs="SimSun"/>
          <w:bCs/>
          <w:sz w:val="24"/>
          <w:lang w:eastAsia="zh-CN"/>
        </w:rPr>
      </w:pPr>
    </w:p>
    <w:p w14:paraId="2077CEE8" w14:textId="22EBDF13" w:rsidR="00B44043" w:rsidRDefault="00930676" w:rsidP="00B44043">
      <w:pPr>
        <w:tabs>
          <w:tab w:val="left" w:pos="360"/>
          <w:tab w:val="left" w:pos="540"/>
        </w:tabs>
        <w:ind w:left="270"/>
        <w:rPr>
          <w:rFonts w:eastAsia="TimesNewRomanPS-BoldMT" w:cs="SimSun"/>
          <w:bCs/>
          <w:sz w:val="24"/>
          <w:lang w:eastAsia="zh-CN"/>
        </w:rPr>
      </w:pPr>
      <w:r>
        <w:rPr>
          <w:noProof/>
        </w:rPr>
        <w:drawing>
          <wp:inline distT="0" distB="0" distL="0" distR="0" wp14:anchorId="22EA10C9" wp14:editId="0EC13DB1">
            <wp:extent cx="2959450" cy="1612900"/>
            <wp:effectExtent l="0" t="0" r="0" b="6350"/>
            <wp:docPr id="12" name="Picture 12" descr="Multilevel feedback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ultilevel feedback schedul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5395" cy="1616140"/>
                    </a:xfrm>
                    <a:prstGeom prst="rect">
                      <a:avLst/>
                    </a:prstGeom>
                    <a:noFill/>
                    <a:ln>
                      <a:noFill/>
                    </a:ln>
                  </pic:spPr>
                </pic:pic>
              </a:graphicData>
            </a:graphic>
          </wp:inline>
        </w:drawing>
      </w:r>
    </w:p>
    <w:p w14:paraId="4DD9ADCC" w14:textId="32ED5968" w:rsidR="00743278" w:rsidRDefault="00743278" w:rsidP="00B44043">
      <w:pPr>
        <w:tabs>
          <w:tab w:val="left" w:pos="360"/>
          <w:tab w:val="left" w:pos="540"/>
        </w:tabs>
        <w:ind w:left="270"/>
        <w:rPr>
          <w:rFonts w:eastAsia="TimesNewRomanPS-BoldMT" w:cs="SimSun"/>
          <w:bCs/>
          <w:sz w:val="24"/>
          <w:lang w:eastAsia="zh-CN"/>
        </w:rPr>
      </w:pPr>
    </w:p>
    <w:p w14:paraId="568BACA4" w14:textId="1E1E4AE6" w:rsidR="00743278" w:rsidRDefault="00743278" w:rsidP="00B44043">
      <w:pPr>
        <w:tabs>
          <w:tab w:val="left" w:pos="360"/>
          <w:tab w:val="left" w:pos="540"/>
        </w:tabs>
        <w:ind w:left="270"/>
        <w:rPr>
          <w:rFonts w:eastAsia="TimesNewRomanPS-BoldMT" w:cs="SimSun"/>
          <w:bCs/>
          <w:sz w:val="24"/>
          <w:lang w:eastAsia="zh-CN"/>
        </w:rPr>
      </w:pPr>
      <w:r>
        <w:rPr>
          <w:noProof/>
        </w:rPr>
        <w:drawing>
          <wp:inline distT="0" distB="0" distL="0" distR="0" wp14:anchorId="71FF551D" wp14:editId="7F5E09E4">
            <wp:extent cx="5676900" cy="169545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1695450"/>
                    </a:xfrm>
                    <a:prstGeom prst="rect">
                      <a:avLst/>
                    </a:prstGeom>
                    <a:noFill/>
                    <a:ln>
                      <a:noFill/>
                    </a:ln>
                  </pic:spPr>
                </pic:pic>
              </a:graphicData>
            </a:graphic>
          </wp:inline>
        </w:drawing>
      </w:r>
    </w:p>
    <w:p w14:paraId="775DF500" w14:textId="77777777" w:rsidR="00743278" w:rsidRPr="00D8779C" w:rsidRDefault="00743278" w:rsidP="00743278">
      <w:pPr>
        <w:pStyle w:val="NormalWeb"/>
        <w:shd w:val="clear" w:color="auto" w:fill="FDFDFD"/>
        <w:spacing w:before="0" w:beforeAutospacing="0" w:after="120" w:afterAutospacing="0"/>
        <w:jc w:val="both"/>
        <w:textAlignment w:val="baseline"/>
        <w:rPr>
          <w:color w:val="000000"/>
        </w:rPr>
      </w:pPr>
      <w:r w:rsidRPr="00D8779C">
        <w:rPr>
          <w:color w:val="000000"/>
        </w:rPr>
        <w:t>Priority of queue 1 is greater than queue 2. queue 1 uses Round Robin (Time Quantum = 2) and queue 2 uses FCFS.</w:t>
      </w:r>
    </w:p>
    <w:p w14:paraId="6A8D076B" w14:textId="19368235" w:rsidR="00743278" w:rsidRPr="00D8779C" w:rsidRDefault="00743278" w:rsidP="00743278">
      <w:pPr>
        <w:pStyle w:val="NormalWeb"/>
        <w:shd w:val="clear" w:color="auto" w:fill="FDFDFD"/>
        <w:spacing w:before="0" w:beforeAutospacing="0" w:after="0" w:afterAutospacing="0"/>
        <w:jc w:val="both"/>
        <w:textAlignment w:val="baseline"/>
        <w:rPr>
          <w:color w:val="000000"/>
        </w:rPr>
      </w:pPr>
      <w:r w:rsidRPr="00D8779C">
        <w:rPr>
          <w:b/>
          <w:bCs/>
          <w:color w:val="000000"/>
          <w:bdr w:val="none" w:sz="0" w:space="0" w:color="auto" w:frame="1"/>
        </w:rPr>
        <w:t>Gantt chart</w:t>
      </w:r>
      <w:r w:rsidRPr="00D8779C">
        <w:rPr>
          <w:color w:val="000000"/>
        </w:rPr>
        <w:t>:</w:t>
      </w:r>
    </w:p>
    <w:p w14:paraId="306A9635" w14:textId="77777777" w:rsidR="00743278" w:rsidRPr="00D8779C" w:rsidRDefault="00743278" w:rsidP="00743278">
      <w:pPr>
        <w:pStyle w:val="NormalWeb"/>
        <w:shd w:val="clear" w:color="auto" w:fill="FDFDFD"/>
        <w:spacing w:before="0" w:beforeAutospacing="0" w:after="0" w:afterAutospacing="0"/>
        <w:jc w:val="both"/>
        <w:textAlignment w:val="baseline"/>
        <w:rPr>
          <w:color w:val="000000"/>
        </w:rPr>
      </w:pPr>
    </w:p>
    <w:p w14:paraId="3F628EFB" w14:textId="528023C6" w:rsidR="00743278" w:rsidRPr="00D8779C" w:rsidRDefault="00743278" w:rsidP="00743278">
      <w:pPr>
        <w:pStyle w:val="NormalWeb"/>
        <w:shd w:val="clear" w:color="auto" w:fill="FDFDFD"/>
        <w:spacing w:before="0" w:beforeAutospacing="0" w:after="120" w:afterAutospacing="0"/>
        <w:jc w:val="both"/>
        <w:textAlignment w:val="baseline"/>
        <w:rPr>
          <w:color w:val="000000"/>
        </w:rPr>
      </w:pPr>
      <w:r w:rsidRPr="00D8779C">
        <w:rPr>
          <w:noProof/>
          <w:color w:val="000000"/>
        </w:rPr>
        <w:drawing>
          <wp:inline distT="0" distB="0" distL="0" distR="0" wp14:anchorId="3B70F46E" wp14:editId="648EB9F0">
            <wp:extent cx="4533900" cy="546100"/>
            <wp:effectExtent l="0" t="0" r="0" b="6350"/>
            <wp:docPr id="14" name="Picture 14"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pplication&#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3900" cy="546100"/>
                    </a:xfrm>
                    <a:prstGeom prst="rect">
                      <a:avLst/>
                    </a:prstGeom>
                    <a:noFill/>
                    <a:ln>
                      <a:noFill/>
                    </a:ln>
                  </pic:spPr>
                </pic:pic>
              </a:graphicData>
            </a:graphic>
          </wp:inline>
        </w:drawing>
      </w:r>
    </w:p>
    <w:p w14:paraId="4313F75E" w14:textId="77777777" w:rsidR="00743278" w:rsidRPr="00D8779C" w:rsidRDefault="00743278" w:rsidP="00743278">
      <w:pPr>
        <w:pStyle w:val="NormalWeb"/>
        <w:shd w:val="clear" w:color="auto" w:fill="FDFDFD"/>
        <w:spacing w:before="0" w:beforeAutospacing="0" w:after="120" w:afterAutospacing="0"/>
        <w:jc w:val="both"/>
        <w:textAlignment w:val="baseline"/>
        <w:rPr>
          <w:color w:val="000000"/>
        </w:rPr>
      </w:pPr>
      <w:r w:rsidRPr="00D8779C">
        <w:rPr>
          <w:color w:val="000000"/>
        </w:rPr>
        <w:t>At starting both queues have process so process in queue 1 (P1, P2) runs first (because of higher priority) in the round robin fashion and completes after 7 units then process in queue 2 (P3) starts running (as there is no process in queue 1) but while it is running P4 comes in queue 1 and interrupts P3 and start running for 5 second and after its completion P3 takes the CPU and completes its execution.</w:t>
      </w:r>
    </w:p>
    <w:p w14:paraId="0B2C25D6" w14:textId="77777777" w:rsidR="00743278" w:rsidRDefault="00743278" w:rsidP="00B44043">
      <w:pPr>
        <w:tabs>
          <w:tab w:val="left" w:pos="360"/>
          <w:tab w:val="left" w:pos="540"/>
        </w:tabs>
        <w:ind w:left="270"/>
        <w:rPr>
          <w:rFonts w:eastAsia="TimesNewRomanPS-BoldMT" w:cs="SimSun"/>
          <w:bCs/>
          <w:sz w:val="24"/>
          <w:lang w:eastAsia="zh-CN"/>
        </w:rPr>
      </w:pPr>
    </w:p>
    <w:p w14:paraId="0E9692FA" w14:textId="77777777" w:rsidR="00930676" w:rsidRDefault="00930676" w:rsidP="00B44043">
      <w:pPr>
        <w:tabs>
          <w:tab w:val="left" w:pos="360"/>
          <w:tab w:val="left" w:pos="540"/>
        </w:tabs>
        <w:ind w:left="270"/>
        <w:rPr>
          <w:rFonts w:eastAsia="TimesNewRomanPS-BoldMT" w:cs="SimSun"/>
          <w:bCs/>
          <w:sz w:val="24"/>
          <w:lang w:eastAsia="zh-CN"/>
        </w:rPr>
      </w:pPr>
    </w:p>
    <w:p w14:paraId="266FA6AB" w14:textId="4CC45291" w:rsidR="002A06D0" w:rsidRDefault="00F929BA" w:rsidP="00F929BA">
      <w:pPr>
        <w:numPr>
          <w:ilvl w:val="0"/>
          <w:numId w:val="2"/>
        </w:numPr>
        <w:tabs>
          <w:tab w:val="left" w:pos="360"/>
          <w:tab w:val="left" w:pos="540"/>
        </w:tabs>
        <w:ind w:left="270" w:hanging="270"/>
        <w:rPr>
          <w:rFonts w:eastAsia="TimesNewRomanPS-BoldMT" w:cs="SimSun"/>
          <w:b/>
          <w:sz w:val="24"/>
          <w:lang w:eastAsia="zh-CN"/>
        </w:rPr>
      </w:pPr>
      <w:r w:rsidRPr="00B44043">
        <w:rPr>
          <w:rFonts w:eastAsia="TimesNewRomanPS-BoldMT" w:cs="SimSun"/>
          <w:b/>
          <w:sz w:val="24"/>
          <w:lang w:eastAsia="zh-CN"/>
        </w:rPr>
        <w:t>In multiprocessor system, cache coherence is the uniformity of shared resource data that ends up stored in multiple local caches. Serval</w:t>
      </w:r>
      <w:r w:rsidR="002A06D0" w:rsidRPr="00B44043">
        <w:rPr>
          <w:rFonts w:eastAsia="TimesNewRomanPS-BoldMT" w:cs="SimSun"/>
          <w:b/>
          <w:sz w:val="24"/>
          <w:lang w:eastAsia="zh-CN"/>
        </w:rPr>
        <w:t xml:space="preserve"> </w:t>
      </w:r>
      <w:r w:rsidRPr="00B44043">
        <w:rPr>
          <w:rFonts w:eastAsia="TimesNewRomanPS-BoldMT" w:cs="SimSun"/>
          <w:b/>
          <w:sz w:val="24"/>
          <w:lang w:eastAsia="zh-CN"/>
        </w:rPr>
        <w:t xml:space="preserve">protocols are </w:t>
      </w:r>
      <w:r w:rsidR="002A06D0" w:rsidRPr="00B44043">
        <w:rPr>
          <w:rFonts w:eastAsia="TimesNewRomanPS-BoldMT" w:cs="SimSun"/>
          <w:b/>
          <w:sz w:val="24"/>
          <w:lang w:eastAsia="zh-CN"/>
        </w:rPr>
        <w:t>commonly us</w:t>
      </w:r>
      <w:r w:rsidRPr="00B44043">
        <w:rPr>
          <w:rFonts w:eastAsia="TimesNewRomanPS-BoldMT" w:cs="SimSun"/>
          <w:b/>
          <w:sz w:val="24"/>
          <w:lang w:eastAsia="zh-CN"/>
        </w:rPr>
        <w:t xml:space="preserve">ed </w:t>
      </w:r>
      <w:r w:rsidR="002A06D0" w:rsidRPr="00B44043">
        <w:rPr>
          <w:rFonts w:eastAsia="TimesNewRomanPS-BoldMT" w:cs="SimSun"/>
          <w:b/>
          <w:sz w:val="24"/>
          <w:lang w:eastAsia="zh-CN"/>
        </w:rPr>
        <w:t>as the selections of the architecture designs. Please explain how MESI works with the state diagram</w:t>
      </w:r>
    </w:p>
    <w:p w14:paraId="6E7BB57F" w14:textId="77777777" w:rsidR="00697C18" w:rsidRDefault="00697C18" w:rsidP="00697C18">
      <w:pPr>
        <w:tabs>
          <w:tab w:val="left" w:pos="360"/>
          <w:tab w:val="left" w:pos="540"/>
        </w:tabs>
        <w:ind w:left="270"/>
        <w:rPr>
          <w:rFonts w:eastAsia="TimesNewRomanPS-BoldMT" w:cs="SimSun"/>
          <w:bCs/>
          <w:sz w:val="24"/>
          <w:lang w:eastAsia="zh-CN"/>
        </w:rPr>
      </w:pPr>
    </w:p>
    <w:p w14:paraId="007DBC30" w14:textId="65FE792E" w:rsidR="00697C18" w:rsidRPr="00697C18" w:rsidRDefault="00697C18" w:rsidP="00697C18">
      <w:pPr>
        <w:tabs>
          <w:tab w:val="left" w:pos="360"/>
          <w:tab w:val="left" w:pos="540"/>
        </w:tabs>
        <w:ind w:left="270"/>
        <w:rPr>
          <w:rFonts w:eastAsia="TimesNewRomanPS-BoldMT" w:cs="SimSun"/>
          <w:bCs/>
          <w:sz w:val="24"/>
          <w:lang w:eastAsia="zh-CN"/>
        </w:rPr>
      </w:pPr>
      <w:r w:rsidRPr="00697C18">
        <w:rPr>
          <w:rFonts w:eastAsia="TimesNewRomanPS-BoldMT" w:cs="SimSun"/>
          <w:bCs/>
          <w:sz w:val="24"/>
          <w:lang w:eastAsia="zh-CN"/>
        </w:rPr>
        <w:t>The letters in the acronym MESI represent four exclusive states that a cache line can be marked with (encoded using two additional bits):</w:t>
      </w:r>
    </w:p>
    <w:p w14:paraId="72A92C6A" w14:textId="77777777" w:rsidR="00697C18" w:rsidRPr="00697C18" w:rsidRDefault="00697C18" w:rsidP="00697C18">
      <w:pPr>
        <w:tabs>
          <w:tab w:val="left" w:pos="360"/>
          <w:tab w:val="left" w:pos="540"/>
        </w:tabs>
        <w:ind w:left="270"/>
        <w:rPr>
          <w:rFonts w:eastAsia="TimesNewRomanPS-BoldMT" w:cs="SimSun"/>
          <w:bCs/>
          <w:sz w:val="24"/>
          <w:lang w:eastAsia="zh-CN"/>
        </w:rPr>
      </w:pPr>
    </w:p>
    <w:p w14:paraId="5F19DA70" w14:textId="77777777" w:rsidR="00697C18" w:rsidRPr="00697C18" w:rsidRDefault="00697C18" w:rsidP="00697C18">
      <w:pPr>
        <w:tabs>
          <w:tab w:val="left" w:pos="360"/>
          <w:tab w:val="left" w:pos="540"/>
        </w:tabs>
        <w:ind w:left="270"/>
        <w:rPr>
          <w:rFonts w:eastAsia="TimesNewRomanPS-BoldMT" w:cs="SimSun"/>
          <w:b/>
          <w:sz w:val="24"/>
          <w:lang w:eastAsia="zh-CN"/>
        </w:rPr>
      </w:pPr>
      <w:r w:rsidRPr="00697C18">
        <w:rPr>
          <w:rFonts w:eastAsia="TimesNewRomanPS-BoldMT" w:cs="SimSun"/>
          <w:b/>
          <w:sz w:val="24"/>
          <w:lang w:eastAsia="zh-CN"/>
        </w:rPr>
        <w:lastRenderedPageBreak/>
        <w:t>Modified (M)</w:t>
      </w:r>
    </w:p>
    <w:p w14:paraId="7DDDF0B2" w14:textId="1B60A74A" w:rsidR="00697C18" w:rsidRPr="00697C18" w:rsidRDefault="00697C18" w:rsidP="00697C18">
      <w:pPr>
        <w:tabs>
          <w:tab w:val="left" w:pos="360"/>
          <w:tab w:val="left" w:pos="540"/>
        </w:tabs>
        <w:ind w:left="270"/>
        <w:rPr>
          <w:rFonts w:eastAsia="TimesNewRomanPS-BoldMT" w:cs="SimSun"/>
          <w:bCs/>
          <w:sz w:val="24"/>
          <w:lang w:eastAsia="zh-CN"/>
        </w:rPr>
      </w:pPr>
      <w:r w:rsidRPr="00697C18">
        <w:rPr>
          <w:rFonts w:eastAsia="TimesNewRomanPS-BoldMT" w:cs="SimSun"/>
          <w:bCs/>
          <w:sz w:val="24"/>
          <w:lang w:eastAsia="zh-CN"/>
        </w:rPr>
        <w:t xml:space="preserve">The cache line is present only in the current </w:t>
      </w:r>
      <w:r w:rsidRPr="00697C18">
        <w:rPr>
          <w:rFonts w:eastAsia="TimesNewRomanPS-BoldMT" w:cs="SimSun"/>
          <w:bCs/>
          <w:sz w:val="24"/>
          <w:lang w:eastAsia="zh-CN"/>
        </w:rPr>
        <w:t>cache and</w:t>
      </w:r>
      <w:r w:rsidRPr="00697C18">
        <w:rPr>
          <w:rFonts w:eastAsia="TimesNewRomanPS-BoldMT" w:cs="SimSun"/>
          <w:bCs/>
          <w:sz w:val="24"/>
          <w:lang w:eastAsia="zh-CN"/>
        </w:rPr>
        <w:t xml:space="preserve"> is dirty - it has been modified (M state) from the value in main memory. The cache is required to write the data back to main memory at some time in the future, before permitting any other read of the (no longer valid) main memory state. The write-back changes the line to the Shared state(S).</w:t>
      </w:r>
    </w:p>
    <w:p w14:paraId="4667E017" w14:textId="77777777" w:rsidR="00697C18" w:rsidRPr="00697C18" w:rsidRDefault="00697C18" w:rsidP="00697C18">
      <w:pPr>
        <w:tabs>
          <w:tab w:val="left" w:pos="360"/>
          <w:tab w:val="left" w:pos="540"/>
        </w:tabs>
        <w:ind w:left="270"/>
        <w:rPr>
          <w:rFonts w:eastAsia="TimesNewRomanPS-BoldMT" w:cs="SimSun"/>
          <w:b/>
          <w:sz w:val="24"/>
          <w:lang w:eastAsia="zh-CN"/>
        </w:rPr>
      </w:pPr>
      <w:r w:rsidRPr="00697C18">
        <w:rPr>
          <w:rFonts w:eastAsia="TimesNewRomanPS-BoldMT" w:cs="SimSun"/>
          <w:b/>
          <w:sz w:val="24"/>
          <w:lang w:eastAsia="zh-CN"/>
        </w:rPr>
        <w:t>Exclusive (E)</w:t>
      </w:r>
    </w:p>
    <w:p w14:paraId="1A0C9CE9" w14:textId="75571CC5" w:rsidR="00697C18" w:rsidRPr="00697C18" w:rsidRDefault="00697C18" w:rsidP="00697C18">
      <w:pPr>
        <w:tabs>
          <w:tab w:val="left" w:pos="360"/>
          <w:tab w:val="left" w:pos="540"/>
        </w:tabs>
        <w:ind w:left="270"/>
        <w:rPr>
          <w:rFonts w:eastAsia="TimesNewRomanPS-BoldMT" w:cs="SimSun"/>
          <w:bCs/>
          <w:sz w:val="24"/>
          <w:lang w:eastAsia="zh-CN"/>
        </w:rPr>
      </w:pPr>
      <w:r w:rsidRPr="00697C18">
        <w:rPr>
          <w:rFonts w:eastAsia="TimesNewRomanPS-BoldMT" w:cs="SimSun"/>
          <w:bCs/>
          <w:sz w:val="24"/>
          <w:lang w:eastAsia="zh-CN"/>
        </w:rPr>
        <w:t xml:space="preserve">The cache line is present only in the current </w:t>
      </w:r>
      <w:r w:rsidRPr="00697C18">
        <w:rPr>
          <w:rFonts w:eastAsia="TimesNewRomanPS-BoldMT" w:cs="SimSun"/>
          <w:bCs/>
          <w:sz w:val="24"/>
          <w:lang w:eastAsia="zh-CN"/>
        </w:rPr>
        <w:t>cache but</w:t>
      </w:r>
      <w:r w:rsidRPr="00697C18">
        <w:rPr>
          <w:rFonts w:eastAsia="TimesNewRomanPS-BoldMT" w:cs="SimSun"/>
          <w:bCs/>
          <w:sz w:val="24"/>
          <w:lang w:eastAsia="zh-CN"/>
        </w:rPr>
        <w:t xml:space="preserve"> is clean - it matches main memory. It may be changed to the Shared state at any time, in response to a read request. Alternatively, it may be changed to the Modified state when writing to it.</w:t>
      </w:r>
    </w:p>
    <w:p w14:paraId="70EC6637" w14:textId="77777777" w:rsidR="00697C18" w:rsidRPr="00697C18" w:rsidRDefault="00697C18" w:rsidP="00697C18">
      <w:pPr>
        <w:tabs>
          <w:tab w:val="left" w:pos="360"/>
          <w:tab w:val="left" w:pos="540"/>
        </w:tabs>
        <w:ind w:left="270"/>
        <w:rPr>
          <w:rFonts w:eastAsia="TimesNewRomanPS-BoldMT" w:cs="SimSun"/>
          <w:b/>
          <w:sz w:val="24"/>
          <w:lang w:eastAsia="zh-CN"/>
        </w:rPr>
      </w:pPr>
      <w:r w:rsidRPr="00697C18">
        <w:rPr>
          <w:rFonts w:eastAsia="TimesNewRomanPS-BoldMT" w:cs="SimSun"/>
          <w:b/>
          <w:sz w:val="24"/>
          <w:lang w:eastAsia="zh-CN"/>
        </w:rPr>
        <w:t>Shared (S)</w:t>
      </w:r>
    </w:p>
    <w:p w14:paraId="381A4870" w14:textId="77777777" w:rsidR="00697C18" w:rsidRPr="00697C18" w:rsidRDefault="00697C18" w:rsidP="00697C18">
      <w:pPr>
        <w:tabs>
          <w:tab w:val="left" w:pos="360"/>
          <w:tab w:val="left" w:pos="540"/>
        </w:tabs>
        <w:ind w:left="270"/>
        <w:rPr>
          <w:rFonts w:eastAsia="TimesNewRomanPS-BoldMT" w:cs="SimSun"/>
          <w:bCs/>
          <w:sz w:val="24"/>
          <w:lang w:eastAsia="zh-CN"/>
        </w:rPr>
      </w:pPr>
      <w:r w:rsidRPr="00697C18">
        <w:rPr>
          <w:rFonts w:eastAsia="TimesNewRomanPS-BoldMT" w:cs="SimSun"/>
          <w:bCs/>
          <w:sz w:val="24"/>
          <w:lang w:eastAsia="zh-CN"/>
        </w:rPr>
        <w:t>Indicates that this cache line may be stored in other caches of the machine and is clean - it matches the main memory. The line may be discarded (changed to the Invalid state) at any time.</w:t>
      </w:r>
    </w:p>
    <w:p w14:paraId="6359BF49" w14:textId="77777777" w:rsidR="00697C18" w:rsidRPr="00697C18" w:rsidRDefault="00697C18" w:rsidP="00697C18">
      <w:pPr>
        <w:tabs>
          <w:tab w:val="left" w:pos="360"/>
          <w:tab w:val="left" w:pos="540"/>
        </w:tabs>
        <w:ind w:left="270"/>
        <w:rPr>
          <w:rFonts w:eastAsia="TimesNewRomanPS-BoldMT" w:cs="SimSun"/>
          <w:b/>
          <w:sz w:val="24"/>
          <w:lang w:eastAsia="zh-CN"/>
        </w:rPr>
      </w:pPr>
      <w:r w:rsidRPr="00697C18">
        <w:rPr>
          <w:rFonts w:eastAsia="TimesNewRomanPS-BoldMT" w:cs="SimSun"/>
          <w:b/>
          <w:sz w:val="24"/>
          <w:lang w:eastAsia="zh-CN"/>
        </w:rPr>
        <w:t>Invalid (I)</w:t>
      </w:r>
    </w:p>
    <w:p w14:paraId="22A053C4" w14:textId="050C421E" w:rsidR="00697C18" w:rsidRPr="00697C18" w:rsidRDefault="00697C18" w:rsidP="00697C18">
      <w:pPr>
        <w:tabs>
          <w:tab w:val="left" w:pos="360"/>
          <w:tab w:val="left" w:pos="540"/>
        </w:tabs>
        <w:ind w:left="270"/>
        <w:rPr>
          <w:rFonts w:eastAsia="TimesNewRomanPS-BoldMT" w:cs="SimSun"/>
          <w:bCs/>
          <w:sz w:val="24"/>
          <w:lang w:eastAsia="zh-CN"/>
        </w:rPr>
      </w:pPr>
      <w:r w:rsidRPr="00697C18">
        <w:rPr>
          <w:rFonts w:eastAsia="TimesNewRomanPS-BoldMT" w:cs="SimSun"/>
          <w:bCs/>
          <w:sz w:val="24"/>
          <w:lang w:eastAsia="zh-CN"/>
        </w:rPr>
        <w:t>Indicates that this cache line is invalid (unused).</w:t>
      </w:r>
    </w:p>
    <w:p w14:paraId="2FBC143F" w14:textId="54954502" w:rsidR="00FE787D" w:rsidRDefault="00FE787D" w:rsidP="00FE787D">
      <w:pPr>
        <w:pStyle w:val="ListParagraph"/>
        <w:rPr>
          <w:rFonts w:eastAsia="TimesNewRomanPS-BoldMT" w:cs="SimSun"/>
          <w:b/>
          <w:sz w:val="24"/>
          <w:lang w:eastAsia="zh-CN"/>
        </w:rPr>
      </w:pPr>
    </w:p>
    <w:p w14:paraId="3E96C402" w14:textId="4B3B7DD8" w:rsidR="005E30BE" w:rsidRDefault="00636B59" w:rsidP="005E30BE">
      <w:pPr>
        <w:rPr>
          <w:rFonts w:eastAsia="TimesNewRomanPS-BoldMT" w:cs="SimSun"/>
          <w:b/>
          <w:sz w:val="24"/>
          <w:lang w:eastAsia="zh-CN"/>
        </w:rPr>
      </w:pPr>
      <w:r>
        <w:rPr>
          <w:noProof/>
        </w:rPr>
        <w:drawing>
          <wp:inline distT="0" distB="0" distL="0" distR="0" wp14:anchorId="10F472D2" wp14:editId="2883F703">
            <wp:extent cx="3688080" cy="4553977"/>
            <wp:effectExtent l="0" t="0" r="7620" b="0"/>
            <wp:docPr id="3" name="Picture 3"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venn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3455" cy="4560615"/>
                    </a:xfrm>
                    <a:prstGeom prst="rect">
                      <a:avLst/>
                    </a:prstGeom>
                    <a:noFill/>
                    <a:ln>
                      <a:noFill/>
                    </a:ln>
                  </pic:spPr>
                </pic:pic>
              </a:graphicData>
            </a:graphic>
          </wp:inline>
        </w:drawing>
      </w:r>
    </w:p>
    <w:p w14:paraId="68B2DD09" w14:textId="77777777" w:rsidR="00636B59" w:rsidRDefault="00636B59" w:rsidP="005E30BE">
      <w:pPr>
        <w:rPr>
          <w:rFonts w:eastAsia="TimesNewRomanPS-BoldMT" w:cs="SimSun"/>
          <w:bCs/>
          <w:sz w:val="24"/>
          <w:lang w:eastAsia="zh-CN"/>
        </w:rPr>
      </w:pPr>
    </w:p>
    <w:p w14:paraId="6FAC12B0" w14:textId="60F693BB" w:rsidR="00636B59" w:rsidRPr="00636B59" w:rsidRDefault="00636B59" w:rsidP="005E30BE">
      <w:pPr>
        <w:rPr>
          <w:rFonts w:eastAsia="TimesNewRomanPS-BoldMT" w:cs="SimSun"/>
          <w:b/>
          <w:sz w:val="24"/>
          <w:lang w:eastAsia="zh-CN"/>
        </w:rPr>
      </w:pPr>
      <w:r w:rsidRPr="00636B59">
        <w:rPr>
          <w:rFonts w:eastAsia="TimesNewRomanPS-BoldMT" w:cs="SimSun"/>
          <w:b/>
          <w:sz w:val="24"/>
          <w:lang w:eastAsia="zh-CN"/>
        </w:rPr>
        <w:t>Operation:</w:t>
      </w:r>
    </w:p>
    <w:p w14:paraId="0990E824" w14:textId="6E8E5B60" w:rsidR="005E30BE" w:rsidRPr="005E30BE" w:rsidRDefault="005E30BE" w:rsidP="005E30BE">
      <w:pPr>
        <w:rPr>
          <w:rFonts w:eastAsia="TimesNewRomanPS-BoldMT" w:cs="SimSun"/>
          <w:bCs/>
          <w:sz w:val="24"/>
          <w:lang w:eastAsia="zh-CN"/>
        </w:rPr>
      </w:pPr>
      <w:r w:rsidRPr="005E30BE">
        <w:rPr>
          <w:rFonts w:eastAsia="TimesNewRomanPS-BoldMT" w:cs="SimSun"/>
          <w:bCs/>
          <w:sz w:val="24"/>
          <w:lang w:eastAsia="zh-CN"/>
        </w:rPr>
        <w:t>The state of the FSM transitions from one state to another based on 2 stimuli. The first stimulus is the processor specific Read and Write request. For example: A processor P1 has a Block X in its Cache, and there is a request from the processor to read or write from that block. The second stimulus comes from another processor, which doesn't have the Cache block or the updated data in its Cache, through the bus connecting the processors. The bus requests are monitored with the help of Snoopers,[4] which monitor all the bus transactions.</w:t>
      </w:r>
    </w:p>
    <w:p w14:paraId="17267397" w14:textId="77777777" w:rsidR="005E30BE" w:rsidRPr="005E30BE" w:rsidRDefault="005E30BE" w:rsidP="005E30BE">
      <w:pPr>
        <w:rPr>
          <w:rFonts w:eastAsia="TimesNewRomanPS-BoldMT" w:cs="SimSun"/>
          <w:bCs/>
          <w:sz w:val="24"/>
          <w:lang w:eastAsia="zh-CN"/>
        </w:rPr>
      </w:pPr>
    </w:p>
    <w:p w14:paraId="392D1869" w14:textId="77777777" w:rsidR="005E30BE" w:rsidRPr="005E30BE" w:rsidRDefault="005E30BE" w:rsidP="005E30BE">
      <w:pPr>
        <w:rPr>
          <w:rFonts w:eastAsia="TimesNewRomanPS-BoldMT" w:cs="SimSun"/>
          <w:bCs/>
          <w:sz w:val="24"/>
          <w:lang w:eastAsia="zh-CN"/>
        </w:rPr>
      </w:pPr>
      <w:r w:rsidRPr="005E30BE">
        <w:rPr>
          <w:rFonts w:eastAsia="TimesNewRomanPS-BoldMT" w:cs="SimSun"/>
          <w:bCs/>
          <w:sz w:val="24"/>
          <w:lang w:eastAsia="zh-CN"/>
        </w:rPr>
        <w:t>Following are the different type of Processor requests and Bus side requests:</w:t>
      </w:r>
    </w:p>
    <w:p w14:paraId="120E4299" w14:textId="77777777" w:rsidR="005E30BE" w:rsidRPr="005E30BE" w:rsidRDefault="005E30BE" w:rsidP="005E30BE">
      <w:pPr>
        <w:rPr>
          <w:rFonts w:eastAsia="TimesNewRomanPS-BoldMT" w:cs="SimSun"/>
          <w:bCs/>
          <w:sz w:val="24"/>
          <w:lang w:eastAsia="zh-CN"/>
        </w:rPr>
      </w:pPr>
    </w:p>
    <w:p w14:paraId="481DA1E0" w14:textId="77777777" w:rsidR="005E30BE" w:rsidRPr="005E30BE" w:rsidRDefault="005E30BE" w:rsidP="005E30BE">
      <w:pPr>
        <w:rPr>
          <w:rFonts w:eastAsia="TimesNewRomanPS-BoldMT" w:cs="SimSun"/>
          <w:bCs/>
          <w:sz w:val="24"/>
          <w:lang w:eastAsia="zh-CN"/>
        </w:rPr>
      </w:pPr>
      <w:r w:rsidRPr="005E30BE">
        <w:rPr>
          <w:rFonts w:eastAsia="TimesNewRomanPS-BoldMT" w:cs="SimSun"/>
          <w:bCs/>
          <w:sz w:val="24"/>
          <w:lang w:eastAsia="zh-CN"/>
        </w:rPr>
        <w:t>Processor Requests to Cache include the following operations:</w:t>
      </w:r>
    </w:p>
    <w:p w14:paraId="33D7F45A" w14:textId="77777777" w:rsidR="005E30BE" w:rsidRPr="005E30BE" w:rsidRDefault="005E30BE" w:rsidP="005E30BE">
      <w:pPr>
        <w:rPr>
          <w:rFonts w:eastAsia="TimesNewRomanPS-BoldMT" w:cs="SimSun"/>
          <w:bCs/>
          <w:sz w:val="24"/>
          <w:lang w:eastAsia="zh-CN"/>
        </w:rPr>
      </w:pPr>
    </w:p>
    <w:p w14:paraId="7EC602B3" w14:textId="77777777" w:rsidR="005E30BE" w:rsidRPr="005E30BE" w:rsidRDefault="005E30BE" w:rsidP="005E30BE">
      <w:pPr>
        <w:rPr>
          <w:rFonts w:eastAsia="TimesNewRomanPS-BoldMT" w:cs="SimSun"/>
          <w:bCs/>
          <w:sz w:val="24"/>
          <w:lang w:eastAsia="zh-CN"/>
        </w:rPr>
      </w:pPr>
      <w:proofErr w:type="spellStart"/>
      <w:r w:rsidRPr="005E30BE">
        <w:rPr>
          <w:rFonts w:eastAsia="TimesNewRomanPS-BoldMT" w:cs="SimSun"/>
          <w:bCs/>
          <w:sz w:val="24"/>
          <w:lang w:eastAsia="zh-CN"/>
        </w:rPr>
        <w:t>PrRd</w:t>
      </w:r>
      <w:proofErr w:type="spellEnd"/>
      <w:r w:rsidRPr="005E30BE">
        <w:rPr>
          <w:rFonts w:eastAsia="TimesNewRomanPS-BoldMT" w:cs="SimSun"/>
          <w:bCs/>
          <w:sz w:val="24"/>
          <w:lang w:eastAsia="zh-CN"/>
        </w:rPr>
        <w:t>: The processor requests to read a Cache block.</w:t>
      </w:r>
    </w:p>
    <w:p w14:paraId="0D627D59" w14:textId="77777777" w:rsidR="005E30BE" w:rsidRPr="005E30BE" w:rsidRDefault="005E30BE" w:rsidP="005E30BE">
      <w:pPr>
        <w:rPr>
          <w:rFonts w:eastAsia="TimesNewRomanPS-BoldMT" w:cs="SimSun"/>
          <w:bCs/>
          <w:sz w:val="24"/>
          <w:lang w:eastAsia="zh-CN"/>
        </w:rPr>
      </w:pPr>
      <w:proofErr w:type="spellStart"/>
      <w:r w:rsidRPr="005E30BE">
        <w:rPr>
          <w:rFonts w:eastAsia="TimesNewRomanPS-BoldMT" w:cs="SimSun"/>
          <w:bCs/>
          <w:sz w:val="24"/>
          <w:lang w:eastAsia="zh-CN"/>
        </w:rPr>
        <w:t>PrWr</w:t>
      </w:r>
      <w:proofErr w:type="spellEnd"/>
      <w:r w:rsidRPr="005E30BE">
        <w:rPr>
          <w:rFonts w:eastAsia="TimesNewRomanPS-BoldMT" w:cs="SimSun"/>
          <w:bCs/>
          <w:sz w:val="24"/>
          <w:lang w:eastAsia="zh-CN"/>
        </w:rPr>
        <w:t>: The processor requests to write a Cache block</w:t>
      </w:r>
    </w:p>
    <w:p w14:paraId="166F7D9A" w14:textId="77777777" w:rsidR="005E30BE" w:rsidRPr="005E30BE" w:rsidRDefault="005E30BE" w:rsidP="005E30BE">
      <w:pPr>
        <w:rPr>
          <w:rFonts w:eastAsia="TimesNewRomanPS-BoldMT" w:cs="SimSun"/>
          <w:bCs/>
          <w:sz w:val="24"/>
          <w:lang w:eastAsia="zh-CN"/>
        </w:rPr>
      </w:pPr>
      <w:r w:rsidRPr="005E30BE">
        <w:rPr>
          <w:rFonts w:eastAsia="TimesNewRomanPS-BoldMT" w:cs="SimSun"/>
          <w:bCs/>
          <w:sz w:val="24"/>
          <w:lang w:eastAsia="zh-CN"/>
        </w:rPr>
        <w:t>Bus side requests are the following:</w:t>
      </w:r>
    </w:p>
    <w:p w14:paraId="4E322E3F" w14:textId="77777777" w:rsidR="005E30BE" w:rsidRPr="005E30BE" w:rsidRDefault="005E30BE" w:rsidP="005E30BE">
      <w:pPr>
        <w:rPr>
          <w:rFonts w:eastAsia="TimesNewRomanPS-BoldMT" w:cs="SimSun"/>
          <w:bCs/>
          <w:sz w:val="24"/>
          <w:lang w:eastAsia="zh-CN"/>
        </w:rPr>
      </w:pPr>
    </w:p>
    <w:p w14:paraId="762514A7" w14:textId="77777777" w:rsidR="005E30BE" w:rsidRPr="005E30BE" w:rsidRDefault="005E30BE" w:rsidP="005E30BE">
      <w:pPr>
        <w:rPr>
          <w:rFonts w:eastAsia="TimesNewRomanPS-BoldMT" w:cs="SimSun"/>
          <w:bCs/>
          <w:sz w:val="24"/>
          <w:lang w:eastAsia="zh-CN"/>
        </w:rPr>
      </w:pPr>
      <w:proofErr w:type="spellStart"/>
      <w:r w:rsidRPr="005E30BE">
        <w:rPr>
          <w:rFonts w:eastAsia="TimesNewRomanPS-BoldMT" w:cs="SimSun"/>
          <w:bCs/>
          <w:sz w:val="24"/>
          <w:lang w:eastAsia="zh-CN"/>
        </w:rPr>
        <w:t>BusRd</w:t>
      </w:r>
      <w:proofErr w:type="spellEnd"/>
      <w:r w:rsidRPr="005E30BE">
        <w:rPr>
          <w:rFonts w:eastAsia="TimesNewRomanPS-BoldMT" w:cs="SimSun"/>
          <w:bCs/>
          <w:sz w:val="24"/>
          <w:lang w:eastAsia="zh-CN"/>
        </w:rPr>
        <w:t>: Snooped request that indicates there is a read request to a Cache block requested by another processor</w:t>
      </w:r>
    </w:p>
    <w:p w14:paraId="07964ED8" w14:textId="77777777" w:rsidR="005E30BE" w:rsidRPr="005E30BE" w:rsidRDefault="005E30BE" w:rsidP="005E30BE">
      <w:pPr>
        <w:rPr>
          <w:rFonts w:eastAsia="TimesNewRomanPS-BoldMT" w:cs="SimSun"/>
          <w:bCs/>
          <w:sz w:val="24"/>
          <w:lang w:eastAsia="zh-CN"/>
        </w:rPr>
      </w:pPr>
      <w:proofErr w:type="spellStart"/>
      <w:r w:rsidRPr="005E30BE">
        <w:rPr>
          <w:rFonts w:eastAsia="TimesNewRomanPS-BoldMT" w:cs="SimSun"/>
          <w:bCs/>
          <w:sz w:val="24"/>
          <w:lang w:eastAsia="zh-CN"/>
        </w:rPr>
        <w:t>BusRdX</w:t>
      </w:r>
      <w:proofErr w:type="spellEnd"/>
      <w:r w:rsidRPr="005E30BE">
        <w:rPr>
          <w:rFonts w:eastAsia="TimesNewRomanPS-BoldMT" w:cs="SimSun"/>
          <w:bCs/>
          <w:sz w:val="24"/>
          <w:lang w:eastAsia="zh-CN"/>
        </w:rPr>
        <w:t>: Snooped request that indicates there is a write request to a Cache block requested by another processor that doesn't already have the block.</w:t>
      </w:r>
    </w:p>
    <w:p w14:paraId="2C5B77D5" w14:textId="3D98E259" w:rsidR="005E30BE" w:rsidRPr="005E30BE" w:rsidRDefault="005E30BE" w:rsidP="005E30BE">
      <w:pPr>
        <w:rPr>
          <w:rFonts w:eastAsia="TimesNewRomanPS-BoldMT" w:cs="SimSun"/>
          <w:bCs/>
          <w:sz w:val="24"/>
          <w:lang w:eastAsia="zh-CN"/>
        </w:rPr>
      </w:pPr>
      <w:proofErr w:type="spellStart"/>
      <w:r w:rsidRPr="005E30BE">
        <w:rPr>
          <w:rFonts w:eastAsia="TimesNewRomanPS-BoldMT" w:cs="SimSun"/>
          <w:bCs/>
          <w:sz w:val="24"/>
          <w:lang w:eastAsia="zh-CN"/>
        </w:rPr>
        <w:t>BusUpgr</w:t>
      </w:r>
      <w:proofErr w:type="spellEnd"/>
      <w:r w:rsidRPr="005E30BE">
        <w:rPr>
          <w:rFonts w:eastAsia="TimesNewRomanPS-BoldMT" w:cs="SimSun"/>
          <w:bCs/>
          <w:sz w:val="24"/>
          <w:lang w:eastAsia="zh-CN"/>
        </w:rPr>
        <w:t xml:space="preserve">: Snooped request that indicates that there is a write request to a Cache block requested by another </w:t>
      </w:r>
      <w:r w:rsidRPr="005E30BE">
        <w:rPr>
          <w:rFonts w:eastAsia="TimesNewRomanPS-BoldMT" w:cs="SimSun"/>
          <w:bCs/>
          <w:sz w:val="24"/>
          <w:lang w:eastAsia="zh-CN"/>
        </w:rPr>
        <w:t>processor,</w:t>
      </w:r>
      <w:r w:rsidRPr="005E30BE">
        <w:rPr>
          <w:rFonts w:eastAsia="TimesNewRomanPS-BoldMT" w:cs="SimSun"/>
          <w:bCs/>
          <w:sz w:val="24"/>
          <w:lang w:eastAsia="zh-CN"/>
        </w:rPr>
        <w:t xml:space="preserve"> but that processor already has that Cache block residing in its own Cache.</w:t>
      </w:r>
    </w:p>
    <w:p w14:paraId="4C10E52B" w14:textId="77777777" w:rsidR="005E30BE" w:rsidRPr="005E30BE" w:rsidRDefault="005E30BE" w:rsidP="005E30BE">
      <w:pPr>
        <w:rPr>
          <w:rFonts w:eastAsia="TimesNewRomanPS-BoldMT" w:cs="SimSun"/>
          <w:bCs/>
          <w:sz w:val="24"/>
          <w:lang w:eastAsia="zh-CN"/>
        </w:rPr>
      </w:pPr>
      <w:r w:rsidRPr="005E30BE">
        <w:rPr>
          <w:rFonts w:eastAsia="TimesNewRomanPS-BoldMT" w:cs="SimSun"/>
          <w:bCs/>
          <w:sz w:val="24"/>
          <w:lang w:eastAsia="zh-CN"/>
        </w:rPr>
        <w:t>Flush: Snooped request that indicates that an entire cache block is written back to the main memory by another processor.</w:t>
      </w:r>
    </w:p>
    <w:p w14:paraId="1D726DD0" w14:textId="4E6E5519" w:rsidR="005E30BE" w:rsidRDefault="005E30BE" w:rsidP="005E30BE">
      <w:pPr>
        <w:rPr>
          <w:rFonts w:eastAsia="TimesNewRomanPS-BoldMT" w:cs="SimSun"/>
          <w:bCs/>
          <w:sz w:val="24"/>
          <w:lang w:eastAsia="zh-CN"/>
        </w:rPr>
      </w:pPr>
      <w:proofErr w:type="spellStart"/>
      <w:r w:rsidRPr="005E30BE">
        <w:rPr>
          <w:rFonts w:eastAsia="TimesNewRomanPS-BoldMT" w:cs="SimSun"/>
          <w:bCs/>
          <w:sz w:val="24"/>
          <w:lang w:eastAsia="zh-CN"/>
        </w:rPr>
        <w:t>FlushOpt</w:t>
      </w:r>
      <w:proofErr w:type="spellEnd"/>
      <w:r w:rsidRPr="005E30BE">
        <w:rPr>
          <w:rFonts w:eastAsia="TimesNewRomanPS-BoldMT" w:cs="SimSun"/>
          <w:bCs/>
          <w:sz w:val="24"/>
          <w:lang w:eastAsia="zh-CN"/>
        </w:rPr>
        <w:t xml:space="preserve">: Snooped request that indicates that an entire cache block is posted on the bus </w:t>
      </w:r>
      <w:r w:rsidR="00636B59" w:rsidRPr="005E30BE">
        <w:rPr>
          <w:rFonts w:eastAsia="TimesNewRomanPS-BoldMT" w:cs="SimSun"/>
          <w:bCs/>
          <w:sz w:val="24"/>
          <w:lang w:eastAsia="zh-CN"/>
        </w:rPr>
        <w:t>to</w:t>
      </w:r>
      <w:r w:rsidRPr="005E30BE">
        <w:rPr>
          <w:rFonts w:eastAsia="TimesNewRomanPS-BoldMT" w:cs="SimSun"/>
          <w:bCs/>
          <w:sz w:val="24"/>
          <w:lang w:eastAsia="zh-CN"/>
        </w:rPr>
        <w:t xml:space="preserve"> supply it to another </w:t>
      </w:r>
      <w:r w:rsidRPr="005E30BE">
        <w:rPr>
          <w:rFonts w:eastAsia="TimesNewRomanPS-BoldMT" w:cs="SimSun"/>
          <w:bCs/>
          <w:sz w:val="24"/>
          <w:lang w:eastAsia="zh-CN"/>
        </w:rPr>
        <w:t>processor (</w:t>
      </w:r>
      <w:r w:rsidRPr="005E30BE">
        <w:rPr>
          <w:rFonts w:eastAsia="TimesNewRomanPS-BoldMT" w:cs="SimSun"/>
          <w:bCs/>
          <w:sz w:val="24"/>
          <w:lang w:eastAsia="zh-CN"/>
        </w:rPr>
        <w:t>Cache to Cache transfers).</w:t>
      </w:r>
    </w:p>
    <w:p w14:paraId="317C2EC5" w14:textId="77777777" w:rsidR="005E30BE" w:rsidRPr="005E30BE" w:rsidRDefault="005E30BE" w:rsidP="005E30BE">
      <w:pPr>
        <w:rPr>
          <w:rFonts w:eastAsia="TimesNewRomanPS-BoldMT" w:cs="SimSun"/>
          <w:bCs/>
          <w:sz w:val="24"/>
          <w:lang w:eastAsia="zh-CN"/>
        </w:rPr>
      </w:pPr>
    </w:p>
    <w:p w14:paraId="6BBFBA41" w14:textId="7A7DD437" w:rsidR="00CB7208" w:rsidRPr="00B44043" w:rsidRDefault="00FE787D" w:rsidP="00651D8E">
      <w:pPr>
        <w:numPr>
          <w:ilvl w:val="0"/>
          <w:numId w:val="2"/>
        </w:numPr>
        <w:tabs>
          <w:tab w:val="left" w:pos="360"/>
          <w:tab w:val="left" w:pos="540"/>
        </w:tabs>
        <w:ind w:left="270" w:hanging="270"/>
        <w:rPr>
          <w:rFonts w:eastAsia="TimesNewRomanPS-BoldMT" w:cs="SimSun"/>
          <w:b/>
          <w:sz w:val="24"/>
          <w:lang w:eastAsia="zh-CN"/>
        </w:rPr>
      </w:pPr>
      <w:r w:rsidRPr="00B44043">
        <w:rPr>
          <w:rFonts w:eastAsia="TimesNewRomanPS-BoldMT" w:cs="SimSun"/>
          <w:b/>
          <w:sz w:val="24"/>
          <w:lang w:eastAsia="zh-CN"/>
        </w:rPr>
        <w:t>Explain why interrupt and dispatch latency times must be bounded in a hard real-time system.</w:t>
      </w:r>
    </w:p>
    <w:p w14:paraId="78AC261C" w14:textId="17BB1A50" w:rsidR="00F929BA" w:rsidRDefault="00F929BA" w:rsidP="002A06D0">
      <w:pPr>
        <w:tabs>
          <w:tab w:val="left" w:pos="360"/>
          <w:tab w:val="left" w:pos="540"/>
        </w:tabs>
        <w:ind w:left="270"/>
        <w:rPr>
          <w:rFonts w:eastAsia="TimesNewRomanPS-BoldMT" w:cs="SimSun"/>
          <w:b/>
          <w:sz w:val="24"/>
          <w:lang w:eastAsia="zh-CN"/>
        </w:rPr>
      </w:pPr>
    </w:p>
    <w:p w14:paraId="24137461" w14:textId="0B2FBBE6" w:rsidR="00576B54" w:rsidRPr="00576B54" w:rsidRDefault="00576B54" w:rsidP="00576B54">
      <w:pPr>
        <w:spacing w:after="240"/>
        <w:textAlignment w:val="baseline"/>
        <w:rPr>
          <w:rFonts w:eastAsia="Times New Roman"/>
          <w:color w:val="333333"/>
          <w:sz w:val="24"/>
        </w:rPr>
      </w:pPr>
      <w:r w:rsidRPr="00576B54">
        <w:rPr>
          <w:rFonts w:eastAsia="Times New Roman"/>
          <w:color w:val="333333"/>
          <w:sz w:val="24"/>
        </w:rPr>
        <w:t xml:space="preserve">Scheduling </w:t>
      </w:r>
      <w:r w:rsidRPr="00576B54">
        <w:rPr>
          <w:rFonts w:eastAsia="Times New Roman"/>
          <w:color w:val="333333"/>
          <w:sz w:val="24"/>
        </w:rPr>
        <w:t>behavior</w:t>
      </w:r>
      <w:r w:rsidRPr="00576B54">
        <w:rPr>
          <w:rFonts w:eastAsia="Times New Roman"/>
          <w:color w:val="333333"/>
          <w:sz w:val="24"/>
        </w:rPr>
        <w:t xml:space="preserve"> for real-time applications is the most significant element of real-time scheduling class. The standard time-sharing scheduling class is not suitable for real-time applications because this scheduling class treats every process equally and has a limited notion of priority. Real-time applications </w:t>
      </w:r>
      <w:r w:rsidRPr="00576B54">
        <w:rPr>
          <w:rFonts w:eastAsia="Times New Roman"/>
          <w:color w:val="333333"/>
          <w:sz w:val="24"/>
        </w:rPr>
        <w:t>need</w:t>
      </w:r>
      <w:r w:rsidRPr="00576B54">
        <w:rPr>
          <w:rFonts w:eastAsia="Times New Roman"/>
          <w:color w:val="333333"/>
          <w:sz w:val="24"/>
        </w:rPr>
        <w:t xml:space="preserve"> a scheduling class in which process priorities are taken as absolute and are changed only by explicit application operations. The term dispatch latency describes the amount of time it takes for a system to respond to a request for a process to begin operation. With a scheduler written specifically to honor application priorities, real-time applications can be developed with a bounded dispatch latency.</w:t>
      </w:r>
    </w:p>
    <w:p w14:paraId="53B206DA" w14:textId="77777777" w:rsidR="00576B54" w:rsidRDefault="00576B54" w:rsidP="00576B54">
      <w:pPr>
        <w:textAlignment w:val="baseline"/>
        <w:rPr>
          <w:rFonts w:eastAsia="Times New Roman"/>
          <w:b/>
          <w:bCs/>
          <w:color w:val="333333"/>
          <w:sz w:val="24"/>
          <w:bdr w:val="none" w:sz="0" w:space="0" w:color="auto" w:frame="1"/>
        </w:rPr>
      </w:pPr>
      <w:r w:rsidRPr="00576B54">
        <w:rPr>
          <w:rFonts w:eastAsia="Times New Roman"/>
          <w:b/>
          <w:bCs/>
          <w:color w:val="333333"/>
          <w:sz w:val="24"/>
          <w:bdr w:val="none" w:sz="0" w:space="0" w:color="auto" w:frame="1"/>
        </w:rPr>
        <w:t>Application Response Time</w:t>
      </w:r>
      <w:r>
        <w:rPr>
          <w:rFonts w:eastAsia="Times New Roman"/>
          <w:b/>
          <w:bCs/>
          <w:color w:val="333333"/>
          <w:sz w:val="24"/>
          <w:bdr w:val="none" w:sz="0" w:space="0" w:color="auto" w:frame="1"/>
        </w:rPr>
        <w:t xml:space="preserve">: </w:t>
      </w:r>
    </w:p>
    <w:p w14:paraId="406DFE23" w14:textId="44217C80" w:rsidR="00576B54" w:rsidRPr="00576B54" w:rsidRDefault="00576B54" w:rsidP="00576B54">
      <w:pPr>
        <w:textAlignment w:val="baseline"/>
        <w:rPr>
          <w:rFonts w:eastAsia="Times New Roman"/>
          <w:color w:val="333333"/>
          <w:sz w:val="24"/>
        </w:rPr>
      </w:pPr>
      <w:r w:rsidRPr="00576B54">
        <w:rPr>
          <w:rFonts w:eastAsia="Times New Roman"/>
          <w:noProof/>
          <w:color w:val="333333"/>
          <w:sz w:val="24"/>
        </w:rPr>
        <w:drawing>
          <wp:inline distT="0" distB="0" distL="0" distR="0" wp14:anchorId="316ACA96" wp14:editId="5E330992">
            <wp:extent cx="4168140" cy="2630765"/>
            <wp:effectExtent l="0" t="0" r="3810" b="0"/>
            <wp:docPr id="15" name="Picture 1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ime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3010" cy="2633839"/>
                    </a:xfrm>
                    <a:prstGeom prst="rect">
                      <a:avLst/>
                    </a:prstGeom>
                    <a:noFill/>
                    <a:ln>
                      <a:noFill/>
                    </a:ln>
                  </pic:spPr>
                </pic:pic>
              </a:graphicData>
            </a:graphic>
          </wp:inline>
        </w:drawing>
      </w:r>
    </w:p>
    <w:p w14:paraId="56BB576F" w14:textId="5C18308B" w:rsidR="00576B54" w:rsidRPr="00576B54" w:rsidRDefault="00576B54" w:rsidP="00576B54">
      <w:pPr>
        <w:spacing w:after="240"/>
        <w:textAlignment w:val="baseline"/>
        <w:rPr>
          <w:rFonts w:eastAsia="Times New Roman"/>
          <w:color w:val="333333"/>
          <w:sz w:val="24"/>
        </w:rPr>
      </w:pPr>
      <w:r w:rsidRPr="00576B54">
        <w:rPr>
          <w:rFonts w:eastAsia="Times New Roman"/>
          <w:color w:val="333333"/>
          <w:sz w:val="24"/>
        </w:rPr>
        <w:lastRenderedPageBreak/>
        <w:t xml:space="preserve">The overall application response time is composed of the interrupt response time, the dispatch latency, and the time it takes the application itself to determine its </w:t>
      </w:r>
      <w:r w:rsidRPr="00576B54">
        <w:rPr>
          <w:rFonts w:eastAsia="Times New Roman"/>
          <w:color w:val="333333"/>
          <w:sz w:val="24"/>
        </w:rPr>
        <w:t>response. The</w:t>
      </w:r>
      <w:r w:rsidRPr="00576B54">
        <w:rPr>
          <w:rFonts w:eastAsia="Times New Roman"/>
          <w:color w:val="333333"/>
          <w:sz w:val="24"/>
        </w:rPr>
        <w:t xml:space="preserve"> interrupt response time for an application includes both the interrupt latency of the system and the device driver's own interrupt processing time. The interrupt latency is determined by the longest interval that the system must run with interrupts disabled; this is minimized in SunOS 5.0 through 5.8 using synchronization primitives that do not commonly require a raised processor interrupt level.</w:t>
      </w:r>
    </w:p>
    <w:p w14:paraId="6C162B8B" w14:textId="560F1C2A" w:rsidR="00576B54" w:rsidRPr="00576B54" w:rsidRDefault="00576B54" w:rsidP="00576B54">
      <w:pPr>
        <w:spacing w:after="240"/>
        <w:textAlignment w:val="baseline"/>
        <w:rPr>
          <w:rFonts w:eastAsia="Times New Roman"/>
          <w:color w:val="333333"/>
          <w:sz w:val="24"/>
        </w:rPr>
      </w:pPr>
      <w:r w:rsidRPr="00576B54">
        <w:rPr>
          <w:rFonts w:eastAsia="Times New Roman"/>
          <w:color w:val="333333"/>
          <w:sz w:val="24"/>
        </w:rPr>
        <w:t>During interrupt processing, the driver's interrupt routine wakes up the high priority process and returns when finished. The system detects that a process with higher priority than the interrupted process in now dispatchable and arranges to dispatch that process. The time to switch context from a lower priority process to a higher priority process is included in the dispatch latency time.</w:t>
      </w:r>
    </w:p>
    <w:p w14:paraId="4F350ED7" w14:textId="02757348" w:rsidR="00576B54" w:rsidRDefault="00576B54" w:rsidP="00576B54">
      <w:pPr>
        <w:spacing w:after="240"/>
        <w:textAlignment w:val="baseline"/>
        <w:rPr>
          <w:rFonts w:eastAsia="Times New Roman"/>
          <w:color w:val="333333"/>
          <w:sz w:val="24"/>
        </w:rPr>
      </w:pPr>
      <w:r>
        <w:rPr>
          <w:rFonts w:eastAsia="Times New Roman"/>
          <w:color w:val="333333"/>
          <w:sz w:val="24"/>
        </w:rPr>
        <w:t xml:space="preserve">Figure below </w:t>
      </w:r>
      <w:r w:rsidRPr="00576B54">
        <w:rPr>
          <w:rFonts w:eastAsia="Times New Roman"/>
          <w:color w:val="333333"/>
          <w:sz w:val="24"/>
        </w:rPr>
        <w:t>illustrates the internal dispatch latency/application response time of a system, defined in terms of the amount of time it takes for a system to respond to an internal event. The dispatch latency of an internal event represents the amount of time required for one process to wake up another higher priority process, and for the system to dispatch the higher priority process.</w:t>
      </w:r>
    </w:p>
    <w:p w14:paraId="476D4143" w14:textId="60F5058A" w:rsidR="00576B54" w:rsidRPr="00576B54" w:rsidRDefault="00576B54" w:rsidP="00576B54">
      <w:pPr>
        <w:spacing w:after="240"/>
        <w:textAlignment w:val="baseline"/>
        <w:rPr>
          <w:rFonts w:eastAsia="Times New Roman"/>
          <w:color w:val="333333"/>
          <w:sz w:val="24"/>
        </w:rPr>
      </w:pPr>
      <w:r w:rsidRPr="00576B54">
        <w:rPr>
          <w:rFonts w:eastAsia="Times New Roman"/>
          <w:color w:val="333333"/>
          <w:sz w:val="24"/>
        </w:rPr>
        <w:t xml:space="preserve">The application response time is the amount of time it takes for a driver to wake up a higher priority process, have a </w:t>
      </w:r>
      <w:r w:rsidRPr="00576B54">
        <w:rPr>
          <w:rFonts w:eastAsia="Times New Roman"/>
          <w:color w:val="333333"/>
          <w:sz w:val="24"/>
        </w:rPr>
        <w:t>low priority process release resource</w:t>
      </w:r>
      <w:r w:rsidRPr="00576B54">
        <w:rPr>
          <w:rFonts w:eastAsia="Times New Roman"/>
          <w:color w:val="333333"/>
          <w:sz w:val="24"/>
        </w:rPr>
        <w:t>, reschedule the higher priority task, calculate the response, and dispatch the task.</w:t>
      </w:r>
    </w:p>
    <w:p w14:paraId="456D7650" w14:textId="25DEC5BA" w:rsidR="00576B54" w:rsidRPr="00576B54" w:rsidRDefault="00576B54" w:rsidP="00576B54">
      <w:pPr>
        <w:textAlignment w:val="baseline"/>
        <w:rPr>
          <w:rFonts w:eastAsia="Times New Roman"/>
          <w:color w:val="333333"/>
          <w:sz w:val="24"/>
        </w:rPr>
      </w:pPr>
      <w:r w:rsidRPr="00576B54">
        <w:rPr>
          <w:rFonts w:eastAsia="Times New Roman"/>
          <w:b/>
          <w:bCs/>
          <w:color w:val="333333"/>
          <w:sz w:val="24"/>
          <w:bdr w:val="none" w:sz="0" w:space="0" w:color="auto" w:frame="1"/>
        </w:rPr>
        <w:t>Internal Dispatch Latency:</w:t>
      </w:r>
    </w:p>
    <w:p w14:paraId="1360C623" w14:textId="5A831E8B" w:rsidR="00576B54" w:rsidRPr="00576B54" w:rsidRDefault="00576B54" w:rsidP="00576B54">
      <w:pPr>
        <w:spacing w:after="240"/>
        <w:textAlignment w:val="baseline"/>
        <w:rPr>
          <w:rFonts w:eastAsia="Times New Roman"/>
          <w:color w:val="333333"/>
          <w:sz w:val="24"/>
        </w:rPr>
      </w:pPr>
      <w:r w:rsidRPr="00576B54">
        <w:rPr>
          <w:rFonts w:eastAsia="Times New Roman"/>
          <w:noProof/>
          <w:color w:val="333333"/>
          <w:sz w:val="24"/>
        </w:rPr>
        <w:drawing>
          <wp:inline distT="0" distB="0" distL="0" distR="0" wp14:anchorId="68EA99B5" wp14:editId="02CBAB9C">
            <wp:extent cx="4823460" cy="2514600"/>
            <wp:effectExtent l="0" t="0" r="0" b="0"/>
            <wp:docPr id="11" name="Picture 11" descr="Internal event Response to event Application response time Dispatch latency WakeupDispatch Priority task Low-priority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nal event Response to event Application response time Dispatch latency WakeupDispatch Priority task Low-priority proc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3460" cy="2514600"/>
                    </a:xfrm>
                    <a:prstGeom prst="rect">
                      <a:avLst/>
                    </a:prstGeom>
                    <a:noFill/>
                    <a:ln>
                      <a:noFill/>
                    </a:ln>
                  </pic:spPr>
                </pic:pic>
              </a:graphicData>
            </a:graphic>
          </wp:inline>
        </w:drawing>
      </w:r>
    </w:p>
    <w:p w14:paraId="029DF5D9" w14:textId="77777777" w:rsidR="00576B54" w:rsidRPr="00576B54" w:rsidRDefault="00576B54" w:rsidP="00576B54">
      <w:pPr>
        <w:textAlignment w:val="baseline"/>
        <w:rPr>
          <w:rFonts w:eastAsia="Times New Roman"/>
          <w:color w:val="333333"/>
          <w:sz w:val="24"/>
        </w:rPr>
      </w:pPr>
      <w:r w:rsidRPr="00576B54">
        <w:rPr>
          <w:rFonts w:eastAsia="Times New Roman"/>
          <w:b/>
          <w:bCs/>
          <w:color w:val="333333"/>
          <w:sz w:val="24"/>
          <w:bdr w:val="none" w:sz="0" w:space="0" w:color="auto" w:frame="1"/>
        </w:rPr>
        <w:t>Scheduling Classes</w:t>
      </w:r>
    </w:p>
    <w:p w14:paraId="01E2F4A5" w14:textId="77777777" w:rsidR="00576B54" w:rsidRDefault="00576B54" w:rsidP="00576B54">
      <w:pPr>
        <w:spacing w:after="240"/>
        <w:textAlignment w:val="baseline"/>
        <w:rPr>
          <w:rFonts w:eastAsia="Times New Roman"/>
          <w:color w:val="333333"/>
          <w:sz w:val="24"/>
        </w:rPr>
      </w:pPr>
    </w:p>
    <w:p w14:paraId="00ED441A" w14:textId="13A1CFFE" w:rsidR="00576B54" w:rsidRPr="00576B54" w:rsidRDefault="00576B54" w:rsidP="00576B54">
      <w:pPr>
        <w:spacing w:after="240"/>
        <w:textAlignment w:val="baseline"/>
        <w:rPr>
          <w:rFonts w:eastAsia="Times New Roman"/>
          <w:color w:val="333333"/>
          <w:sz w:val="24"/>
        </w:rPr>
      </w:pPr>
      <w:r w:rsidRPr="00576B54">
        <w:rPr>
          <w:rFonts w:eastAsia="Times New Roman"/>
          <w:color w:val="333333"/>
          <w:sz w:val="24"/>
        </w:rPr>
        <w:t xml:space="preserve">The SunOS 5.0 through 5.8 kernel dispatches processes by priority. The scheduler or dispatcher supports the concept of scheduling </w:t>
      </w:r>
      <w:r w:rsidRPr="00576B54">
        <w:rPr>
          <w:rFonts w:eastAsia="Times New Roman"/>
          <w:color w:val="333333"/>
          <w:sz w:val="24"/>
        </w:rPr>
        <w:t>classes. Classes</w:t>
      </w:r>
      <w:r w:rsidRPr="00576B54">
        <w:rPr>
          <w:rFonts w:eastAsia="Times New Roman"/>
          <w:color w:val="333333"/>
          <w:sz w:val="24"/>
        </w:rPr>
        <w:t xml:space="preserve"> are defined as Real-</w:t>
      </w:r>
      <w:proofErr w:type="gramStart"/>
      <w:r w:rsidRPr="00576B54">
        <w:rPr>
          <w:rFonts w:eastAsia="Times New Roman"/>
          <w:color w:val="333333"/>
          <w:sz w:val="24"/>
        </w:rPr>
        <w:t>time(</w:t>
      </w:r>
      <w:proofErr w:type="gramEnd"/>
      <w:r w:rsidRPr="00576B54">
        <w:rPr>
          <w:rFonts w:eastAsia="Times New Roman"/>
          <w:color w:val="333333"/>
          <w:sz w:val="24"/>
        </w:rPr>
        <w:t>RT), System(sys), and Time Sharing(TS).Each class has an unique scheduling policy for dispatching processes within its class.</w:t>
      </w:r>
    </w:p>
    <w:p w14:paraId="295A4AC1" w14:textId="6BD9E8C9" w:rsidR="00576B54" w:rsidRPr="00576B54" w:rsidRDefault="00576B54" w:rsidP="00576B54">
      <w:pPr>
        <w:textAlignment w:val="baseline"/>
        <w:rPr>
          <w:rFonts w:eastAsia="Times New Roman"/>
          <w:color w:val="333333"/>
          <w:sz w:val="24"/>
        </w:rPr>
      </w:pPr>
      <w:r w:rsidRPr="00576B54">
        <w:rPr>
          <w:rFonts w:eastAsia="Times New Roman"/>
          <w:color w:val="333333"/>
          <w:sz w:val="24"/>
        </w:rPr>
        <w:t xml:space="preserve">The kernel </w:t>
      </w:r>
      <w:r w:rsidRPr="00576B54">
        <w:rPr>
          <w:rFonts w:eastAsia="Times New Roman"/>
          <w:color w:val="333333"/>
          <w:sz w:val="24"/>
        </w:rPr>
        <w:t>dispatches</w:t>
      </w:r>
      <w:r w:rsidRPr="00576B54">
        <w:rPr>
          <w:rFonts w:eastAsia="Times New Roman"/>
          <w:color w:val="333333"/>
          <w:sz w:val="24"/>
        </w:rPr>
        <w:t xml:space="preserve"> the highest priority processes </w:t>
      </w:r>
      <w:r w:rsidRPr="00576B54">
        <w:rPr>
          <w:rFonts w:eastAsia="Times New Roman"/>
          <w:color w:val="333333"/>
          <w:sz w:val="24"/>
        </w:rPr>
        <w:t>first. By</w:t>
      </w:r>
      <w:r w:rsidRPr="00576B54">
        <w:rPr>
          <w:rFonts w:eastAsia="Times New Roman"/>
          <w:color w:val="333333"/>
          <w:sz w:val="24"/>
        </w:rPr>
        <w:t xml:space="preserve"> </w:t>
      </w:r>
      <w:r w:rsidRPr="00576B54">
        <w:rPr>
          <w:rFonts w:eastAsia="Times New Roman"/>
          <w:color w:val="333333"/>
          <w:sz w:val="24"/>
        </w:rPr>
        <w:t>default, real</w:t>
      </w:r>
      <w:r w:rsidRPr="00576B54">
        <w:rPr>
          <w:rFonts w:eastAsia="Times New Roman"/>
          <w:color w:val="333333"/>
          <w:sz w:val="24"/>
        </w:rPr>
        <w:t>-time processes have precedence over </w:t>
      </w:r>
      <w:r w:rsidRPr="00576B54">
        <w:rPr>
          <w:rFonts w:eastAsia="Times New Roman"/>
          <w:b/>
          <w:bCs/>
          <w:color w:val="333333"/>
          <w:sz w:val="24"/>
          <w:bdr w:val="none" w:sz="0" w:space="0" w:color="auto" w:frame="1"/>
        </w:rPr>
        <w:t>sys</w:t>
      </w:r>
      <w:r w:rsidRPr="00576B54">
        <w:rPr>
          <w:rFonts w:eastAsia="Times New Roman"/>
          <w:color w:val="333333"/>
          <w:sz w:val="24"/>
        </w:rPr>
        <w:t> and </w:t>
      </w:r>
      <w:r w:rsidRPr="00576B54">
        <w:rPr>
          <w:rFonts w:eastAsia="Times New Roman"/>
          <w:b/>
          <w:bCs/>
          <w:color w:val="333333"/>
          <w:sz w:val="24"/>
          <w:bdr w:val="none" w:sz="0" w:space="0" w:color="auto" w:frame="1"/>
        </w:rPr>
        <w:t>TS</w:t>
      </w:r>
      <w:r w:rsidRPr="00576B54">
        <w:rPr>
          <w:rFonts w:eastAsia="Times New Roman"/>
          <w:color w:val="333333"/>
          <w:sz w:val="24"/>
        </w:rPr>
        <w:t> </w:t>
      </w:r>
      <w:r w:rsidRPr="00576B54">
        <w:rPr>
          <w:rFonts w:eastAsia="Times New Roman"/>
          <w:color w:val="333333"/>
          <w:sz w:val="24"/>
        </w:rPr>
        <w:t>processes, but</w:t>
      </w:r>
      <w:r w:rsidRPr="00576B54">
        <w:rPr>
          <w:rFonts w:eastAsia="Times New Roman"/>
          <w:color w:val="333333"/>
          <w:sz w:val="24"/>
        </w:rPr>
        <w:t xml:space="preserve"> administrators can configure systems so that </w:t>
      </w:r>
      <w:r w:rsidRPr="00576B54">
        <w:rPr>
          <w:rFonts w:eastAsia="Times New Roman"/>
          <w:b/>
          <w:bCs/>
          <w:color w:val="333333"/>
          <w:sz w:val="24"/>
          <w:bdr w:val="none" w:sz="0" w:space="0" w:color="auto" w:frame="1"/>
        </w:rPr>
        <w:t>TS</w:t>
      </w:r>
      <w:r w:rsidRPr="00576B54">
        <w:rPr>
          <w:rFonts w:eastAsia="Times New Roman"/>
          <w:color w:val="333333"/>
          <w:sz w:val="24"/>
        </w:rPr>
        <w:t> and </w:t>
      </w:r>
      <w:r w:rsidRPr="00576B54">
        <w:rPr>
          <w:rFonts w:eastAsia="Times New Roman"/>
          <w:b/>
          <w:bCs/>
          <w:color w:val="333333"/>
          <w:sz w:val="24"/>
          <w:bdr w:val="none" w:sz="0" w:space="0" w:color="auto" w:frame="1"/>
        </w:rPr>
        <w:t>RT</w:t>
      </w:r>
      <w:r w:rsidRPr="00576B54">
        <w:rPr>
          <w:rFonts w:eastAsia="Times New Roman"/>
          <w:color w:val="333333"/>
          <w:sz w:val="24"/>
        </w:rPr>
        <w:t> processes have overlapping priorities.</w:t>
      </w:r>
    </w:p>
    <w:p w14:paraId="07F28628" w14:textId="77777777" w:rsidR="00576B54" w:rsidRPr="00576B54" w:rsidRDefault="00576B54" w:rsidP="00576B54">
      <w:pPr>
        <w:spacing w:after="240"/>
        <w:ind w:left="720"/>
        <w:textAlignment w:val="baseline"/>
        <w:rPr>
          <w:rFonts w:eastAsia="Times New Roman"/>
          <w:color w:val="333333"/>
          <w:sz w:val="24"/>
        </w:rPr>
      </w:pPr>
      <w:r w:rsidRPr="00576B54">
        <w:rPr>
          <w:rFonts w:eastAsia="Times New Roman"/>
          <w:color w:val="333333"/>
          <w:sz w:val="24"/>
        </w:rPr>
        <w:lastRenderedPageBreak/>
        <w:t>                                    </w:t>
      </w:r>
    </w:p>
    <w:p w14:paraId="7E116E21" w14:textId="38381198" w:rsidR="00576B54" w:rsidRPr="00576B54" w:rsidRDefault="00576B54" w:rsidP="00576B54">
      <w:pPr>
        <w:textAlignment w:val="baseline"/>
        <w:rPr>
          <w:rFonts w:eastAsia="Times New Roman"/>
          <w:color w:val="333333"/>
          <w:sz w:val="24"/>
        </w:rPr>
      </w:pPr>
      <w:r w:rsidRPr="00576B54">
        <w:rPr>
          <w:rFonts w:eastAsia="Times New Roman"/>
          <w:b/>
          <w:bCs/>
          <w:color w:val="333333"/>
          <w:sz w:val="24"/>
          <w:bdr w:val="none" w:sz="0" w:space="0" w:color="auto" w:frame="1"/>
        </w:rPr>
        <w:t>Dispatch Priorities for Scheduling Classes</w:t>
      </w:r>
    </w:p>
    <w:p w14:paraId="7DBAD604" w14:textId="76C89B21" w:rsidR="00576B54" w:rsidRPr="00576B54" w:rsidRDefault="00576B54" w:rsidP="00576B54">
      <w:pPr>
        <w:ind w:left="720"/>
        <w:textAlignment w:val="baseline"/>
        <w:rPr>
          <w:rFonts w:eastAsia="Times New Roman"/>
          <w:color w:val="333333"/>
          <w:sz w:val="24"/>
        </w:rPr>
      </w:pPr>
      <w:r w:rsidRPr="00576B54">
        <w:rPr>
          <w:rFonts w:eastAsia="Times New Roman"/>
          <w:b/>
          <w:bCs/>
          <w:noProof/>
          <w:color w:val="333333"/>
          <w:sz w:val="24"/>
          <w:bdr w:val="none" w:sz="0" w:space="0" w:color="auto" w:frame="1"/>
        </w:rPr>
        <w:drawing>
          <wp:inline distT="0" distB="0" distL="0" distR="0" wp14:anchorId="0B179DF5" wp14:editId="46E9149D">
            <wp:extent cx="2095500" cy="3108960"/>
            <wp:effectExtent l="0" t="0" r="0" b="0"/>
            <wp:docPr id="10" name="Picture 10" descr="System Interrupts Hardware Dispatching Realtime (RT) Software Kernel Daemons (sys) Dispatching Time-Sharing (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tem Interrupts Hardware Dispatching Realtime (RT) Software Kernel Daemons (sys) Dispatching Time-Sharing (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3108960"/>
                    </a:xfrm>
                    <a:prstGeom prst="rect">
                      <a:avLst/>
                    </a:prstGeom>
                    <a:noFill/>
                    <a:ln>
                      <a:noFill/>
                    </a:ln>
                  </pic:spPr>
                </pic:pic>
              </a:graphicData>
            </a:graphic>
          </wp:inline>
        </w:drawing>
      </w:r>
    </w:p>
    <w:p w14:paraId="368B6F4C" w14:textId="77777777" w:rsidR="00576B54" w:rsidRDefault="00576B54" w:rsidP="00576B54">
      <w:pPr>
        <w:textAlignment w:val="baseline"/>
        <w:rPr>
          <w:rFonts w:eastAsia="Times New Roman"/>
          <w:color w:val="333333"/>
          <w:sz w:val="24"/>
        </w:rPr>
      </w:pPr>
    </w:p>
    <w:p w14:paraId="03B160F3" w14:textId="6BF1CE7D" w:rsidR="00576B54" w:rsidRPr="00576B54" w:rsidRDefault="00576B54" w:rsidP="00576B54">
      <w:pPr>
        <w:textAlignment w:val="baseline"/>
        <w:rPr>
          <w:rFonts w:eastAsia="Times New Roman"/>
          <w:color w:val="333333"/>
          <w:sz w:val="24"/>
        </w:rPr>
      </w:pPr>
      <w:r w:rsidRPr="00576B54">
        <w:rPr>
          <w:rFonts w:eastAsia="Times New Roman"/>
          <w:color w:val="333333"/>
          <w:sz w:val="24"/>
        </w:rPr>
        <w:t>Consider that a program is in execution process, Do the following tasks:</w:t>
      </w:r>
    </w:p>
    <w:p w14:paraId="0C59BA66" w14:textId="77777777" w:rsidR="00576B54" w:rsidRDefault="00576B54" w:rsidP="00576B54">
      <w:pPr>
        <w:spacing w:after="240"/>
        <w:textAlignment w:val="baseline"/>
        <w:rPr>
          <w:rFonts w:eastAsia="Times New Roman"/>
          <w:color w:val="333333"/>
          <w:sz w:val="24"/>
        </w:rPr>
      </w:pPr>
    </w:p>
    <w:p w14:paraId="340DFD4C" w14:textId="22D136A2" w:rsidR="00576B54" w:rsidRPr="00576B54" w:rsidRDefault="00576B54" w:rsidP="00576B54">
      <w:pPr>
        <w:spacing w:after="240"/>
        <w:textAlignment w:val="baseline"/>
        <w:rPr>
          <w:rFonts w:eastAsia="Times New Roman"/>
          <w:color w:val="333333"/>
          <w:sz w:val="24"/>
        </w:rPr>
      </w:pPr>
      <w:r w:rsidRPr="00576B54">
        <w:rPr>
          <w:rFonts w:eastAsia="Times New Roman"/>
          <w:color w:val="333333"/>
          <w:sz w:val="24"/>
        </w:rPr>
        <w:t>First,</w:t>
      </w:r>
      <w:r w:rsidRPr="00576B54">
        <w:rPr>
          <w:rFonts w:eastAsia="Times New Roman"/>
          <w:color w:val="333333"/>
          <w:sz w:val="24"/>
        </w:rPr>
        <w:t xml:space="preserve"> save the currently executing instruction, and then determine the type of interrupt, next save the current process state, and then invoke the appropriate interrupt service routine. Dispatch latency is the cost associated with stopping one process and starting another. Both interrupt and dispatch latency </w:t>
      </w:r>
      <w:r w:rsidRPr="00576B54">
        <w:rPr>
          <w:rFonts w:eastAsia="Times New Roman"/>
          <w:color w:val="333333"/>
          <w:sz w:val="24"/>
        </w:rPr>
        <w:t>need</w:t>
      </w:r>
      <w:r w:rsidRPr="00576B54">
        <w:rPr>
          <w:rFonts w:eastAsia="Times New Roman"/>
          <w:color w:val="333333"/>
          <w:sz w:val="24"/>
        </w:rPr>
        <w:t xml:space="preserve"> to be minimized </w:t>
      </w:r>
      <w:r w:rsidRPr="00576B54">
        <w:rPr>
          <w:rFonts w:eastAsia="Times New Roman"/>
          <w:color w:val="333333"/>
          <w:sz w:val="24"/>
        </w:rPr>
        <w:t>to</w:t>
      </w:r>
      <w:r w:rsidRPr="00576B54">
        <w:rPr>
          <w:rFonts w:eastAsia="Times New Roman"/>
          <w:color w:val="333333"/>
          <w:sz w:val="24"/>
        </w:rPr>
        <w:t xml:space="preserve"> ensure that real-time tasks receive immediate attention. Furthermore, sometimes interrupts are disabled when kernel data structures are being modified, so the interrupt does not get serviced immediately. For hard real-time systems, the time-period for which interrupts are disabled must be bounded </w:t>
      </w:r>
      <w:r w:rsidRPr="00576B54">
        <w:rPr>
          <w:rFonts w:eastAsia="Times New Roman"/>
          <w:color w:val="333333"/>
          <w:sz w:val="24"/>
        </w:rPr>
        <w:t>to</w:t>
      </w:r>
      <w:r w:rsidRPr="00576B54">
        <w:rPr>
          <w:rFonts w:eastAsia="Times New Roman"/>
          <w:color w:val="333333"/>
          <w:sz w:val="24"/>
        </w:rPr>
        <w:t xml:space="preserve"> guarantee the desired quality of service.</w:t>
      </w:r>
    </w:p>
    <w:p w14:paraId="1B6A4285" w14:textId="77777777" w:rsidR="00F929BA" w:rsidRPr="00B44043" w:rsidRDefault="00F929BA" w:rsidP="00F929BA">
      <w:pPr>
        <w:tabs>
          <w:tab w:val="left" w:pos="360"/>
          <w:tab w:val="left" w:pos="540"/>
        </w:tabs>
        <w:ind w:left="270"/>
        <w:rPr>
          <w:rFonts w:eastAsia="TimesNewRomanPS-BoldMT" w:cs="SimSun"/>
          <w:b/>
          <w:sz w:val="24"/>
          <w:lang w:eastAsia="zh-CN"/>
        </w:rPr>
      </w:pPr>
    </w:p>
    <w:sectPr w:rsidR="00F929BA" w:rsidRPr="00B44043" w:rsidSect="00E618D0">
      <w:pgSz w:w="12240" w:h="15840"/>
      <w:pgMar w:top="900" w:right="144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宋体"/>
    <w:charset w:val="86"/>
    <w:family w:val="auto"/>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3"/>
      <w:numFmt w:val="decimal"/>
      <w:suff w:val="space"/>
      <w:lvlText w:val="%1."/>
      <w:lvlJc w:val="left"/>
    </w:lvl>
  </w:abstractNum>
  <w:abstractNum w:abstractNumId="1" w15:restartNumberingAfterBreak="0">
    <w:nsid w:val="00000002"/>
    <w:multiLevelType w:val="singleLevel"/>
    <w:tmpl w:val="00000002"/>
    <w:lvl w:ilvl="0">
      <w:start w:val="11"/>
      <w:numFmt w:val="decimal"/>
      <w:suff w:val="space"/>
      <w:lvlText w:val="%1."/>
      <w:lvlJc w:val="left"/>
    </w:lvl>
  </w:abstractNum>
  <w:abstractNum w:abstractNumId="2" w15:restartNumberingAfterBreak="0">
    <w:nsid w:val="00000005"/>
    <w:multiLevelType w:val="singleLevel"/>
    <w:tmpl w:val="00000005"/>
    <w:lvl w:ilvl="0">
      <w:start w:val="5"/>
      <w:numFmt w:val="decimal"/>
      <w:suff w:val="space"/>
      <w:lvlText w:val="%1."/>
      <w:lvlJc w:val="left"/>
    </w:lvl>
  </w:abstractNum>
  <w:abstractNum w:abstractNumId="3" w15:restartNumberingAfterBreak="0">
    <w:nsid w:val="00000007"/>
    <w:multiLevelType w:val="multilevel"/>
    <w:tmpl w:val="00000007"/>
    <w:lvl w:ilvl="0">
      <w:start w:val="1"/>
      <w:numFmt w:val="decimal"/>
      <w:lvlText w:val="%1."/>
      <w:lvlJc w:val="left"/>
      <w:pPr>
        <w:ind w:left="1890" w:hanging="360"/>
      </w:pPr>
      <w:rPr>
        <w:rFonts w:hint="default"/>
      </w:r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4" w15:restartNumberingAfterBreak="0">
    <w:nsid w:val="28697403"/>
    <w:multiLevelType w:val="multilevel"/>
    <w:tmpl w:val="CFA0C2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96EAA"/>
    <w:multiLevelType w:val="hybridMultilevel"/>
    <w:tmpl w:val="30BAA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F55318"/>
    <w:multiLevelType w:val="singleLevel"/>
    <w:tmpl w:val="00000000"/>
    <w:lvl w:ilvl="0">
      <w:start w:val="1"/>
      <w:numFmt w:val="decimal"/>
      <w:suff w:val="space"/>
      <w:lvlText w:val="%1."/>
      <w:lvlJc w:val="left"/>
    </w:lvl>
  </w:abstractNum>
  <w:num w:numId="1" w16cid:durableId="306325757">
    <w:abstractNumId w:val="6"/>
  </w:num>
  <w:num w:numId="2" w16cid:durableId="721290752">
    <w:abstractNumId w:val="3"/>
  </w:num>
  <w:num w:numId="3" w16cid:durableId="880478940">
    <w:abstractNumId w:val="2"/>
  </w:num>
  <w:num w:numId="4" w16cid:durableId="451637719">
    <w:abstractNumId w:val="1"/>
  </w:num>
  <w:num w:numId="5" w16cid:durableId="1640573110">
    <w:abstractNumId w:val="0"/>
  </w:num>
  <w:num w:numId="6" w16cid:durableId="1280407241">
    <w:abstractNumId w:val="5"/>
  </w:num>
  <w:num w:numId="7" w16cid:durableId="11622810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68CE"/>
    <w:rsid w:val="00017A2B"/>
    <w:rsid w:val="00024204"/>
    <w:rsid w:val="00025C67"/>
    <w:rsid w:val="00065D9B"/>
    <w:rsid w:val="00075BFE"/>
    <w:rsid w:val="00086983"/>
    <w:rsid w:val="000A26AD"/>
    <w:rsid w:val="000B204A"/>
    <w:rsid w:val="000C0F1B"/>
    <w:rsid w:val="000C360E"/>
    <w:rsid w:val="000E29C9"/>
    <w:rsid w:val="000F22AD"/>
    <w:rsid w:val="000F674C"/>
    <w:rsid w:val="00102B7D"/>
    <w:rsid w:val="00110A75"/>
    <w:rsid w:val="00113E59"/>
    <w:rsid w:val="001237ED"/>
    <w:rsid w:val="0012477B"/>
    <w:rsid w:val="00125B78"/>
    <w:rsid w:val="001423D7"/>
    <w:rsid w:val="00145B96"/>
    <w:rsid w:val="00145E0A"/>
    <w:rsid w:val="00155026"/>
    <w:rsid w:val="00165779"/>
    <w:rsid w:val="00170DCE"/>
    <w:rsid w:val="00171631"/>
    <w:rsid w:val="00172A27"/>
    <w:rsid w:val="001929F1"/>
    <w:rsid w:val="00196CBE"/>
    <w:rsid w:val="001A12F5"/>
    <w:rsid w:val="001A560B"/>
    <w:rsid w:val="001C2688"/>
    <w:rsid w:val="001C3131"/>
    <w:rsid w:val="001C4DB9"/>
    <w:rsid w:val="001C69F1"/>
    <w:rsid w:val="001C6C17"/>
    <w:rsid w:val="001D10C6"/>
    <w:rsid w:val="001E1EDC"/>
    <w:rsid w:val="001E4369"/>
    <w:rsid w:val="0020446C"/>
    <w:rsid w:val="00205639"/>
    <w:rsid w:val="00205FEE"/>
    <w:rsid w:val="00214993"/>
    <w:rsid w:val="002176AA"/>
    <w:rsid w:val="00231536"/>
    <w:rsid w:val="00231B7C"/>
    <w:rsid w:val="00233095"/>
    <w:rsid w:val="002344F7"/>
    <w:rsid w:val="00253CF9"/>
    <w:rsid w:val="002635A4"/>
    <w:rsid w:val="00270E35"/>
    <w:rsid w:val="002726BD"/>
    <w:rsid w:val="00284783"/>
    <w:rsid w:val="002A06D0"/>
    <w:rsid w:val="002C1272"/>
    <w:rsid w:val="002C3083"/>
    <w:rsid w:val="002C34DE"/>
    <w:rsid w:val="002C3C6F"/>
    <w:rsid w:val="002C76F4"/>
    <w:rsid w:val="002D0D57"/>
    <w:rsid w:val="002F3012"/>
    <w:rsid w:val="002F6001"/>
    <w:rsid w:val="002F66A9"/>
    <w:rsid w:val="0030417A"/>
    <w:rsid w:val="003153A1"/>
    <w:rsid w:val="003163BB"/>
    <w:rsid w:val="00321F6E"/>
    <w:rsid w:val="00324DC7"/>
    <w:rsid w:val="00335961"/>
    <w:rsid w:val="003379F2"/>
    <w:rsid w:val="003447A1"/>
    <w:rsid w:val="00362DE6"/>
    <w:rsid w:val="0036640E"/>
    <w:rsid w:val="00367E81"/>
    <w:rsid w:val="00367F97"/>
    <w:rsid w:val="00371D22"/>
    <w:rsid w:val="00372B8F"/>
    <w:rsid w:val="00377DF0"/>
    <w:rsid w:val="00377F76"/>
    <w:rsid w:val="0039396A"/>
    <w:rsid w:val="00397FAE"/>
    <w:rsid w:val="003B15EA"/>
    <w:rsid w:val="003C15A3"/>
    <w:rsid w:val="003C254F"/>
    <w:rsid w:val="003C59A7"/>
    <w:rsid w:val="003D0D21"/>
    <w:rsid w:val="003E60E2"/>
    <w:rsid w:val="003E7222"/>
    <w:rsid w:val="003F68CD"/>
    <w:rsid w:val="004018BE"/>
    <w:rsid w:val="00402A7B"/>
    <w:rsid w:val="0041563D"/>
    <w:rsid w:val="0041667F"/>
    <w:rsid w:val="00427D9B"/>
    <w:rsid w:val="004416EB"/>
    <w:rsid w:val="004616C2"/>
    <w:rsid w:val="0046451C"/>
    <w:rsid w:val="00474441"/>
    <w:rsid w:val="00491506"/>
    <w:rsid w:val="00496C83"/>
    <w:rsid w:val="004973BE"/>
    <w:rsid w:val="004B0518"/>
    <w:rsid w:val="004C407B"/>
    <w:rsid w:val="004C4207"/>
    <w:rsid w:val="004C44C2"/>
    <w:rsid w:val="004D0D93"/>
    <w:rsid w:val="004D5C2B"/>
    <w:rsid w:val="004D7308"/>
    <w:rsid w:val="004E2327"/>
    <w:rsid w:val="004F1B76"/>
    <w:rsid w:val="004F6D6F"/>
    <w:rsid w:val="00517832"/>
    <w:rsid w:val="005213FF"/>
    <w:rsid w:val="0052727C"/>
    <w:rsid w:val="00536BBD"/>
    <w:rsid w:val="00537897"/>
    <w:rsid w:val="00540D58"/>
    <w:rsid w:val="00540E78"/>
    <w:rsid w:val="00542C58"/>
    <w:rsid w:val="00542C75"/>
    <w:rsid w:val="00543D74"/>
    <w:rsid w:val="00552597"/>
    <w:rsid w:val="00556D3E"/>
    <w:rsid w:val="00562807"/>
    <w:rsid w:val="00567321"/>
    <w:rsid w:val="00567417"/>
    <w:rsid w:val="005723F2"/>
    <w:rsid w:val="00576B54"/>
    <w:rsid w:val="00581BF1"/>
    <w:rsid w:val="0058646C"/>
    <w:rsid w:val="005865DE"/>
    <w:rsid w:val="00595290"/>
    <w:rsid w:val="005A1512"/>
    <w:rsid w:val="005D04B3"/>
    <w:rsid w:val="005D7565"/>
    <w:rsid w:val="005E30BE"/>
    <w:rsid w:val="005E5814"/>
    <w:rsid w:val="005E6F5E"/>
    <w:rsid w:val="005E73FA"/>
    <w:rsid w:val="005E7634"/>
    <w:rsid w:val="005F5A55"/>
    <w:rsid w:val="005F62CF"/>
    <w:rsid w:val="005F6AB2"/>
    <w:rsid w:val="00605C70"/>
    <w:rsid w:val="006167AB"/>
    <w:rsid w:val="0062556E"/>
    <w:rsid w:val="00627309"/>
    <w:rsid w:val="0062756C"/>
    <w:rsid w:val="00630369"/>
    <w:rsid w:val="0063348A"/>
    <w:rsid w:val="0063512D"/>
    <w:rsid w:val="00636B59"/>
    <w:rsid w:val="006445BE"/>
    <w:rsid w:val="00651D8E"/>
    <w:rsid w:val="00654839"/>
    <w:rsid w:val="00655576"/>
    <w:rsid w:val="006647C6"/>
    <w:rsid w:val="0069329C"/>
    <w:rsid w:val="00693F4C"/>
    <w:rsid w:val="00697C18"/>
    <w:rsid w:val="006A0965"/>
    <w:rsid w:val="006B18D0"/>
    <w:rsid w:val="006C3491"/>
    <w:rsid w:val="006E057F"/>
    <w:rsid w:val="006E25D3"/>
    <w:rsid w:val="006E4984"/>
    <w:rsid w:val="006E4C93"/>
    <w:rsid w:val="006E57B9"/>
    <w:rsid w:val="006F64E6"/>
    <w:rsid w:val="0070057A"/>
    <w:rsid w:val="00702D50"/>
    <w:rsid w:val="007032F4"/>
    <w:rsid w:val="0072212C"/>
    <w:rsid w:val="007323CA"/>
    <w:rsid w:val="00737823"/>
    <w:rsid w:val="00740471"/>
    <w:rsid w:val="007420FD"/>
    <w:rsid w:val="00743278"/>
    <w:rsid w:val="0075177C"/>
    <w:rsid w:val="007607B7"/>
    <w:rsid w:val="00760CA3"/>
    <w:rsid w:val="0076232C"/>
    <w:rsid w:val="00773A83"/>
    <w:rsid w:val="00785D4D"/>
    <w:rsid w:val="00791ECA"/>
    <w:rsid w:val="00794DAF"/>
    <w:rsid w:val="007A104F"/>
    <w:rsid w:val="007A3148"/>
    <w:rsid w:val="007B5A54"/>
    <w:rsid w:val="007C21F9"/>
    <w:rsid w:val="007C47A7"/>
    <w:rsid w:val="007D168E"/>
    <w:rsid w:val="007E4F81"/>
    <w:rsid w:val="007F486D"/>
    <w:rsid w:val="007F5EB6"/>
    <w:rsid w:val="008000A1"/>
    <w:rsid w:val="00810546"/>
    <w:rsid w:val="00813A9C"/>
    <w:rsid w:val="00825A18"/>
    <w:rsid w:val="00827713"/>
    <w:rsid w:val="008313B8"/>
    <w:rsid w:val="00832474"/>
    <w:rsid w:val="008374F7"/>
    <w:rsid w:val="008409F5"/>
    <w:rsid w:val="008437EE"/>
    <w:rsid w:val="0085040A"/>
    <w:rsid w:val="00852F4B"/>
    <w:rsid w:val="00853F91"/>
    <w:rsid w:val="00854D32"/>
    <w:rsid w:val="00860188"/>
    <w:rsid w:val="00862ACC"/>
    <w:rsid w:val="00866BFA"/>
    <w:rsid w:val="0087108E"/>
    <w:rsid w:val="00893A78"/>
    <w:rsid w:val="008A5C47"/>
    <w:rsid w:val="008A7CD1"/>
    <w:rsid w:val="008B6A18"/>
    <w:rsid w:val="008B76B5"/>
    <w:rsid w:val="008D6ECE"/>
    <w:rsid w:val="008D722F"/>
    <w:rsid w:val="008D7668"/>
    <w:rsid w:val="008E2EBA"/>
    <w:rsid w:val="008E4930"/>
    <w:rsid w:val="00930676"/>
    <w:rsid w:val="009308F0"/>
    <w:rsid w:val="00953E08"/>
    <w:rsid w:val="00974BCF"/>
    <w:rsid w:val="00974C94"/>
    <w:rsid w:val="00993E1F"/>
    <w:rsid w:val="009A1FD2"/>
    <w:rsid w:val="009A5044"/>
    <w:rsid w:val="009B0B62"/>
    <w:rsid w:val="00A046D2"/>
    <w:rsid w:val="00A05382"/>
    <w:rsid w:val="00A15CAD"/>
    <w:rsid w:val="00A20349"/>
    <w:rsid w:val="00A25A0E"/>
    <w:rsid w:val="00A35095"/>
    <w:rsid w:val="00A3535E"/>
    <w:rsid w:val="00A419E9"/>
    <w:rsid w:val="00A44C07"/>
    <w:rsid w:val="00A6069C"/>
    <w:rsid w:val="00A618F9"/>
    <w:rsid w:val="00A7084E"/>
    <w:rsid w:val="00A77BF0"/>
    <w:rsid w:val="00A80171"/>
    <w:rsid w:val="00A84546"/>
    <w:rsid w:val="00A872C0"/>
    <w:rsid w:val="00A8731E"/>
    <w:rsid w:val="00A90277"/>
    <w:rsid w:val="00A93FE9"/>
    <w:rsid w:val="00A97F87"/>
    <w:rsid w:val="00AA309C"/>
    <w:rsid w:val="00AA34F2"/>
    <w:rsid w:val="00AB2561"/>
    <w:rsid w:val="00AB323B"/>
    <w:rsid w:val="00AB5EA0"/>
    <w:rsid w:val="00AC3C96"/>
    <w:rsid w:val="00AC4DE0"/>
    <w:rsid w:val="00AC62BA"/>
    <w:rsid w:val="00AC7423"/>
    <w:rsid w:val="00AD3B95"/>
    <w:rsid w:val="00AD4A9A"/>
    <w:rsid w:val="00AD6826"/>
    <w:rsid w:val="00AE1EB3"/>
    <w:rsid w:val="00AF3E03"/>
    <w:rsid w:val="00AF6E8D"/>
    <w:rsid w:val="00B10EE2"/>
    <w:rsid w:val="00B147D1"/>
    <w:rsid w:val="00B21808"/>
    <w:rsid w:val="00B237CF"/>
    <w:rsid w:val="00B27394"/>
    <w:rsid w:val="00B330FA"/>
    <w:rsid w:val="00B44043"/>
    <w:rsid w:val="00B478A1"/>
    <w:rsid w:val="00B47A92"/>
    <w:rsid w:val="00B52833"/>
    <w:rsid w:val="00B5587C"/>
    <w:rsid w:val="00B56056"/>
    <w:rsid w:val="00B568CE"/>
    <w:rsid w:val="00B64D47"/>
    <w:rsid w:val="00B66FAD"/>
    <w:rsid w:val="00B84CDF"/>
    <w:rsid w:val="00BB1B2D"/>
    <w:rsid w:val="00BC3AAF"/>
    <w:rsid w:val="00BC62C4"/>
    <w:rsid w:val="00BE1809"/>
    <w:rsid w:val="00BE7E47"/>
    <w:rsid w:val="00BF3496"/>
    <w:rsid w:val="00C11DA6"/>
    <w:rsid w:val="00C21D95"/>
    <w:rsid w:val="00C27943"/>
    <w:rsid w:val="00C36299"/>
    <w:rsid w:val="00C51B50"/>
    <w:rsid w:val="00C70C08"/>
    <w:rsid w:val="00C903EB"/>
    <w:rsid w:val="00CB539F"/>
    <w:rsid w:val="00CB5D4D"/>
    <w:rsid w:val="00CB7208"/>
    <w:rsid w:val="00CC41DE"/>
    <w:rsid w:val="00CE642D"/>
    <w:rsid w:val="00CE67C7"/>
    <w:rsid w:val="00D11EA6"/>
    <w:rsid w:val="00D13380"/>
    <w:rsid w:val="00D1666B"/>
    <w:rsid w:val="00D374EA"/>
    <w:rsid w:val="00D43BE6"/>
    <w:rsid w:val="00D43F98"/>
    <w:rsid w:val="00D539BB"/>
    <w:rsid w:val="00D77A39"/>
    <w:rsid w:val="00D8612B"/>
    <w:rsid w:val="00D8779C"/>
    <w:rsid w:val="00D94252"/>
    <w:rsid w:val="00DA4EF3"/>
    <w:rsid w:val="00DB5995"/>
    <w:rsid w:val="00DC2150"/>
    <w:rsid w:val="00DC22DD"/>
    <w:rsid w:val="00DC7C84"/>
    <w:rsid w:val="00DE1A92"/>
    <w:rsid w:val="00DF7817"/>
    <w:rsid w:val="00E01050"/>
    <w:rsid w:val="00E02FC8"/>
    <w:rsid w:val="00E04233"/>
    <w:rsid w:val="00E05000"/>
    <w:rsid w:val="00E0522C"/>
    <w:rsid w:val="00E134CD"/>
    <w:rsid w:val="00E17750"/>
    <w:rsid w:val="00E3049C"/>
    <w:rsid w:val="00E317EF"/>
    <w:rsid w:val="00E3488D"/>
    <w:rsid w:val="00E531D3"/>
    <w:rsid w:val="00E618D0"/>
    <w:rsid w:val="00E66A82"/>
    <w:rsid w:val="00E71BFA"/>
    <w:rsid w:val="00E8636C"/>
    <w:rsid w:val="00E87403"/>
    <w:rsid w:val="00E917DF"/>
    <w:rsid w:val="00EA2339"/>
    <w:rsid w:val="00EA3AA6"/>
    <w:rsid w:val="00EB7ED5"/>
    <w:rsid w:val="00EC4825"/>
    <w:rsid w:val="00EC5AAC"/>
    <w:rsid w:val="00ED36DD"/>
    <w:rsid w:val="00ED5CD4"/>
    <w:rsid w:val="00F021E9"/>
    <w:rsid w:val="00F14ADD"/>
    <w:rsid w:val="00F237C1"/>
    <w:rsid w:val="00F241C5"/>
    <w:rsid w:val="00F260FC"/>
    <w:rsid w:val="00F33FEB"/>
    <w:rsid w:val="00F345F6"/>
    <w:rsid w:val="00F349D1"/>
    <w:rsid w:val="00F420E8"/>
    <w:rsid w:val="00F44FE6"/>
    <w:rsid w:val="00F55348"/>
    <w:rsid w:val="00F60597"/>
    <w:rsid w:val="00F608F2"/>
    <w:rsid w:val="00F626F9"/>
    <w:rsid w:val="00F6507B"/>
    <w:rsid w:val="00F6607B"/>
    <w:rsid w:val="00F66E90"/>
    <w:rsid w:val="00F71CBB"/>
    <w:rsid w:val="00F751B1"/>
    <w:rsid w:val="00F765E8"/>
    <w:rsid w:val="00F81D3D"/>
    <w:rsid w:val="00F83EFD"/>
    <w:rsid w:val="00F87757"/>
    <w:rsid w:val="00F929BA"/>
    <w:rsid w:val="00FB7F06"/>
    <w:rsid w:val="00FD415F"/>
    <w:rsid w:val="00FE2286"/>
    <w:rsid w:val="00FE787D"/>
    <w:rsid w:val="00FE7D8E"/>
    <w:rsid w:val="00FF7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4D0F967"/>
  <w15:docId w15:val="{8AF7EDD2-E6DD-4479-A869-A82DBF8E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8"/>
      <w:szCs w:val="24"/>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link w:val="Heading2Char"/>
    <w:uiPriority w:val="9"/>
    <w:semiHidden/>
    <w:unhideWhenUsed/>
    <w:qFormat/>
    <w:rsid w:val="00AF6E8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sz w:val="24"/>
    </w:rPr>
  </w:style>
  <w:style w:type="paragraph" w:styleId="ListParagraph">
    <w:name w:val="List Paragraph"/>
    <w:basedOn w:val="Normal"/>
    <w:uiPriority w:val="34"/>
    <w:qFormat/>
    <w:pPr>
      <w:ind w:left="720"/>
    </w:pPr>
  </w:style>
  <w:style w:type="paragraph" w:customStyle="1" w:styleId="Default">
    <w:name w:val="Default"/>
    <w:pPr>
      <w:autoSpaceDE w:val="0"/>
      <w:autoSpaceDN w:val="0"/>
      <w:adjustRightInd w:val="0"/>
    </w:pPr>
    <w:rPr>
      <w:color w:val="000000"/>
      <w:sz w:val="24"/>
      <w:szCs w:val="24"/>
      <w:lang w:eastAsia="en-US"/>
    </w:rPr>
  </w:style>
  <w:style w:type="paragraph" w:styleId="NoSpacing">
    <w:name w:val="No Spacing"/>
    <w:qFormat/>
    <w:rPr>
      <w:sz w:val="24"/>
      <w:szCs w:val="24"/>
      <w:lang w:eastAsia="en-US"/>
    </w:rPr>
  </w:style>
  <w:style w:type="paragraph" w:styleId="BalloonText">
    <w:name w:val="Balloon Text"/>
    <w:basedOn w:val="Normal"/>
    <w:link w:val="BalloonTextChar"/>
    <w:uiPriority w:val="99"/>
    <w:semiHidden/>
    <w:unhideWhenUsed/>
    <w:rsid w:val="00567417"/>
    <w:rPr>
      <w:rFonts w:ascii="Tahoma" w:hAnsi="Tahoma" w:cs="Tahoma"/>
      <w:sz w:val="16"/>
      <w:szCs w:val="16"/>
    </w:rPr>
  </w:style>
  <w:style w:type="character" w:customStyle="1" w:styleId="BalloonTextChar">
    <w:name w:val="Balloon Text Char"/>
    <w:basedOn w:val="DefaultParagraphFont"/>
    <w:link w:val="BalloonText"/>
    <w:uiPriority w:val="99"/>
    <w:semiHidden/>
    <w:rsid w:val="00567417"/>
    <w:rPr>
      <w:rFonts w:ascii="Tahoma" w:hAnsi="Tahoma" w:cs="Tahoma"/>
      <w:sz w:val="16"/>
      <w:szCs w:val="16"/>
      <w:lang w:eastAsia="en-US"/>
    </w:rPr>
  </w:style>
  <w:style w:type="character" w:styleId="Emphasis">
    <w:name w:val="Emphasis"/>
    <w:basedOn w:val="DefaultParagraphFont"/>
    <w:uiPriority w:val="20"/>
    <w:qFormat/>
    <w:rsid w:val="00F929BA"/>
    <w:rPr>
      <w:i/>
      <w:iCs/>
    </w:rPr>
  </w:style>
  <w:style w:type="character" w:customStyle="1" w:styleId="Heading2Char">
    <w:name w:val="Heading 2 Char"/>
    <w:basedOn w:val="DefaultParagraphFont"/>
    <w:link w:val="Heading2"/>
    <w:uiPriority w:val="9"/>
    <w:semiHidden/>
    <w:rsid w:val="00AF6E8D"/>
    <w:rPr>
      <w:rFonts w:asciiTheme="majorHAnsi" w:eastAsiaTheme="majorEastAsia" w:hAnsiTheme="majorHAnsi" w:cstheme="majorBidi"/>
      <w:color w:val="365F91" w:themeColor="accent1" w:themeShade="BF"/>
      <w:sz w:val="26"/>
      <w:szCs w:val="26"/>
      <w:lang w:eastAsia="en-US"/>
    </w:rPr>
  </w:style>
  <w:style w:type="paragraph" w:styleId="NormalWeb">
    <w:name w:val="Normal (Web)"/>
    <w:basedOn w:val="Normal"/>
    <w:uiPriority w:val="99"/>
    <w:semiHidden/>
    <w:unhideWhenUsed/>
    <w:rsid w:val="00B44043"/>
    <w:pPr>
      <w:spacing w:before="100" w:beforeAutospacing="1" w:after="100" w:afterAutospacing="1"/>
    </w:pPr>
    <w:rPr>
      <w:rFonts w:eastAsia="Times New Roman"/>
      <w:sz w:val="24"/>
    </w:rPr>
  </w:style>
  <w:style w:type="table" w:styleId="TableGrid">
    <w:name w:val="Table Grid"/>
    <w:basedOn w:val="TableNormal"/>
    <w:uiPriority w:val="59"/>
    <w:rsid w:val="00536B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76B54"/>
    <w:rPr>
      <w:b/>
      <w:bCs/>
    </w:rPr>
  </w:style>
  <w:style w:type="character" w:customStyle="1" w:styleId="comment-link-title">
    <w:name w:val="comment-link-title"/>
    <w:basedOn w:val="DefaultParagraphFont"/>
    <w:rsid w:val="00576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9768">
      <w:bodyDiv w:val="1"/>
      <w:marLeft w:val="0"/>
      <w:marRight w:val="0"/>
      <w:marTop w:val="0"/>
      <w:marBottom w:val="0"/>
      <w:divBdr>
        <w:top w:val="none" w:sz="0" w:space="0" w:color="auto"/>
        <w:left w:val="none" w:sz="0" w:space="0" w:color="auto"/>
        <w:bottom w:val="none" w:sz="0" w:space="0" w:color="auto"/>
        <w:right w:val="none" w:sz="0" w:space="0" w:color="auto"/>
      </w:divBdr>
    </w:div>
    <w:div w:id="102968604">
      <w:bodyDiv w:val="1"/>
      <w:marLeft w:val="0"/>
      <w:marRight w:val="0"/>
      <w:marTop w:val="0"/>
      <w:marBottom w:val="0"/>
      <w:divBdr>
        <w:top w:val="none" w:sz="0" w:space="0" w:color="auto"/>
        <w:left w:val="none" w:sz="0" w:space="0" w:color="auto"/>
        <w:bottom w:val="none" w:sz="0" w:space="0" w:color="auto"/>
        <w:right w:val="none" w:sz="0" w:space="0" w:color="auto"/>
      </w:divBdr>
    </w:div>
    <w:div w:id="292710123">
      <w:bodyDiv w:val="1"/>
      <w:marLeft w:val="0"/>
      <w:marRight w:val="0"/>
      <w:marTop w:val="0"/>
      <w:marBottom w:val="0"/>
      <w:divBdr>
        <w:top w:val="none" w:sz="0" w:space="0" w:color="auto"/>
        <w:left w:val="none" w:sz="0" w:space="0" w:color="auto"/>
        <w:bottom w:val="none" w:sz="0" w:space="0" w:color="auto"/>
        <w:right w:val="none" w:sz="0" w:space="0" w:color="auto"/>
      </w:divBdr>
    </w:div>
    <w:div w:id="327640316">
      <w:bodyDiv w:val="1"/>
      <w:marLeft w:val="0"/>
      <w:marRight w:val="0"/>
      <w:marTop w:val="0"/>
      <w:marBottom w:val="0"/>
      <w:divBdr>
        <w:top w:val="none" w:sz="0" w:space="0" w:color="auto"/>
        <w:left w:val="none" w:sz="0" w:space="0" w:color="auto"/>
        <w:bottom w:val="none" w:sz="0" w:space="0" w:color="auto"/>
        <w:right w:val="none" w:sz="0" w:space="0" w:color="auto"/>
      </w:divBdr>
    </w:div>
    <w:div w:id="331418520">
      <w:bodyDiv w:val="1"/>
      <w:marLeft w:val="0"/>
      <w:marRight w:val="0"/>
      <w:marTop w:val="0"/>
      <w:marBottom w:val="0"/>
      <w:divBdr>
        <w:top w:val="none" w:sz="0" w:space="0" w:color="auto"/>
        <w:left w:val="none" w:sz="0" w:space="0" w:color="auto"/>
        <w:bottom w:val="none" w:sz="0" w:space="0" w:color="auto"/>
        <w:right w:val="none" w:sz="0" w:space="0" w:color="auto"/>
      </w:divBdr>
    </w:div>
    <w:div w:id="374701401">
      <w:bodyDiv w:val="1"/>
      <w:marLeft w:val="0"/>
      <w:marRight w:val="0"/>
      <w:marTop w:val="0"/>
      <w:marBottom w:val="0"/>
      <w:divBdr>
        <w:top w:val="none" w:sz="0" w:space="0" w:color="auto"/>
        <w:left w:val="none" w:sz="0" w:space="0" w:color="auto"/>
        <w:bottom w:val="none" w:sz="0" w:space="0" w:color="auto"/>
        <w:right w:val="none" w:sz="0" w:space="0" w:color="auto"/>
      </w:divBdr>
    </w:div>
    <w:div w:id="399401216">
      <w:bodyDiv w:val="1"/>
      <w:marLeft w:val="0"/>
      <w:marRight w:val="0"/>
      <w:marTop w:val="0"/>
      <w:marBottom w:val="0"/>
      <w:divBdr>
        <w:top w:val="none" w:sz="0" w:space="0" w:color="auto"/>
        <w:left w:val="none" w:sz="0" w:space="0" w:color="auto"/>
        <w:bottom w:val="none" w:sz="0" w:space="0" w:color="auto"/>
        <w:right w:val="none" w:sz="0" w:space="0" w:color="auto"/>
      </w:divBdr>
    </w:div>
    <w:div w:id="546183806">
      <w:bodyDiv w:val="1"/>
      <w:marLeft w:val="0"/>
      <w:marRight w:val="0"/>
      <w:marTop w:val="0"/>
      <w:marBottom w:val="0"/>
      <w:divBdr>
        <w:top w:val="none" w:sz="0" w:space="0" w:color="auto"/>
        <w:left w:val="none" w:sz="0" w:space="0" w:color="auto"/>
        <w:bottom w:val="none" w:sz="0" w:space="0" w:color="auto"/>
        <w:right w:val="none" w:sz="0" w:space="0" w:color="auto"/>
      </w:divBdr>
    </w:div>
    <w:div w:id="580874107">
      <w:bodyDiv w:val="1"/>
      <w:marLeft w:val="0"/>
      <w:marRight w:val="0"/>
      <w:marTop w:val="0"/>
      <w:marBottom w:val="0"/>
      <w:divBdr>
        <w:top w:val="none" w:sz="0" w:space="0" w:color="auto"/>
        <w:left w:val="none" w:sz="0" w:space="0" w:color="auto"/>
        <w:bottom w:val="none" w:sz="0" w:space="0" w:color="auto"/>
        <w:right w:val="none" w:sz="0" w:space="0" w:color="auto"/>
      </w:divBdr>
    </w:div>
    <w:div w:id="589117582">
      <w:bodyDiv w:val="1"/>
      <w:marLeft w:val="0"/>
      <w:marRight w:val="0"/>
      <w:marTop w:val="0"/>
      <w:marBottom w:val="0"/>
      <w:divBdr>
        <w:top w:val="none" w:sz="0" w:space="0" w:color="auto"/>
        <w:left w:val="none" w:sz="0" w:space="0" w:color="auto"/>
        <w:bottom w:val="none" w:sz="0" w:space="0" w:color="auto"/>
        <w:right w:val="none" w:sz="0" w:space="0" w:color="auto"/>
      </w:divBdr>
    </w:div>
    <w:div w:id="595749655">
      <w:bodyDiv w:val="1"/>
      <w:marLeft w:val="0"/>
      <w:marRight w:val="0"/>
      <w:marTop w:val="0"/>
      <w:marBottom w:val="0"/>
      <w:divBdr>
        <w:top w:val="none" w:sz="0" w:space="0" w:color="auto"/>
        <w:left w:val="none" w:sz="0" w:space="0" w:color="auto"/>
        <w:bottom w:val="none" w:sz="0" w:space="0" w:color="auto"/>
        <w:right w:val="none" w:sz="0" w:space="0" w:color="auto"/>
      </w:divBdr>
      <w:divsChild>
        <w:div w:id="439640337">
          <w:marLeft w:val="0"/>
          <w:marRight w:val="0"/>
          <w:marTop w:val="0"/>
          <w:marBottom w:val="0"/>
          <w:divBdr>
            <w:top w:val="none" w:sz="0" w:space="0" w:color="auto"/>
            <w:left w:val="none" w:sz="0" w:space="0" w:color="auto"/>
            <w:bottom w:val="none" w:sz="0" w:space="0" w:color="auto"/>
            <w:right w:val="none" w:sz="0" w:space="0" w:color="auto"/>
          </w:divBdr>
          <w:divsChild>
            <w:div w:id="307175704">
              <w:marLeft w:val="0"/>
              <w:marRight w:val="0"/>
              <w:marTop w:val="0"/>
              <w:marBottom w:val="0"/>
              <w:divBdr>
                <w:top w:val="none" w:sz="0" w:space="0" w:color="auto"/>
                <w:left w:val="none" w:sz="0" w:space="0" w:color="auto"/>
                <w:bottom w:val="none" w:sz="0" w:space="0" w:color="auto"/>
                <w:right w:val="none" w:sz="0" w:space="0" w:color="auto"/>
              </w:divBdr>
              <w:divsChild>
                <w:div w:id="2108035434">
                  <w:marLeft w:val="0"/>
                  <w:marRight w:val="0"/>
                  <w:marTop w:val="0"/>
                  <w:marBottom w:val="0"/>
                  <w:divBdr>
                    <w:top w:val="none" w:sz="0" w:space="0" w:color="auto"/>
                    <w:left w:val="none" w:sz="0" w:space="0" w:color="auto"/>
                    <w:bottom w:val="none" w:sz="0" w:space="0" w:color="auto"/>
                    <w:right w:val="none" w:sz="0" w:space="0" w:color="auto"/>
                  </w:divBdr>
                  <w:divsChild>
                    <w:div w:id="1934626163">
                      <w:marLeft w:val="0"/>
                      <w:marRight w:val="0"/>
                      <w:marTop w:val="0"/>
                      <w:marBottom w:val="0"/>
                      <w:divBdr>
                        <w:top w:val="none" w:sz="0" w:space="0" w:color="auto"/>
                        <w:left w:val="none" w:sz="0" w:space="0" w:color="auto"/>
                        <w:bottom w:val="none" w:sz="0" w:space="0" w:color="auto"/>
                        <w:right w:val="none" w:sz="0" w:space="0" w:color="auto"/>
                      </w:divBdr>
                      <w:divsChild>
                        <w:div w:id="9194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75096">
          <w:marLeft w:val="0"/>
          <w:marRight w:val="0"/>
          <w:marTop w:val="0"/>
          <w:marBottom w:val="0"/>
          <w:divBdr>
            <w:top w:val="none" w:sz="0" w:space="0" w:color="auto"/>
            <w:left w:val="none" w:sz="0" w:space="0" w:color="auto"/>
            <w:bottom w:val="none" w:sz="0" w:space="0" w:color="auto"/>
            <w:right w:val="none" w:sz="0" w:space="0" w:color="auto"/>
          </w:divBdr>
          <w:divsChild>
            <w:div w:id="1121076136">
              <w:marLeft w:val="0"/>
              <w:marRight w:val="0"/>
              <w:marTop w:val="0"/>
              <w:marBottom w:val="0"/>
              <w:divBdr>
                <w:top w:val="none" w:sz="0" w:space="0" w:color="auto"/>
                <w:left w:val="none" w:sz="0" w:space="0" w:color="auto"/>
                <w:bottom w:val="none" w:sz="0" w:space="0" w:color="auto"/>
                <w:right w:val="none" w:sz="0" w:space="0" w:color="auto"/>
              </w:divBdr>
              <w:divsChild>
                <w:div w:id="935138440">
                  <w:marLeft w:val="0"/>
                  <w:marRight w:val="0"/>
                  <w:marTop w:val="0"/>
                  <w:marBottom w:val="0"/>
                  <w:divBdr>
                    <w:top w:val="none" w:sz="0" w:space="0" w:color="auto"/>
                    <w:left w:val="none" w:sz="0" w:space="0" w:color="auto"/>
                    <w:bottom w:val="none" w:sz="0" w:space="0" w:color="auto"/>
                    <w:right w:val="none" w:sz="0" w:space="0" w:color="auto"/>
                  </w:divBdr>
                  <w:divsChild>
                    <w:div w:id="20207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1389">
              <w:marLeft w:val="0"/>
              <w:marRight w:val="0"/>
              <w:marTop w:val="0"/>
              <w:marBottom w:val="0"/>
              <w:divBdr>
                <w:top w:val="none" w:sz="0" w:space="0" w:color="auto"/>
                <w:left w:val="none" w:sz="0" w:space="0" w:color="auto"/>
                <w:bottom w:val="none" w:sz="0" w:space="0" w:color="auto"/>
                <w:right w:val="none" w:sz="0" w:space="0" w:color="auto"/>
              </w:divBdr>
              <w:divsChild>
                <w:div w:id="1542285891">
                  <w:marLeft w:val="0"/>
                  <w:marRight w:val="0"/>
                  <w:marTop w:val="0"/>
                  <w:marBottom w:val="0"/>
                  <w:divBdr>
                    <w:top w:val="none" w:sz="0" w:space="0" w:color="auto"/>
                    <w:left w:val="none" w:sz="0" w:space="0" w:color="auto"/>
                    <w:bottom w:val="none" w:sz="0" w:space="0" w:color="auto"/>
                    <w:right w:val="none" w:sz="0" w:space="0" w:color="auto"/>
                  </w:divBdr>
                  <w:divsChild>
                    <w:div w:id="6449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71353">
      <w:bodyDiv w:val="1"/>
      <w:marLeft w:val="0"/>
      <w:marRight w:val="0"/>
      <w:marTop w:val="0"/>
      <w:marBottom w:val="0"/>
      <w:divBdr>
        <w:top w:val="none" w:sz="0" w:space="0" w:color="auto"/>
        <w:left w:val="none" w:sz="0" w:space="0" w:color="auto"/>
        <w:bottom w:val="none" w:sz="0" w:space="0" w:color="auto"/>
        <w:right w:val="none" w:sz="0" w:space="0" w:color="auto"/>
      </w:divBdr>
    </w:div>
    <w:div w:id="1030378275">
      <w:bodyDiv w:val="1"/>
      <w:marLeft w:val="0"/>
      <w:marRight w:val="0"/>
      <w:marTop w:val="0"/>
      <w:marBottom w:val="0"/>
      <w:divBdr>
        <w:top w:val="none" w:sz="0" w:space="0" w:color="auto"/>
        <w:left w:val="none" w:sz="0" w:space="0" w:color="auto"/>
        <w:bottom w:val="none" w:sz="0" w:space="0" w:color="auto"/>
        <w:right w:val="none" w:sz="0" w:space="0" w:color="auto"/>
      </w:divBdr>
    </w:div>
    <w:div w:id="1085111566">
      <w:bodyDiv w:val="1"/>
      <w:marLeft w:val="0"/>
      <w:marRight w:val="0"/>
      <w:marTop w:val="0"/>
      <w:marBottom w:val="0"/>
      <w:divBdr>
        <w:top w:val="none" w:sz="0" w:space="0" w:color="auto"/>
        <w:left w:val="none" w:sz="0" w:space="0" w:color="auto"/>
        <w:bottom w:val="none" w:sz="0" w:space="0" w:color="auto"/>
        <w:right w:val="none" w:sz="0" w:space="0" w:color="auto"/>
      </w:divBdr>
      <w:divsChild>
        <w:div w:id="2136635325">
          <w:marLeft w:val="0"/>
          <w:marRight w:val="0"/>
          <w:marTop w:val="0"/>
          <w:marBottom w:val="0"/>
          <w:divBdr>
            <w:top w:val="none" w:sz="0" w:space="0" w:color="auto"/>
            <w:left w:val="none" w:sz="0" w:space="0" w:color="auto"/>
            <w:bottom w:val="none" w:sz="0" w:space="0" w:color="auto"/>
            <w:right w:val="none" w:sz="0" w:space="0" w:color="auto"/>
          </w:divBdr>
          <w:divsChild>
            <w:div w:id="1189373402">
              <w:marLeft w:val="0"/>
              <w:marRight w:val="0"/>
              <w:marTop w:val="0"/>
              <w:marBottom w:val="0"/>
              <w:divBdr>
                <w:top w:val="none" w:sz="0" w:space="0" w:color="auto"/>
                <w:left w:val="none" w:sz="0" w:space="0" w:color="auto"/>
                <w:bottom w:val="none" w:sz="0" w:space="0" w:color="auto"/>
                <w:right w:val="none" w:sz="0" w:space="0" w:color="auto"/>
              </w:divBdr>
              <w:divsChild>
                <w:div w:id="127627968">
                  <w:marLeft w:val="0"/>
                  <w:marRight w:val="0"/>
                  <w:marTop w:val="0"/>
                  <w:marBottom w:val="450"/>
                  <w:divBdr>
                    <w:top w:val="none" w:sz="0" w:space="0" w:color="auto"/>
                    <w:left w:val="none" w:sz="0" w:space="0" w:color="auto"/>
                    <w:bottom w:val="none" w:sz="0" w:space="0" w:color="auto"/>
                    <w:right w:val="none" w:sz="0" w:space="0" w:color="auto"/>
                  </w:divBdr>
                  <w:divsChild>
                    <w:div w:id="709185752">
                      <w:marLeft w:val="0"/>
                      <w:marRight w:val="0"/>
                      <w:marTop w:val="150"/>
                      <w:marBottom w:val="0"/>
                      <w:divBdr>
                        <w:top w:val="none" w:sz="0" w:space="0" w:color="auto"/>
                        <w:left w:val="none" w:sz="0" w:space="0" w:color="auto"/>
                        <w:bottom w:val="none" w:sz="0" w:space="0" w:color="auto"/>
                        <w:right w:val="none" w:sz="0" w:space="0" w:color="auto"/>
                      </w:divBdr>
                      <w:divsChild>
                        <w:div w:id="138425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475953">
      <w:bodyDiv w:val="1"/>
      <w:marLeft w:val="0"/>
      <w:marRight w:val="0"/>
      <w:marTop w:val="0"/>
      <w:marBottom w:val="0"/>
      <w:divBdr>
        <w:top w:val="none" w:sz="0" w:space="0" w:color="auto"/>
        <w:left w:val="none" w:sz="0" w:space="0" w:color="auto"/>
        <w:bottom w:val="none" w:sz="0" w:space="0" w:color="auto"/>
        <w:right w:val="none" w:sz="0" w:space="0" w:color="auto"/>
      </w:divBdr>
    </w:div>
    <w:div w:id="1501196159">
      <w:bodyDiv w:val="1"/>
      <w:marLeft w:val="0"/>
      <w:marRight w:val="0"/>
      <w:marTop w:val="0"/>
      <w:marBottom w:val="0"/>
      <w:divBdr>
        <w:top w:val="none" w:sz="0" w:space="0" w:color="auto"/>
        <w:left w:val="none" w:sz="0" w:space="0" w:color="auto"/>
        <w:bottom w:val="none" w:sz="0" w:space="0" w:color="auto"/>
        <w:right w:val="none" w:sz="0" w:space="0" w:color="auto"/>
      </w:divBdr>
    </w:div>
    <w:div w:id="1800805640">
      <w:bodyDiv w:val="1"/>
      <w:marLeft w:val="0"/>
      <w:marRight w:val="0"/>
      <w:marTop w:val="0"/>
      <w:marBottom w:val="0"/>
      <w:divBdr>
        <w:top w:val="none" w:sz="0" w:space="0" w:color="auto"/>
        <w:left w:val="none" w:sz="0" w:space="0" w:color="auto"/>
        <w:bottom w:val="none" w:sz="0" w:space="0" w:color="auto"/>
        <w:right w:val="none" w:sz="0" w:space="0" w:color="auto"/>
      </w:divBdr>
    </w:div>
    <w:div w:id="188378300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10</Pages>
  <Words>1897</Words>
  <Characters>10819</Characters>
  <Application>Microsoft Office Word</Application>
  <DocSecurity>0</DocSecurity>
  <PresentationFormat/>
  <Lines>90</Lines>
  <Paragraphs>25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Tutorial on Keil tools</vt:lpstr>
    </vt:vector>
  </TitlesOfParts>
  <Company>kantheti's</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on Keil tools</dc:title>
  <dc:creator>Alex Yang</dc:creator>
  <cp:lastModifiedBy>SWATHI AENUGU</cp:lastModifiedBy>
  <cp:revision>1119</cp:revision>
  <cp:lastPrinted>2019-09-22T05:47:00Z</cp:lastPrinted>
  <dcterms:created xsi:type="dcterms:W3CDTF">2021-01-21T21:46:00Z</dcterms:created>
  <dcterms:modified xsi:type="dcterms:W3CDTF">2022-04-13T07:25:00Z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
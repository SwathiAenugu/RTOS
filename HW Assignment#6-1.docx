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F320" w14:textId="5187BDD1" w:rsidR="00377F76" w:rsidRPr="00377F76" w:rsidRDefault="007C21F9" w:rsidP="00377F76">
      <w:pPr>
        <w:snapToGrid w:val="0"/>
        <w:rPr>
          <w:rStyle w:val="Hyperlink"/>
          <w:rFonts w:eastAsia="TimesNewRomanPS-BoldMT" w:cs="SimSun"/>
          <w:b/>
          <w:bCs/>
          <w:color w:val="000000"/>
          <w:sz w:val="32"/>
          <w:szCs w:val="32"/>
          <w:u w:val="none"/>
        </w:rPr>
      </w:pPr>
      <w:r>
        <w:rPr>
          <w:noProof/>
          <w:lang w:eastAsia="zh-CN"/>
        </w:rPr>
        <w:drawing>
          <wp:inline distT="0" distB="0" distL="0" distR="0" wp14:anchorId="3F07951A" wp14:editId="5A6BB3A3">
            <wp:extent cx="570839" cy="570839"/>
            <wp:effectExtent l="0" t="0" r="0" b="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7081" cy="577081"/>
                    </a:xfrm>
                    <a:prstGeom prst="rect">
                      <a:avLst/>
                    </a:prstGeom>
                  </pic:spPr>
                </pic:pic>
              </a:graphicData>
            </a:graphic>
          </wp:inline>
        </w:drawing>
      </w:r>
      <w:r w:rsidR="0069329C">
        <w:rPr>
          <w:noProof/>
          <w:lang w:eastAsia="zh-CN"/>
        </w:rPr>
        <w:t xml:space="preserve">               </w:t>
      </w:r>
      <w:r w:rsidR="00377F76">
        <w:rPr>
          <w:noProof/>
          <w:lang w:eastAsia="zh-CN"/>
        </w:rPr>
        <w:t xml:space="preserve">     </w:t>
      </w:r>
      <w:r w:rsidR="00974BCF">
        <w:rPr>
          <w:noProof/>
          <w:lang w:eastAsia="zh-CN"/>
        </w:rPr>
        <w:t xml:space="preserve"> </w:t>
      </w:r>
      <w:r w:rsidR="00377F76" w:rsidRPr="00377F76">
        <w:rPr>
          <w:rStyle w:val="Hyperlink"/>
          <w:rFonts w:eastAsia="TimesNewRomanPS-BoldMT" w:cs="SimSun"/>
          <w:b/>
          <w:bCs/>
          <w:color w:val="000000"/>
          <w:sz w:val="32"/>
          <w:szCs w:val="32"/>
          <w:u w:val="none"/>
        </w:rPr>
        <w:t>S</w:t>
      </w:r>
      <w:r w:rsidR="00377F76">
        <w:rPr>
          <w:rStyle w:val="Hyperlink"/>
          <w:rFonts w:eastAsia="TimesNewRomanPS-BoldMT" w:cs="SimSun"/>
          <w:b/>
          <w:bCs/>
          <w:color w:val="000000"/>
          <w:sz w:val="32"/>
          <w:szCs w:val="32"/>
          <w:u w:val="none"/>
        </w:rPr>
        <w:t xml:space="preserve">an Francisco Bay University </w:t>
      </w:r>
    </w:p>
    <w:p w14:paraId="30D75787" w14:textId="77777777" w:rsidR="0069329C" w:rsidRDefault="0069329C" w:rsidP="0069329C">
      <w:pPr>
        <w:snapToGrid w:val="0"/>
        <w:rPr>
          <w:rStyle w:val="Hyperlink"/>
          <w:rFonts w:eastAsia="TimesNewRomanPS-BoldMT" w:cs="SimSun"/>
          <w:b/>
          <w:bCs/>
          <w:color w:val="000000"/>
          <w:sz w:val="32"/>
          <w:szCs w:val="32"/>
          <w:u w:val="none"/>
        </w:rPr>
      </w:pPr>
    </w:p>
    <w:p w14:paraId="5DC17CAF" w14:textId="33F6C921" w:rsidR="00B56056" w:rsidRDefault="00B56056">
      <w:pPr>
        <w:snapToGrid w:val="0"/>
        <w:jc w:val="center"/>
        <w:rPr>
          <w:rFonts w:eastAsia="TimesNewRomanPS-BoldMT" w:cs="SimSun"/>
          <w:b/>
          <w:bCs/>
          <w:sz w:val="24"/>
          <w:lang w:eastAsia="zh-CN"/>
        </w:rPr>
      </w:pPr>
      <w:r w:rsidRPr="00B56056">
        <w:rPr>
          <w:rFonts w:eastAsia="TimesNewRomanPS-BoldMT" w:cs="SimSun"/>
          <w:b/>
          <w:bCs/>
          <w:sz w:val="24"/>
          <w:lang w:eastAsia="zh-CN"/>
        </w:rPr>
        <w:t>CE521 - Real-time Systems and Programmin</w:t>
      </w:r>
      <w:r w:rsidR="00540E78">
        <w:rPr>
          <w:rFonts w:eastAsia="TimesNewRomanPS-BoldMT" w:cs="SimSun"/>
          <w:b/>
          <w:bCs/>
          <w:sz w:val="24"/>
          <w:lang w:eastAsia="zh-CN"/>
        </w:rPr>
        <w:t>g</w:t>
      </w:r>
    </w:p>
    <w:p w14:paraId="17FE5661" w14:textId="2AD69E0D" w:rsidR="00165779" w:rsidRDefault="00993E1F">
      <w:pPr>
        <w:snapToGrid w:val="0"/>
        <w:jc w:val="center"/>
        <w:rPr>
          <w:rFonts w:eastAsia="TimesNewRomanPS-BoldMT" w:cs="SimSun"/>
          <w:b/>
          <w:bCs/>
          <w:sz w:val="24"/>
          <w:lang w:eastAsia="zh-CN"/>
        </w:rPr>
      </w:pPr>
      <w:r>
        <w:rPr>
          <w:rFonts w:eastAsia="TimesNewRomanPS-BoldMT" w:cs="SimSun"/>
          <w:b/>
          <w:bCs/>
          <w:sz w:val="24"/>
          <w:lang w:eastAsia="zh-CN"/>
        </w:rPr>
        <w:t xml:space="preserve">Homework </w:t>
      </w:r>
      <w:r w:rsidR="006F64E6">
        <w:rPr>
          <w:rFonts w:eastAsia="TimesNewRomanPS-BoldMT" w:cs="SimSun"/>
          <w:b/>
          <w:bCs/>
          <w:sz w:val="24"/>
          <w:lang w:eastAsia="zh-CN"/>
        </w:rPr>
        <w:t>Assignment #</w:t>
      </w:r>
      <w:r w:rsidR="00691BCE">
        <w:rPr>
          <w:rFonts w:eastAsia="TimesNewRomanPS-BoldMT" w:cs="SimSun"/>
          <w:b/>
          <w:bCs/>
          <w:sz w:val="24"/>
          <w:lang w:eastAsia="zh-CN"/>
        </w:rPr>
        <w:t>6</w:t>
      </w:r>
    </w:p>
    <w:p w14:paraId="134474F3" w14:textId="25AD0A0B" w:rsidR="00165779" w:rsidRDefault="006E57B9">
      <w:pPr>
        <w:snapToGrid w:val="0"/>
        <w:ind w:left="5760" w:firstLine="720"/>
        <w:rPr>
          <w:rFonts w:eastAsia="TimesNewRomanPS-BoldMT" w:cs="SimSun"/>
          <w:b/>
          <w:bCs/>
          <w:sz w:val="24"/>
          <w:lang w:eastAsia="zh-CN"/>
        </w:rPr>
      </w:pPr>
      <w:r>
        <w:rPr>
          <w:rFonts w:eastAsia="TimesNewRomanPS-BoldMT" w:cs="SimSun"/>
          <w:b/>
          <w:bCs/>
          <w:sz w:val="24"/>
          <w:lang w:eastAsia="zh-CN"/>
        </w:rPr>
        <w:t xml:space="preserve">Due day: </w:t>
      </w:r>
      <w:r w:rsidR="00BC62C4">
        <w:rPr>
          <w:rFonts w:eastAsia="TimesNewRomanPS-BoldMT" w:cs="SimSun"/>
          <w:b/>
          <w:bCs/>
          <w:sz w:val="24"/>
          <w:lang w:eastAsia="zh-CN"/>
        </w:rPr>
        <w:t>4</w:t>
      </w:r>
      <w:r>
        <w:rPr>
          <w:rFonts w:eastAsia="TimesNewRomanPS-BoldMT" w:cs="SimSun"/>
          <w:b/>
          <w:bCs/>
          <w:sz w:val="24"/>
          <w:lang w:eastAsia="zh-CN"/>
        </w:rPr>
        <w:t>/</w:t>
      </w:r>
      <w:r w:rsidR="00BC62C4">
        <w:rPr>
          <w:rFonts w:eastAsia="TimesNewRomanPS-BoldMT" w:cs="SimSun"/>
          <w:b/>
          <w:bCs/>
          <w:sz w:val="24"/>
          <w:lang w:eastAsia="zh-CN"/>
        </w:rPr>
        <w:t>1</w:t>
      </w:r>
      <w:r w:rsidR="00D05DEE">
        <w:rPr>
          <w:rFonts w:eastAsia="TimesNewRomanPS-BoldMT" w:cs="SimSun"/>
          <w:b/>
          <w:bCs/>
          <w:sz w:val="24"/>
          <w:lang w:eastAsia="zh-CN"/>
        </w:rPr>
        <w:t>7</w:t>
      </w:r>
      <w:r w:rsidR="001A560B">
        <w:rPr>
          <w:rFonts w:eastAsia="TimesNewRomanPS-BoldMT" w:cs="SimSun"/>
          <w:b/>
          <w:bCs/>
          <w:sz w:val="24"/>
          <w:lang w:eastAsia="zh-CN"/>
        </w:rPr>
        <w:t>/202</w:t>
      </w:r>
      <w:r w:rsidR="00017A2B">
        <w:rPr>
          <w:rFonts w:eastAsia="TimesNewRomanPS-BoldMT" w:cs="SimSun"/>
          <w:b/>
          <w:bCs/>
          <w:sz w:val="24"/>
          <w:lang w:eastAsia="zh-CN"/>
        </w:rPr>
        <w:t>2</w:t>
      </w:r>
    </w:p>
    <w:p w14:paraId="608EC198" w14:textId="77777777" w:rsidR="00B12C5C" w:rsidRDefault="00B12C5C">
      <w:pPr>
        <w:snapToGrid w:val="0"/>
        <w:ind w:left="5760" w:firstLine="720"/>
        <w:rPr>
          <w:rFonts w:eastAsia="TimesNewRomanPS-BoldMT" w:cs="SimSun"/>
          <w:b/>
          <w:bCs/>
          <w:sz w:val="24"/>
          <w:lang w:eastAsia="zh-CN"/>
        </w:rPr>
      </w:pPr>
    </w:p>
    <w:p w14:paraId="7D75C868" w14:textId="1C1EB191" w:rsidR="00EB7ED5" w:rsidRDefault="00B12C5C">
      <w:pPr>
        <w:snapToGrid w:val="0"/>
        <w:ind w:left="5760" w:firstLine="720"/>
        <w:rPr>
          <w:rFonts w:eastAsia="TimesNewRomanPS-BoldMT" w:cs="SimSun"/>
          <w:b/>
          <w:bCs/>
          <w:sz w:val="24"/>
          <w:lang w:eastAsia="zh-CN"/>
        </w:rPr>
      </w:pPr>
      <w:r>
        <w:rPr>
          <w:rFonts w:eastAsia="TimesNewRomanPS-BoldMT" w:cs="SimSun"/>
          <w:b/>
          <w:bCs/>
          <w:sz w:val="24"/>
          <w:lang w:eastAsia="zh-CN"/>
        </w:rPr>
        <w:t>Student ID: 19590</w:t>
      </w:r>
    </w:p>
    <w:p w14:paraId="44473A1C" w14:textId="77777777" w:rsidR="00165779" w:rsidRDefault="00165779">
      <w:pPr>
        <w:snapToGrid w:val="0"/>
        <w:ind w:left="5760" w:firstLine="720"/>
        <w:rPr>
          <w:rFonts w:eastAsia="TimesNewRomanPS-BoldMT" w:cs="SimSun"/>
          <w:b/>
          <w:bCs/>
          <w:sz w:val="24"/>
          <w:lang w:eastAsia="zh-CN"/>
        </w:rPr>
      </w:pPr>
    </w:p>
    <w:p w14:paraId="7B8D27F9" w14:textId="5D7ACC73" w:rsidR="00165779" w:rsidRDefault="00165779">
      <w:pPr>
        <w:snapToGrid w:val="0"/>
        <w:rPr>
          <w:rFonts w:eastAsia="TimesNewRomanPS-BoldMT" w:cs="SimSun"/>
          <w:b/>
          <w:bCs/>
          <w:sz w:val="24"/>
          <w:lang w:eastAsia="zh-CN"/>
        </w:rPr>
      </w:pPr>
      <w:r>
        <w:rPr>
          <w:rFonts w:eastAsia="TimesNewRomanPS-BoldMT" w:cs="SimSun"/>
          <w:b/>
          <w:bCs/>
          <w:sz w:val="24"/>
          <w:lang w:eastAsia="zh-CN"/>
        </w:rPr>
        <w:t>Instruction</w:t>
      </w:r>
      <w:r w:rsidR="00FF7F35">
        <w:rPr>
          <w:rFonts w:eastAsia="TimesNewRomanPS-BoldMT" w:cs="SimSun"/>
          <w:b/>
          <w:bCs/>
          <w:sz w:val="24"/>
          <w:lang w:eastAsia="zh-CN"/>
        </w:rPr>
        <w:t>s</w:t>
      </w:r>
      <w:r>
        <w:rPr>
          <w:rFonts w:eastAsia="TimesNewRomanPS-BoldMT" w:cs="SimSun"/>
          <w:b/>
          <w:bCs/>
          <w:sz w:val="24"/>
          <w:lang w:eastAsia="zh-CN"/>
        </w:rPr>
        <w:t xml:space="preserve">: </w:t>
      </w:r>
    </w:p>
    <w:p w14:paraId="7143798F" w14:textId="77777777" w:rsidR="00165779" w:rsidRDefault="00165779">
      <w:pPr>
        <w:snapToGrid w:val="0"/>
        <w:rPr>
          <w:rFonts w:eastAsia="TimesNewRomanPS-BoldMT" w:cs="SimSun"/>
          <w:b/>
          <w:bCs/>
          <w:sz w:val="24"/>
          <w:lang w:eastAsia="zh-CN"/>
        </w:rPr>
      </w:pPr>
    </w:p>
    <w:p w14:paraId="33520883" w14:textId="3F0DC37C" w:rsidR="008E4930" w:rsidRPr="008E4930" w:rsidRDefault="008E4930" w:rsidP="008E4930">
      <w:pPr>
        <w:numPr>
          <w:ilvl w:val="0"/>
          <w:numId w:val="1"/>
        </w:numPr>
        <w:snapToGrid w:val="0"/>
        <w:rPr>
          <w:rFonts w:eastAsia="TimesNewRomanPS-BoldMT" w:cs="SimSun"/>
          <w:b/>
          <w:bCs/>
          <w:sz w:val="24"/>
          <w:lang w:eastAsia="zh-CN"/>
        </w:rPr>
      </w:pPr>
      <w:r>
        <w:rPr>
          <w:rFonts w:eastAsia="TimesNewRomanPS-BoldMT" w:cs="SimSun"/>
          <w:b/>
          <w:bCs/>
          <w:sz w:val="24"/>
          <w:lang w:eastAsia="zh-CN"/>
        </w:rPr>
        <w:t>Push the answer sheet</w:t>
      </w:r>
      <w:r w:rsidR="00F6607B">
        <w:rPr>
          <w:rFonts w:eastAsia="TimesNewRomanPS-BoldMT" w:cs="SimSun"/>
          <w:b/>
          <w:bCs/>
          <w:sz w:val="24"/>
          <w:lang w:eastAsia="zh-CN"/>
        </w:rPr>
        <w:t xml:space="preserve"> to </w:t>
      </w:r>
      <w:proofErr w:type="spellStart"/>
      <w:r w:rsidR="00F6607B">
        <w:rPr>
          <w:rFonts w:eastAsia="TimesNewRomanPS-BoldMT" w:cs="SimSun"/>
          <w:b/>
          <w:bCs/>
          <w:sz w:val="24"/>
          <w:lang w:eastAsia="zh-CN"/>
        </w:rPr>
        <w:t>Github</w:t>
      </w:r>
      <w:proofErr w:type="spellEnd"/>
    </w:p>
    <w:p w14:paraId="2F5631FC" w14:textId="04A1193E" w:rsidR="00165779" w:rsidRDefault="00165779">
      <w:pPr>
        <w:numPr>
          <w:ilvl w:val="0"/>
          <w:numId w:val="1"/>
        </w:numPr>
        <w:snapToGrid w:val="0"/>
        <w:rPr>
          <w:rFonts w:eastAsia="TimesNewRomanPS-BoldMT" w:cs="SimSun"/>
          <w:b/>
          <w:bCs/>
          <w:sz w:val="24"/>
          <w:lang w:eastAsia="zh-CN"/>
        </w:rPr>
      </w:pPr>
      <w:r>
        <w:rPr>
          <w:rFonts w:eastAsia="TimesNewRomanPS-BoldMT" w:cs="SimSun"/>
          <w:b/>
          <w:bCs/>
          <w:sz w:val="24"/>
          <w:lang w:eastAsia="zh-CN"/>
        </w:rPr>
        <w:t>Overdue homework submission could not be accepted.</w:t>
      </w:r>
    </w:p>
    <w:p w14:paraId="18C86E6F" w14:textId="6A2EF370" w:rsidR="00165779" w:rsidRPr="00D43BE6" w:rsidRDefault="00165779" w:rsidP="00655576">
      <w:pPr>
        <w:numPr>
          <w:ilvl w:val="0"/>
          <w:numId w:val="1"/>
        </w:numPr>
        <w:snapToGrid w:val="0"/>
        <w:ind w:left="270" w:hanging="270"/>
        <w:rPr>
          <w:rFonts w:eastAsia="TimesNewRomanPS-BoldMT" w:cs="SimSun"/>
          <w:b/>
          <w:bCs/>
          <w:sz w:val="24"/>
          <w:lang w:eastAsia="zh-CN"/>
        </w:rPr>
      </w:pPr>
      <w:r w:rsidRPr="00D43BE6">
        <w:rPr>
          <w:rFonts w:eastAsia="TimesNewRomanPS-BoldMT" w:cs="SimSun"/>
          <w:b/>
          <w:bCs/>
          <w:sz w:val="24"/>
          <w:lang w:eastAsia="zh-CN"/>
        </w:rPr>
        <w:t>Takes academic honesty and integrity seriously (Zero Tolerance of Cheating &amp; Plagiarism)</w:t>
      </w:r>
    </w:p>
    <w:p w14:paraId="68500BDA" w14:textId="61E3981D" w:rsidR="003C254F" w:rsidRDefault="003C254F" w:rsidP="00F349D1">
      <w:pPr>
        <w:snapToGrid w:val="0"/>
        <w:contextualSpacing/>
        <w:rPr>
          <w:rFonts w:eastAsia="TimesNewRomanPS-BoldMT" w:cs="SimSun"/>
          <w:bCs/>
          <w:sz w:val="24"/>
          <w:lang w:eastAsia="zh-CN"/>
        </w:rPr>
      </w:pPr>
    </w:p>
    <w:p w14:paraId="4B5FB7A3" w14:textId="77777777" w:rsidR="003C254F" w:rsidRDefault="003C254F" w:rsidP="003C254F">
      <w:pPr>
        <w:tabs>
          <w:tab w:val="left" w:pos="0"/>
          <w:tab w:val="left" w:pos="360"/>
        </w:tabs>
        <w:rPr>
          <w:sz w:val="23"/>
          <w:szCs w:val="23"/>
        </w:rPr>
      </w:pPr>
    </w:p>
    <w:p w14:paraId="595B20A7" w14:textId="64D02FA4" w:rsidR="007C47A7" w:rsidRDefault="0019358C" w:rsidP="00F929BA">
      <w:pPr>
        <w:numPr>
          <w:ilvl w:val="0"/>
          <w:numId w:val="2"/>
        </w:numPr>
        <w:tabs>
          <w:tab w:val="left" w:pos="360"/>
          <w:tab w:val="left" w:pos="540"/>
        </w:tabs>
        <w:ind w:left="270" w:hanging="270"/>
        <w:rPr>
          <w:rFonts w:eastAsia="TimesNewRomanPS-BoldMT" w:cs="SimSun"/>
          <w:bCs/>
          <w:sz w:val="24"/>
          <w:lang w:eastAsia="zh-CN"/>
        </w:rPr>
      </w:pPr>
      <w:r>
        <w:rPr>
          <w:rFonts w:eastAsia="TimesNewRomanPS-BoldMT" w:cs="SimSun"/>
          <w:bCs/>
          <w:sz w:val="24"/>
          <w:lang w:eastAsia="zh-CN"/>
        </w:rPr>
        <w:t>Explain the concepts</w:t>
      </w:r>
      <w:r w:rsidR="006E0BE8">
        <w:rPr>
          <w:rFonts w:eastAsia="TimesNewRomanPS-BoldMT" w:cs="SimSun"/>
          <w:bCs/>
          <w:sz w:val="24"/>
          <w:lang w:eastAsia="zh-CN"/>
        </w:rPr>
        <w:t xml:space="preserve"> in the steps of </w:t>
      </w:r>
      <w:r>
        <w:rPr>
          <w:rFonts w:eastAsia="TimesNewRomanPS-BoldMT" w:cs="SimSun"/>
          <w:bCs/>
          <w:sz w:val="24"/>
          <w:lang w:eastAsia="zh-CN"/>
        </w:rPr>
        <w:t xml:space="preserve">the </w:t>
      </w:r>
      <w:r w:rsidR="006E0BE8">
        <w:rPr>
          <w:rFonts w:eastAsia="TimesNewRomanPS-BoldMT" w:cs="SimSun"/>
          <w:bCs/>
          <w:sz w:val="24"/>
          <w:lang w:eastAsia="zh-CN"/>
        </w:rPr>
        <w:t xml:space="preserve">processing of </w:t>
      </w:r>
      <w:r>
        <w:rPr>
          <w:rFonts w:eastAsia="TimesNewRomanPS-BoldMT" w:cs="SimSun"/>
          <w:bCs/>
          <w:sz w:val="24"/>
          <w:lang w:eastAsia="zh-CN"/>
        </w:rPr>
        <w:t>program</w:t>
      </w:r>
      <w:r w:rsidR="006E0BE8">
        <w:rPr>
          <w:rFonts w:eastAsia="TimesNewRomanPS-BoldMT" w:cs="SimSun"/>
          <w:bCs/>
          <w:sz w:val="24"/>
          <w:lang w:eastAsia="zh-CN"/>
        </w:rPr>
        <w:t>s</w:t>
      </w:r>
      <w:r>
        <w:rPr>
          <w:rFonts w:eastAsia="TimesNewRomanPS-BoldMT" w:cs="SimSun"/>
          <w:bCs/>
          <w:sz w:val="24"/>
          <w:lang w:eastAsia="zh-CN"/>
        </w:rPr>
        <w:t>: c</w:t>
      </w:r>
      <w:r w:rsidRPr="0019358C">
        <w:rPr>
          <w:rFonts w:eastAsia="TimesNewRomanPS-BoldMT" w:cs="SimSun"/>
          <w:bCs/>
          <w:sz w:val="24"/>
          <w:lang w:eastAsia="zh-CN"/>
        </w:rPr>
        <w:t>ompile time</w:t>
      </w:r>
      <w:r>
        <w:rPr>
          <w:rFonts w:eastAsia="TimesNewRomanPS-BoldMT" w:cs="SimSun"/>
          <w:bCs/>
          <w:sz w:val="24"/>
          <w:lang w:eastAsia="zh-CN"/>
        </w:rPr>
        <w:t>/l</w:t>
      </w:r>
      <w:r w:rsidRPr="0019358C">
        <w:rPr>
          <w:rFonts w:eastAsia="TimesNewRomanPS-BoldMT" w:cs="SimSun"/>
          <w:bCs/>
          <w:sz w:val="24"/>
          <w:lang w:eastAsia="zh-CN"/>
        </w:rPr>
        <w:t>oad time</w:t>
      </w:r>
      <w:r>
        <w:rPr>
          <w:rFonts w:eastAsia="TimesNewRomanPS-BoldMT" w:cs="SimSun"/>
          <w:bCs/>
          <w:sz w:val="24"/>
          <w:lang w:eastAsia="zh-CN"/>
        </w:rPr>
        <w:t>/e</w:t>
      </w:r>
      <w:r w:rsidRPr="0019358C">
        <w:rPr>
          <w:rFonts w:eastAsia="TimesNewRomanPS-BoldMT" w:cs="SimSun"/>
          <w:bCs/>
          <w:sz w:val="24"/>
          <w:lang w:eastAsia="zh-CN"/>
        </w:rPr>
        <w:t>xecution time</w:t>
      </w:r>
    </w:p>
    <w:p w14:paraId="21C09600" w14:textId="7447354B" w:rsidR="00614913" w:rsidRDefault="00614913" w:rsidP="00614913">
      <w:pPr>
        <w:tabs>
          <w:tab w:val="left" w:pos="360"/>
          <w:tab w:val="left" w:pos="540"/>
        </w:tabs>
        <w:ind w:left="270"/>
        <w:rPr>
          <w:rFonts w:eastAsia="TimesNewRomanPS-BoldMT" w:cs="SimSun"/>
          <w:bCs/>
          <w:sz w:val="24"/>
          <w:lang w:eastAsia="zh-CN"/>
        </w:rPr>
      </w:pPr>
    </w:p>
    <w:p w14:paraId="30408354" w14:textId="77390FB2" w:rsidR="00614913" w:rsidRDefault="00614913" w:rsidP="00CF75A7">
      <w:pPr>
        <w:pStyle w:val="NormalWeb"/>
        <w:shd w:val="clear" w:color="auto" w:fill="FFFFFF"/>
        <w:spacing w:before="0" w:beforeAutospacing="0" w:after="0" w:afterAutospacing="0"/>
        <w:jc w:val="both"/>
        <w:textAlignment w:val="baseline"/>
        <w:rPr>
          <w:spacing w:val="2"/>
        </w:rPr>
      </w:pPr>
      <w:r w:rsidRPr="00614913">
        <w:rPr>
          <w:spacing w:val="2"/>
          <w:bdr w:val="none" w:sz="0" w:space="0" w:color="auto" w:frame="1"/>
        </w:rPr>
        <w:t>Program</w:t>
      </w:r>
      <w:r w:rsidRPr="00614913">
        <w:rPr>
          <w:spacing w:val="2"/>
        </w:rPr>
        <w:t xml:space="preserve"> is a sequence of instructions written by the user that instructs the computer to perform the task of solving some problem. The program resides on the disk as a binary executable file. </w:t>
      </w:r>
      <w:r w:rsidRPr="00614913">
        <w:rPr>
          <w:spacing w:val="2"/>
        </w:rPr>
        <w:t>To</w:t>
      </w:r>
      <w:r w:rsidRPr="00614913">
        <w:rPr>
          <w:spacing w:val="2"/>
        </w:rPr>
        <w:t xml:space="preserve"> run the program, it must be brought from the disk into the main memory</w:t>
      </w:r>
      <w:r w:rsidR="00CF75A7">
        <w:rPr>
          <w:spacing w:val="2"/>
        </w:rPr>
        <w:t>.</w:t>
      </w:r>
    </w:p>
    <w:p w14:paraId="631C1945" w14:textId="77777777" w:rsidR="00CF75A7" w:rsidRPr="00614913" w:rsidRDefault="00CF75A7" w:rsidP="00CF75A7">
      <w:pPr>
        <w:pStyle w:val="NormalWeb"/>
        <w:shd w:val="clear" w:color="auto" w:fill="FFFFFF"/>
        <w:spacing w:before="0" w:beforeAutospacing="0" w:after="0" w:afterAutospacing="0"/>
        <w:jc w:val="both"/>
        <w:textAlignment w:val="baseline"/>
        <w:rPr>
          <w:spacing w:val="2"/>
        </w:rPr>
      </w:pPr>
    </w:p>
    <w:p w14:paraId="35FB0602" w14:textId="7BACB728" w:rsidR="00614913" w:rsidRPr="00614913" w:rsidRDefault="00614913" w:rsidP="00CF75A7">
      <w:pPr>
        <w:pStyle w:val="NormalWeb"/>
        <w:shd w:val="clear" w:color="auto" w:fill="FFFFFF"/>
        <w:spacing w:before="0" w:beforeAutospacing="0" w:after="150" w:afterAutospacing="0"/>
        <w:jc w:val="both"/>
        <w:textAlignment w:val="baseline"/>
        <w:rPr>
          <w:spacing w:val="2"/>
        </w:rPr>
      </w:pPr>
      <w:r w:rsidRPr="00614913">
        <w:rPr>
          <w:spacing w:val="2"/>
        </w:rPr>
        <w:t xml:space="preserve">As the program to be executed is brought from the disk to the main memory, it is placed within the context of a process, where it becomes available for execution on the CPU. During the execution, it accesses data and instructions from the memory and once the execution is completed, the process is </w:t>
      </w:r>
      <w:r w:rsidR="00CF75A7" w:rsidRPr="00614913">
        <w:rPr>
          <w:spacing w:val="2"/>
        </w:rPr>
        <w:t>terminated,</w:t>
      </w:r>
      <w:r w:rsidRPr="00614913">
        <w:rPr>
          <w:spacing w:val="2"/>
        </w:rPr>
        <w:t xml:space="preserve"> and the memory is reclaimed for use by another process. </w:t>
      </w:r>
    </w:p>
    <w:p w14:paraId="7A22420E" w14:textId="0784B271" w:rsidR="00614913" w:rsidRPr="00614913" w:rsidRDefault="00614913" w:rsidP="00CF75A7">
      <w:pPr>
        <w:pStyle w:val="NormalWeb"/>
        <w:shd w:val="clear" w:color="auto" w:fill="FFFFFF"/>
        <w:spacing w:before="0" w:beforeAutospacing="0" w:after="0" w:afterAutospacing="0"/>
        <w:jc w:val="both"/>
        <w:textAlignment w:val="baseline"/>
        <w:rPr>
          <w:spacing w:val="2"/>
        </w:rPr>
      </w:pPr>
      <w:r w:rsidRPr="00614913">
        <w:rPr>
          <w:spacing w:val="2"/>
        </w:rPr>
        <w:t xml:space="preserve">The addresses in the source code are generally symbolic. The compiler binds these addresses to relocatable </w:t>
      </w:r>
      <w:r w:rsidR="00CF75A7" w:rsidRPr="00614913">
        <w:rPr>
          <w:spacing w:val="2"/>
        </w:rPr>
        <w:t>addresses,</w:t>
      </w:r>
      <w:r w:rsidRPr="00614913">
        <w:rPr>
          <w:spacing w:val="2"/>
        </w:rPr>
        <w:t xml:space="preserve"> and these are bonded by the </w:t>
      </w:r>
      <w:r w:rsidRPr="00CF75A7">
        <w:rPr>
          <w:spacing w:val="2"/>
          <w:bdr w:val="none" w:sz="0" w:space="0" w:color="auto" w:frame="1"/>
        </w:rPr>
        <w:t>linker or loader</w:t>
      </w:r>
      <w:r w:rsidRPr="00614913">
        <w:rPr>
          <w:spacing w:val="2"/>
        </w:rPr>
        <w:t> to the absolute addresses</w:t>
      </w:r>
      <w:r w:rsidR="00CF75A7">
        <w:rPr>
          <w:spacing w:val="2"/>
        </w:rPr>
        <w:t>.</w:t>
      </w:r>
    </w:p>
    <w:p w14:paraId="1A76D4CE" w14:textId="08CF7A1B" w:rsidR="00614913" w:rsidRPr="00614913" w:rsidRDefault="00614913" w:rsidP="00CF75A7">
      <w:pPr>
        <w:pStyle w:val="NormalWeb"/>
        <w:shd w:val="clear" w:color="auto" w:fill="FFFFFF"/>
        <w:spacing w:before="0" w:beforeAutospacing="0" w:after="150" w:afterAutospacing="0"/>
        <w:jc w:val="both"/>
        <w:textAlignment w:val="baseline"/>
        <w:rPr>
          <w:spacing w:val="2"/>
        </w:rPr>
      </w:pPr>
      <w:r w:rsidRPr="00614913">
        <w:rPr>
          <w:spacing w:val="2"/>
        </w:rPr>
        <w:t>The binding of instructions and data to the memory addresses can be done at any of the following steps of program execution: </w:t>
      </w:r>
    </w:p>
    <w:p w14:paraId="5BCEA838" w14:textId="0B48C467" w:rsidR="00614913" w:rsidRPr="00614913" w:rsidRDefault="00614913" w:rsidP="00614913">
      <w:pPr>
        <w:numPr>
          <w:ilvl w:val="0"/>
          <w:numId w:val="7"/>
        </w:numPr>
        <w:shd w:val="clear" w:color="auto" w:fill="FFFFFF"/>
        <w:ind w:left="1080"/>
        <w:textAlignment w:val="baseline"/>
        <w:rPr>
          <w:spacing w:val="2"/>
          <w:sz w:val="24"/>
        </w:rPr>
      </w:pPr>
      <w:hyperlink r:id="rId8" w:history="1">
        <w:r w:rsidRPr="00614913">
          <w:rPr>
            <w:rStyle w:val="Strong"/>
            <w:spacing w:val="2"/>
            <w:sz w:val="24"/>
            <w:u w:val="single"/>
            <w:bdr w:val="none" w:sz="0" w:space="0" w:color="auto" w:frame="1"/>
          </w:rPr>
          <w:t>Compile Time</w:t>
        </w:r>
      </w:hyperlink>
      <w:r w:rsidRPr="00614913">
        <w:rPr>
          <w:rStyle w:val="Strong"/>
          <w:spacing w:val="2"/>
          <w:sz w:val="24"/>
          <w:bdr w:val="none" w:sz="0" w:space="0" w:color="auto" w:frame="1"/>
        </w:rPr>
        <w:t>:</w:t>
      </w:r>
      <w:r w:rsidRPr="00614913">
        <w:rPr>
          <w:spacing w:val="2"/>
          <w:sz w:val="24"/>
        </w:rPr>
        <w:t> </w:t>
      </w:r>
      <w:r w:rsidRPr="00614913">
        <w:rPr>
          <w:spacing w:val="2"/>
          <w:sz w:val="24"/>
        </w:rPr>
        <w:br/>
        <w:t xml:space="preserve">If we initially know where the process is residing in the memory at the time of compilation, then absolute code can be generated. If the starting location changes, then the code </w:t>
      </w:r>
      <w:r w:rsidR="00CF75A7" w:rsidRPr="00614913">
        <w:rPr>
          <w:spacing w:val="2"/>
          <w:sz w:val="24"/>
        </w:rPr>
        <w:t>must</w:t>
      </w:r>
      <w:r w:rsidRPr="00614913">
        <w:rPr>
          <w:spacing w:val="2"/>
          <w:sz w:val="24"/>
        </w:rPr>
        <w:t xml:space="preserve"> be recompiled. </w:t>
      </w:r>
    </w:p>
    <w:p w14:paraId="22184DD4" w14:textId="77777777" w:rsidR="00614913" w:rsidRPr="00614913" w:rsidRDefault="00614913" w:rsidP="00614913">
      <w:pPr>
        <w:pStyle w:val="NormalWeb"/>
        <w:shd w:val="clear" w:color="auto" w:fill="FFFFFF"/>
        <w:spacing w:before="0" w:beforeAutospacing="0" w:after="150" w:afterAutospacing="0"/>
        <w:ind w:left="1080"/>
        <w:textAlignment w:val="baseline"/>
        <w:rPr>
          <w:spacing w:val="2"/>
        </w:rPr>
      </w:pPr>
      <w:r w:rsidRPr="00614913">
        <w:rPr>
          <w:spacing w:val="2"/>
        </w:rPr>
        <w:t> </w:t>
      </w:r>
    </w:p>
    <w:p w14:paraId="196E7D8F" w14:textId="01A34B49" w:rsidR="00614913" w:rsidRPr="00614913" w:rsidRDefault="00614913" w:rsidP="00614913">
      <w:pPr>
        <w:numPr>
          <w:ilvl w:val="0"/>
          <w:numId w:val="7"/>
        </w:numPr>
        <w:shd w:val="clear" w:color="auto" w:fill="FFFFFF"/>
        <w:ind w:left="1080"/>
        <w:textAlignment w:val="baseline"/>
        <w:rPr>
          <w:spacing w:val="2"/>
          <w:sz w:val="24"/>
        </w:rPr>
      </w:pPr>
      <w:hyperlink r:id="rId9" w:history="1">
        <w:r w:rsidRPr="00614913">
          <w:rPr>
            <w:rStyle w:val="Strong"/>
            <w:spacing w:val="2"/>
            <w:sz w:val="24"/>
            <w:u w:val="single"/>
            <w:bdr w:val="none" w:sz="0" w:space="0" w:color="auto" w:frame="1"/>
          </w:rPr>
          <w:t>Load Time</w:t>
        </w:r>
      </w:hyperlink>
      <w:r w:rsidRPr="00614913">
        <w:rPr>
          <w:rStyle w:val="Strong"/>
          <w:spacing w:val="2"/>
          <w:sz w:val="24"/>
          <w:bdr w:val="none" w:sz="0" w:space="0" w:color="auto" w:frame="1"/>
        </w:rPr>
        <w:t>:</w:t>
      </w:r>
      <w:r w:rsidRPr="00614913">
        <w:rPr>
          <w:spacing w:val="2"/>
          <w:sz w:val="24"/>
        </w:rPr>
        <w:t> </w:t>
      </w:r>
      <w:r w:rsidRPr="00614913">
        <w:rPr>
          <w:spacing w:val="2"/>
          <w:sz w:val="24"/>
        </w:rPr>
        <w:br/>
        <w:t>If the memory address where the process resides is not known at the compile time, then the compiler must generate relocatable code. If the starting address changes, then the program must be reloaded to incorporate this value. </w:t>
      </w:r>
    </w:p>
    <w:p w14:paraId="3ED38BA0" w14:textId="77777777" w:rsidR="00614913" w:rsidRPr="00614913" w:rsidRDefault="00614913" w:rsidP="00614913">
      <w:pPr>
        <w:pStyle w:val="NormalWeb"/>
        <w:shd w:val="clear" w:color="auto" w:fill="FFFFFF"/>
        <w:spacing w:before="0" w:beforeAutospacing="0" w:after="150" w:afterAutospacing="0"/>
        <w:ind w:left="1080"/>
        <w:textAlignment w:val="baseline"/>
        <w:rPr>
          <w:spacing w:val="2"/>
        </w:rPr>
      </w:pPr>
      <w:r w:rsidRPr="00614913">
        <w:rPr>
          <w:spacing w:val="2"/>
        </w:rPr>
        <w:t> </w:t>
      </w:r>
    </w:p>
    <w:p w14:paraId="3D101AF9" w14:textId="1DB0B9ED" w:rsidR="00614913" w:rsidRDefault="00614913" w:rsidP="00CF75A7">
      <w:pPr>
        <w:numPr>
          <w:ilvl w:val="0"/>
          <w:numId w:val="7"/>
        </w:numPr>
        <w:shd w:val="clear" w:color="auto" w:fill="FFFFFF"/>
        <w:ind w:left="1080"/>
        <w:textAlignment w:val="baseline"/>
        <w:rPr>
          <w:rFonts w:ascii="Arial" w:hAnsi="Arial" w:cs="Arial"/>
          <w:color w:val="273239"/>
          <w:spacing w:val="2"/>
          <w:sz w:val="26"/>
          <w:szCs w:val="26"/>
        </w:rPr>
      </w:pPr>
      <w:hyperlink r:id="rId10" w:history="1">
        <w:r w:rsidRPr="00614913">
          <w:rPr>
            <w:rStyle w:val="Strong"/>
            <w:spacing w:val="2"/>
            <w:sz w:val="24"/>
            <w:u w:val="single"/>
            <w:bdr w:val="none" w:sz="0" w:space="0" w:color="auto" w:frame="1"/>
          </w:rPr>
          <w:t>Execution Time</w:t>
        </w:r>
      </w:hyperlink>
      <w:r w:rsidRPr="00614913">
        <w:rPr>
          <w:rStyle w:val="Strong"/>
          <w:spacing w:val="2"/>
          <w:sz w:val="24"/>
          <w:bdr w:val="none" w:sz="0" w:space="0" w:color="auto" w:frame="1"/>
        </w:rPr>
        <w:t>:</w:t>
      </w:r>
      <w:r w:rsidRPr="00614913">
        <w:rPr>
          <w:spacing w:val="2"/>
          <w:sz w:val="24"/>
        </w:rPr>
        <w:t> </w:t>
      </w:r>
      <w:r w:rsidRPr="00614913">
        <w:rPr>
          <w:spacing w:val="2"/>
          <w:sz w:val="24"/>
        </w:rPr>
        <w:br/>
        <w:t>If the process can be moved from one segment to another during its execution time, then binding must be delayed till execution time. Special hardware is required for this type of binding</w:t>
      </w:r>
      <w:r w:rsidR="00CF75A7">
        <w:rPr>
          <w:spacing w:val="2"/>
          <w:sz w:val="24"/>
        </w:rPr>
        <w:t>.</w:t>
      </w:r>
      <w:r>
        <w:rPr>
          <w:rFonts w:ascii="Arial" w:hAnsi="Arial" w:cs="Arial"/>
          <w:color w:val="273239"/>
          <w:spacing w:val="2"/>
          <w:sz w:val="26"/>
          <w:szCs w:val="26"/>
        </w:rPr>
        <w:t> </w:t>
      </w:r>
    </w:p>
    <w:p w14:paraId="2DE7A297" w14:textId="63D941F9" w:rsidR="00614913" w:rsidRDefault="00614913" w:rsidP="0061491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6187C294" wp14:editId="4EB951B4">
            <wp:extent cx="3870960" cy="383698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1648" cy="3847576"/>
                    </a:xfrm>
                    <a:prstGeom prst="rect">
                      <a:avLst/>
                    </a:prstGeom>
                    <a:noFill/>
                    <a:ln>
                      <a:noFill/>
                    </a:ln>
                  </pic:spPr>
                </pic:pic>
              </a:graphicData>
            </a:graphic>
          </wp:inline>
        </w:drawing>
      </w:r>
    </w:p>
    <w:p w14:paraId="6AD48065" w14:textId="77777777" w:rsidR="00614913" w:rsidRDefault="00614913" w:rsidP="00614913">
      <w:pPr>
        <w:tabs>
          <w:tab w:val="left" w:pos="360"/>
          <w:tab w:val="left" w:pos="540"/>
        </w:tabs>
        <w:ind w:left="270"/>
        <w:rPr>
          <w:rFonts w:eastAsia="TimesNewRomanPS-BoldMT" w:cs="SimSun"/>
          <w:bCs/>
          <w:sz w:val="24"/>
          <w:lang w:eastAsia="zh-CN"/>
        </w:rPr>
      </w:pPr>
    </w:p>
    <w:p w14:paraId="4857FA27" w14:textId="266AE798" w:rsidR="000F22AD" w:rsidRDefault="000F22AD" w:rsidP="006E0BE8">
      <w:pPr>
        <w:tabs>
          <w:tab w:val="left" w:pos="360"/>
          <w:tab w:val="left" w:pos="540"/>
        </w:tabs>
        <w:rPr>
          <w:rFonts w:eastAsia="TimesNewRomanPS-BoldMT" w:cs="SimSun"/>
          <w:bCs/>
          <w:sz w:val="24"/>
          <w:lang w:eastAsia="zh-CN"/>
        </w:rPr>
      </w:pPr>
    </w:p>
    <w:p w14:paraId="266FA6AB" w14:textId="0DAECF9F" w:rsidR="002A06D0" w:rsidRDefault="00A15E30" w:rsidP="00F929BA">
      <w:pPr>
        <w:numPr>
          <w:ilvl w:val="0"/>
          <w:numId w:val="2"/>
        </w:numPr>
        <w:tabs>
          <w:tab w:val="left" w:pos="360"/>
          <w:tab w:val="left" w:pos="540"/>
        </w:tabs>
        <w:ind w:left="270" w:hanging="270"/>
        <w:rPr>
          <w:rFonts w:eastAsia="TimesNewRomanPS-BoldMT" w:cs="SimSun"/>
          <w:bCs/>
          <w:sz w:val="24"/>
          <w:lang w:eastAsia="zh-CN"/>
        </w:rPr>
      </w:pPr>
      <w:r>
        <w:rPr>
          <w:rFonts w:eastAsia="TimesNewRomanPS-BoldMT" w:cs="SimSun"/>
          <w:bCs/>
          <w:sz w:val="24"/>
          <w:lang w:eastAsia="zh-CN"/>
        </w:rPr>
        <w:t xml:space="preserve">Explain why the virtual memory is </w:t>
      </w:r>
      <w:r w:rsidR="00DF1305">
        <w:rPr>
          <w:rFonts w:eastAsia="TimesNewRomanPS-BoldMT" w:cs="SimSun"/>
          <w:bCs/>
          <w:sz w:val="24"/>
          <w:lang w:eastAsia="zh-CN"/>
        </w:rPr>
        <w:t xml:space="preserve">commonly </w:t>
      </w:r>
      <w:r>
        <w:rPr>
          <w:rFonts w:eastAsia="TimesNewRomanPS-BoldMT" w:cs="SimSun"/>
          <w:bCs/>
          <w:sz w:val="24"/>
          <w:lang w:eastAsia="zh-CN"/>
        </w:rPr>
        <w:t>built in the modern computing system</w:t>
      </w:r>
    </w:p>
    <w:p w14:paraId="065FD225" w14:textId="250D7E94" w:rsidR="00962F02" w:rsidRDefault="00962F02" w:rsidP="00962F02">
      <w:pPr>
        <w:tabs>
          <w:tab w:val="left" w:pos="360"/>
          <w:tab w:val="left" w:pos="540"/>
        </w:tabs>
        <w:ind w:left="270"/>
        <w:rPr>
          <w:rFonts w:eastAsia="TimesNewRomanPS-BoldMT" w:cs="SimSun"/>
          <w:bCs/>
          <w:sz w:val="24"/>
          <w:lang w:eastAsia="zh-CN"/>
        </w:rPr>
      </w:pPr>
    </w:p>
    <w:p w14:paraId="11BDC2E5" w14:textId="4501DD51" w:rsidR="00962F02" w:rsidRDefault="00962F02" w:rsidP="00962F02">
      <w:pPr>
        <w:tabs>
          <w:tab w:val="left" w:pos="360"/>
          <w:tab w:val="left" w:pos="540"/>
        </w:tabs>
        <w:ind w:left="270"/>
        <w:rPr>
          <w:rFonts w:eastAsia="TimesNewRomanPS-BoldMT" w:cs="SimSun"/>
          <w:bCs/>
          <w:sz w:val="24"/>
          <w:lang w:eastAsia="zh-CN"/>
        </w:rPr>
      </w:pPr>
      <w:r w:rsidRPr="00962F02">
        <w:rPr>
          <w:rFonts w:eastAsia="TimesNewRomanPS-BoldMT" w:cs="SimSun"/>
          <w:bCs/>
          <w:sz w:val="24"/>
          <w:lang w:eastAsia="zh-CN"/>
        </w:rPr>
        <w:t>Virtual Memory is a storage mechanism which offers user an illusion of having a very big main memory. It is done by treating a part of secondary memory as the main memory. In Virtual memory, the user can store processes with a bigger size than the available main memory.</w:t>
      </w:r>
    </w:p>
    <w:p w14:paraId="7394565F" w14:textId="1CC27493" w:rsidR="00962F02" w:rsidRDefault="00962F02" w:rsidP="00962F02">
      <w:pPr>
        <w:tabs>
          <w:tab w:val="left" w:pos="360"/>
          <w:tab w:val="left" w:pos="540"/>
        </w:tabs>
        <w:ind w:left="270"/>
        <w:rPr>
          <w:rFonts w:eastAsia="TimesNewRomanPS-BoldMT" w:cs="SimSun"/>
          <w:bCs/>
          <w:sz w:val="24"/>
          <w:lang w:eastAsia="zh-CN"/>
        </w:rPr>
      </w:pPr>
    </w:p>
    <w:p w14:paraId="6AFEDAD4" w14:textId="364A8006" w:rsidR="00962F02" w:rsidRDefault="00962F02" w:rsidP="00962F02">
      <w:pPr>
        <w:tabs>
          <w:tab w:val="left" w:pos="360"/>
          <w:tab w:val="left" w:pos="540"/>
        </w:tabs>
        <w:ind w:left="270"/>
        <w:rPr>
          <w:rFonts w:eastAsia="TimesNewRomanPS-BoldMT" w:cs="SimSun"/>
          <w:bCs/>
          <w:sz w:val="24"/>
          <w:lang w:eastAsia="zh-CN"/>
        </w:rPr>
      </w:pPr>
      <w:r w:rsidRPr="00962F02">
        <w:rPr>
          <w:rFonts w:eastAsia="TimesNewRomanPS-BoldMT" w:cs="SimSun"/>
          <w:bCs/>
          <w:sz w:val="24"/>
          <w:lang w:eastAsia="zh-CN"/>
        </w:rPr>
        <w:t>We know that a process is divided into various pages and these pages are used during the execution of the process. The whole process is stored in the secondary memory. But to make the execution of a process faster, we use the main memory of the system and store the process pages into it. But there is a limitation with the main memory. We have limited space and less space in the main memory. So, if the size of the process is larger than the size of the main memory Virtual Memory comes into play.</w:t>
      </w:r>
    </w:p>
    <w:p w14:paraId="7979E1F0" w14:textId="5F2FFBBC" w:rsidR="00962F02" w:rsidRDefault="00962F02" w:rsidP="00962F02">
      <w:pPr>
        <w:tabs>
          <w:tab w:val="left" w:pos="360"/>
          <w:tab w:val="left" w:pos="540"/>
        </w:tabs>
        <w:ind w:left="270"/>
        <w:rPr>
          <w:rFonts w:eastAsia="TimesNewRomanPS-BoldMT" w:cs="SimSun"/>
          <w:bCs/>
          <w:sz w:val="24"/>
          <w:lang w:eastAsia="zh-CN"/>
        </w:rPr>
      </w:pPr>
    </w:p>
    <w:p w14:paraId="4ED955BB" w14:textId="44BA9563" w:rsidR="00962F02" w:rsidRDefault="00962F02" w:rsidP="00962F02">
      <w:pPr>
        <w:tabs>
          <w:tab w:val="left" w:pos="360"/>
          <w:tab w:val="left" w:pos="540"/>
        </w:tabs>
        <w:ind w:left="270"/>
        <w:rPr>
          <w:rFonts w:eastAsia="TimesNewRomanPS-BoldMT" w:cs="SimSun"/>
          <w:bCs/>
          <w:sz w:val="24"/>
          <w:lang w:eastAsia="zh-CN"/>
        </w:rPr>
      </w:pPr>
      <w:r>
        <w:rPr>
          <w:rFonts w:eastAsia="TimesNewRomanPS-BoldMT" w:cs="SimSun"/>
          <w:bCs/>
          <w:sz w:val="24"/>
          <w:lang w:eastAsia="zh-CN"/>
        </w:rPr>
        <w:t>Virtual Memory is commonly built-in modern computing system because:</w:t>
      </w:r>
    </w:p>
    <w:p w14:paraId="60CD9379" w14:textId="77777777" w:rsidR="00962F02" w:rsidRPr="00962F02" w:rsidRDefault="00962F02" w:rsidP="00962F02">
      <w:pPr>
        <w:numPr>
          <w:ilvl w:val="0"/>
          <w:numId w:val="8"/>
        </w:numPr>
        <w:shd w:val="clear" w:color="auto" w:fill="FFFFFF"/>
        <w:spacing w:before="100" w:beforeAutospacing="1" w:after="100" w:afterAutospacing="1"/>
        <w:rPr>
          <w:rFonts w:eastAsia="Times New Roman"/>
          <w:color w:val="222222"/>
          <w:sz w:val="24"/>
        </w:rPr>
      </w:pPr>
      <w:r w:rsidRPr="00962F02">
        <w:rPr>
          <w:rFonts w:eastAsia="Times New Roman"/>
          <w:color w:val="222222"/>
          <w:sz w:val="24"/>
        </w:rPr>
        <w:t>Whenever your computer doesn’t have space in the physical memory it writes what it needs to remember to the hard disk in a swap file as virtual memory.</w:t>
      </w:r>
    </w:p>
    <w:p w14:paraId="499F6797" w14:textId="631E300F" w:rsidR="00962F02" w:rsidRDefault="00962F02" w:rsidP="00962F02">
      <w:pPr>
        <w:numPr>
          <w:ilvl w:val="0"/>
          <w:numId w:val="8"/>
        </w:numPr>
        <w:shd w:val="clear" w:color="auto" w:fill="FFFFFF"/>
        <w:spacing w:before="100" w:beforeAutospacing="1" w:after="100" w:afterAutospacing="1"/>
        <w:rPr>
          <w:rFonts w:eastAsia="Times New Roman"/>
          <w:color w:val="222222"/>
          <w:sz w:val="24"/>
        </w:rPr>
      </w:pPr>
      <w:r w:rsidRPr="00962F02">
        <w:rPr>
          <w:rFonts w:eastAsia="Times New Roman"/>
          <w:color w:val="222222"/>
          <w:sz w:val="24"/>
        </w:rPr>
        <w:t>If a computer running Windows needs more memory/RAM, then installed in the system, it uses a small portion of the hard drive for this purpose.</w:t>
      </w:r>
    </w:p>
    <w:p w14:paraId="18268D0A" w14:textId="7867CE33" w:rsidR="00FC0934" w:rsidRDefault="00FC0934" w:rsidP="00962F02">
      <w:pPr>
        <w:numPr>
          <w:ilvl w:val="0"/>
          <w:numId w:val="8"/>
        </w:numPr>
        <w:shd w:val="clear" w:color="auto" w:fill="FFFFFF"/>
        <w:spacing w:before="100" w:beforeAutospacing="1" w:after="100" w:afterAutospacing="1"/>
        <w:rPr>
          <w:rFonts w:eastAsia="Times New Roman"/>
          <w:color w:val="222222"/>
          <w:sz w:val="24"/>
        </w:rPr>
      </w:pPr>
      <w:r>
        <w:rPr>
          <w:rFonts w:eastAsia="Times New Roman"/>
          <w:color w:val="222222"/>
          <w:sz w:val="24"/>
        </w:rPr>
        <w:lastRenderedPageBreak/>
        <w:t>B</w:t>
      </w:r>
      <w:r w:rsidRPr="00FC0934">
        <w:rPr>
          <w:rFonts w:eastAsia="Times New Roman"/>
          <w:color w:val="222222"/>
          <w:sz w:val="24"/>
        </w:rPr>
        <w:t xml:space="preserve">enefit of using the Virtual Memory is that if we are having some program that is larger than the size of the main memory then instead of loading all the </w:t>
      </w:r>
      <w:proofErr w:type="gramStart"/>
      <w:r w:rsidRPr="00FC0934">
        <w:rPr>
          <w:rFonts w:eastAsia="Times New Roman"/>
          <w:color w:val="222222"/>
          <w:sz w:val="24"/>
        </w:rPr>
        <w:t>pages</w:t>
      </w:r>
      <w:proofErr w:type="gramEnd"/>
      <w:r w:rsidRPr="00FC0934">
        <w:rPr>
          <w:rFonts w:eastAsia="Times New Roman"/>
          <w:color w:val="222222"/>
          <w:sz w:val="24"/>
        </w:rPr>
        <w:t xml:space="preserve"> we load some important pages.</w:t>
      </w:r>
    </w:p>
    <w:p w14:paraId="6D205CAD" w14:textId="77777777" w:rsidR="00FC0934" w:rsidRPr="00FC0934" w:rsidRDefault="00FC0934" w:rsidP="00FC0934">
      <w:pPr>
        <w:numPr>
          <w:ilvl w:val="0"/>
          <w:numId w:val="8"/>
        </w:numPr>
        <w:shd w:val="clear" w:color="auto" w:fill="FFFFFF"/>
        <w:spacing w:before="100" w:beforeAutospacing="1" w:after="100" w:afterAutospacing="1"/>
        <w:rPr>
          <w:rFonts w:eastAsia="Times New Roman"/>
          <w:color w:val="222222"/>
          <w:sz w:val="24"/>
        </w:rPr>
      </w:pPr>
      <w:r w:rsidRPr="00FC0934">
        <w:rPr>
          <w:rFonts w:eastAsia="Times New Roman"/>
          <w:color w:val="222222"/>
          <w:sz w:val="24"/>
        </w:rPr>
        <w:t>Virtual memory helps to gain speed when only a particular segment of the program is required for the execution of the program.</w:t>
      </w:r>
    </w:p>
    <w:p w14:paraId="0D904FB0" w14:textId="77777777" w:rsidR="00FC0934" w:rsidRPr="00FC0934" w:rsidRDefault="00FC0934" w:rsidP="00FC0934">
      <w:pPr>
        <w:numPr>
          <w:ilvl w:val="0"/>
          <w:numId w:val="8"/>
        </w:numPr>
        <w:shd w:val="clear" w:color="auto" w:fill="FFFFFF"/>
        <w:spacing w:before="100" w:beforeAutospacing="1" w:after="100" w:afterAutospacing="1"/>
        <w:rPr>
          <w:rFonts w:eastAsia="Times New Roman"/>
          <w:color w:val="222222"/>
          <w:sz w:val="24"/>
        </w:rPr>
      </w:pPr>
      <w:r w:rsidRPr="00FC0934">
        <w:rPr>
          <w:rFonts w:eastAsia="Times New Roman"/>
          <w:color w:val="222222"/>
          <w:sz w:val="24"/>
        </w:rPr>
        <w:t>It is very helpful in implementing a multiprogramming environment.</w:t>
      </w:r>
    </w:p>
    <w:p w14:paraId="744DC9B5" w14:textId="77777777" w:rsidR="00FC0934" w:rsidRPr="00FC0934" w:rsidRDefault="00FC0934" w:rsidP="00FC0934">
      <w:pPr>
        <w:numPr>
          <w:ilvl w:val="0"/>
          <w:numId w:val="8"/>
        </w:numPr>
        <w:shd w:val="clear" w:color="auto" w:fill="FFFFFF"/>
        <w:spacing w:before="100" w:beforeAutospacing="1" w:after="100" w:afterAutospacing="1"/>
        <w:rPr>
          <w:rFonts w:eastAsia="Times New Roman"/>
          <w:color w:val="222222"/>
          <w:sz w:val="24"/>
        </w:rPr>
      </w:pPr>
      <w:r w:rsidRPr="00FC0934">
        <w:rPr>
          <w:rFonts w:eastAsia="Times New Roman"/>
          <w:color w:val="222222"/>
          <w:sz w:val="24"/>
        </w:rPr>
        <w:t>It allows you to run more applications at once.</w:t>
      </w:r>
    </w:p>
    <w:p w14:paraId="67401C7D" w14:textId="77777777" w:rsidR="00FC0934" w:rsidRPr="00FC0934" w:rsidRDefault="00FC0934" w:rsidP="00FC0934">
      <w:pPr>
        <w:numPr>
          <w:ilvl w:val="0"/>
          <w:numId w:val="8"/>
        </w:numPr>
        <w:shd w:val="clear" w:color="auto" w:fill="FFFFFF"/>
        <w:spacing w:before="100" w:beforeAutospacing="1" w:after="100" w:afterAutospacing="1"/>
        <w:rPr>
          <w:rFonts w:eastAsia="Times New Roman"/>
          <w:color w:val="222222"/>
          <w:sz w:val="24"/>
        </w:rPr>
      </w:pPr>
      <w:r w:rsidRPr="00FC0934">
        <w:rPr>
          <w:rFonts w:eastAsia="Times New Roman"/>
          <w:color w:val="222222"/>
          <w:sz w:val="24"/>
        </w:rPr>
        <w:t>It helps you to fit many large programs into smaller programs.</w:t>
      </w:r>
    </w:p>
    <w:p w14:paraId="2191CB71" w14:textId="77777777" w:rsidR="00FC0934" w:rsidRPr="00FC0934" w:rsidRDefault="00FC0934" w:rsidP="00FC0934">
      <w:pPr>
        <w:numPr>
          <w:ilvl w:val="0"/>
          <w:numId w:val="8"/>
        </w:numPr>
        <w:shd w:val="clear" w:color="auto" w:fill="FFFFFF"/>
        <w:spacing w:before="100" w:beforeAutospacing="1" w:after="100" w:afterAutospacing="1"/>
        <w:rPr>
          <w:rFonts w:eastAsia="Times New Roman"/>
          <w:color w:val="222222"/>
          <w:sz w:val="24"/>
        </w:rPr>
      </w:pPr>
      <w:r w:rsidRPr="00FC0934">
        <w:rPr>
          <w:rFonts w:eastAsia="Times New Roman"/>
          <w:color w:val="222222"/>
          <w:sz w:val="24"/>
        </w:rPr>
        <w:t>Common data or code may be shared between memory.</w:t>
      </w:r>
    </w:p>
    <w:p w14:paraId="71367455" w14:textId="77777777" w:rsidR="00FC0934" w:rsidRPr="00FC0934" w:rsidRDefault="00FC0934" w:rsidP="00FC0934">
      <w:pPr>
        <w:numPr>
          <w:ilvl w:val="0"/>
          <w:numId w:val="8"/>
        </w:numPr>
        <w:shd w:val="clear" w:color="auto" w:fill="FFFFFF"/>
        <w:spacing w:before="100" w:beforeAutospacing="1" w:after="100" w:afterAutospacing="1"/>
        <w:rPr>
          <w:rFonts w:eastAsia="Times New Roman"/>
          <w:color w:val="222222"/>
          <w:sz w:val="24"/>
        </w:rPr>
      </w:pPr>
      <w:r w:rsidRPr="00FC0934">
        <w:rPr>
          <w:rFonts w:eastAsia="Times New Roman"/>
          <w:color w:val="222222"/>
          <w:sz w:val="24"/>
        </w:rPr>
        <w:t xml:space="preserve">Process may become even larger than </w:t>
      </w:r>
      <w:proofErr w:type="gramStart"/>
      <w:r w:rsidRPr="00FC0934">
        <w:rPr>
          <w:rFonts w:eastAsia="Times New Roman"/>
          <w:color w:val="222222"/>
          <w:sz w:val="24"/>
        </w:rPr>
        <w:t>all of</w:t>
      </w:r>
      <w:proofErr w:type="gramEnd"/>
      <w:r w:rsidRPr="00FC0934">
        <w:rPr>
          <w:rFonts w:eastAsia="Times New Roman"/>
          <w:color w:val="222222"/>
          <w:sz w:val="24"/>
        </w:rPr>
        <w:t xml:space="preserve"> the physical memory.</w:t>
      </w:r>
    </w:p>
    <w:p w14:paraId="5119C941" w14:textId="77777777" w:rsidR="00FC0934" w:rsidRPr="00FC0934" w:rsidRDefault="00FC0934" w:rsidP="00FC0934">
      <w:pPr>
        <w:numPr>
          <w:ilvl w:val="0"/>
          <w:numId w:val="8"/>
        </w:numPr>
        <w:shd w:val="clear" w:color="auto" w:fill="FFFFFF"/>
        <w:spacing w:before="100" w:beforeAutospacing="1" w:after="100" w:afterAutospacing="1"/>
        <w:rPr>
          <w:rFonts w:eastAsia="Times New Roman"/>
          <w:color w:val="222222"/>
          <w:sz w:val="24"/>
        </w:rPr>
      </w:pPr>
      <w:r w:rsidRPr="00FC0934">
        <w:rPr>
          <w:rFonts w:eastAsia="Times New Roman"/>
          <w:color w:val="222222"/>
          <w:sz w:val="24"/>
        </w:rPr>
        <w:t>Data / code should be read from disk whenever required.</w:t>
      </w:r>
    </w:p>
    <w:p w14:paraId="654A9D80" w14:textId="77777777" w:rsidR="00FC0934" w:rsidRPr="00FC0934" w:rsidRDefault="00FC0934" w:rsidP="00FC0934">
      <w:pPr>
        <w:numPr>
          <w:ilvl w:val="0"/>
          <w:numId w:val="8"/>
        </w:numPr>
        <w:shd w:val="clear" w:color="auto" w:fill="FFFFFF"/>
        <w:spacing w:before="100" w:beforeAutospacing="1" w:after="100" w:afterAutospacing="1"/>
        <w:rPr>
          <w:rFonts w:eastAsia="Times New Roman"/>
          <w:color w:val="222222"/>
          <w:sz w:val="24"/>
        </w:rPr>
      </w:pPr>
      <w:r w:rsidRPr="00FC0934">
        <w:rPr>
          <w:rFonts w:eastAsia="Times New Roman"/>
          <w:color w:val="222222"/>
          <w:sz w:val="24"/>
        </w:rPr>
        <w:t>The code can be placed anywhere in physical memory without requiring relocation.</w:t>
      </w:r>
    </w:p>
    <w:p w14:paraId="7A891E00" w14:textId="77777777" w:rsidR="00FC0934" w:rsidRPr="00FC0934" w:rsidRDefault="00FC0934" w:rsidP="00FC0934">
      <w:pPr>
        <w:numPr>
          <w:ilvl w:val="0"/>
          <w:numId w:val="8"/>
        </w:numPr>
        <w:shd w:val="clear" w:color="auto" w:fill="FFFFFF"/>
        <w:spacing w:before="100" w:beforeAutospacing="1" w:after="100" w:afterAutospacing="1"/>
        <w:rPr>
          <w:rFonts w:eastAsia="Times New Roman"/>
          <w:color w:val="222222"/>
          <w:sz w:val="24"/>
        </w:rPr>
      </w:pPr>
      <w:r w:rsidRPr="00FC0934">
        <w:rPr>
          <w:rFonts w:eastAsia="Times New Roman"/>
          <w:color w:val="222222"/>
          <w:sz w:val="24"/>
        </w:rPr>
        <w:t>More processes should be maintained in the main memory, which increases the effective use of CPU.</w:t>
      </w:r>
    </w:p>
    <w:p w14:paraId="7950D26B" w14:textId="77777777" w:rsidR="00FC0934" w:rsidRPr="00FC0934" w:rsidRDefault="00FC0934" w:rsidP="00FC0934">
      <w:pPr>
        <w:numPr>
          <w:ilvl w:val="0"/>
          <w:numId w:val="8"/>
        </w:numPr>
        <w:shd w:val="clear" w:color="auto" w:fill="FFFFFF"/>
        <w:spacing w:before="100" w:beforeAutospacing="1" w:after="100" w:afterAutospacing="1"/>
        <w:rPr>
          <w:rFonts w:eastAsia="Times New Roman"/>
          <w:color w:val="222222"/>
          <w:sz w:val="24"/>
        </w:rPr>
      </w:pPr>
      <w:r w:rsidRPr="00FC0934">
        <w:rPr>
          <w:rFonts w:eastAsia="Times New Roman"/>
          <w:color w:val="222222"/>
          <w:sz w:val="24"/>
        </w:rPr>
        <w:t>Each page is stored on a disk until it is required after that, it will be removed.</w:t>
      </w:r>
    </w:p>
    <w:p w14:paraId="2CA54CC8" w14:textId="77777777" w:rsidR="00FC0934" w:rsidRPr="00FC0934" w:rsidRDefault="00FC0934" w:rsidP="00FC0934">
      <w:pPr>
        <w:numPr>
          <w:ilvl w:val="0"/>
          <w:numId w:val="8"/>
        </w:numPr>
        <w:shd w:val="clear" w:color="auto" w:fill="FFFFFF"/>
        <w:spacing w:before="100" w:beforeAutospacing="1" w:after="100" w:afterAutospacing="1"/>
        <w:rPr>
          <w:rFonts w:eastAsia="Times New Roman"/>
          <w:color w:val="222222"/>
          <w:sz w:val="24"/>
        </w:rPr>
      </w:pPr>
      <w:r w:rsidRPr="00FC0934">
        <w:rPr>
          <w:rFonts w:eastAsia="Times New Roman"/>
          <w:color w:val="222222"/>
          <w:sz w:val="24"/>
        </w:rPr>
        <w:t>It allows more applications to be run at the same time.</w:t>
      </w:r>
    </w:p>
    <w:p w14:paraId="5C7F5C83" w14:textId="77777777" w:rsidR="00FC0934" w:rsidRPr="00FC0934" w:rsidRDefault="00FC0934" w:rsidP="00FC0934">
      <w:pPr>
        <w:numPr>
          <w:ilvl w:val="0"/>
          <w:numId w:val="8"/>
        </w:numPr>
        <w:shd w:val="clear" w:color="auto" w:fill="FFFFFF"/>
        <w:spacing w:before="100" w:beforeAutospacing="1" w:after="100" w:afterAutospacing="1"/>
        <w:rPr>
          <w:rFonts w:eastAsia="Times New Roman"/>
          <w:color w:val="222222"/>
          <w:sz w:val="24"/>
        </w:rPr>
      </w:pPr>
      <w:r w:rsidRPr="00FC0934">
        <w:rPr>
          <w:rFonts w:eastAsia="Times New Roman"/>
          <w:color w:val="222222"/>
          <w:sz w:val="24"/>
        </w:rPr>
        <w:t>There is no specific limit on the degree of multiprogramming.</w:t>
      </w:r>
    </w:p>
    <w:p w14:paraId="2FBC143F" w14:textId="4D31049D" w:rsidR="00FE787D" w:rsidRPr="00FC0934" w:rsidRDefault="00FC0934" w:rsidP="00FC0934">
      <w:pPr>
        <w:numPr>
          <w:ilvl w:val="0"/>
          <w:numId w:val="8"/>
        </w:numPr>
        <w:shd w:val="clear" w:color="auto" w:fill="FFFFFF"/>
        <w:spacing w:before="100" w:beforeAutospacing="1" w:after="100" w:afterAutospacing="1"/>
        <w:rPr>
          <w:rFonts w:eastAsia="Times New Roman"/>
          <w:color w:val="222222"/>
          <w:sz w:val="24"/>
        </w:rPr>
      </w:pPr>
      <w:r w:rsidRPr="00FC0934">
        <w:rPr>
          <w:rFonts w:eastAsia="Times New Roman"/>
          <w:color w:val="222222"/>
          <w:sz w:val="24"/>
        </w:rPr>
        <w:t>Large programs should be written, as virtual address space available is more compared to physical memory.</w:t>
      </w:r>
    </w:p>
    <w:p w14:paraId="6BBFBA41" w14:textId="3CAD440E" w:rsidR="00CB7208" w:rsidRPr="00E71EB0" w:rsidRDefault="009E366C" w:rsidP="00E71EB0">
      <w:pPr>
        <w:numPr>
          <w:ilvl w:val="0"/>
          <w:numId w:val="2"/>
        </w:numPr>
        <w:tabs>
          <w:tab w:val="left" w:pos="360"/>
          <w:tab w:val="left" w:pos="540"/>
        </w:tabs>
        <w:ind w:left="270" w:hanging="270"/>
        <w:rPr>
          <w:rFonts w:eastAsia="TimesNewRomanPS-BoldMT" w:cs="SimSun"/>
          <w:bCs/>
          <w:sz w:val="24"/>
          <w:lang w:eastAsia="zh-CN"/>
        </w:rPr>
      </w:pPr>
      <w:r>
        <w:rPr>
          <w:rFonts w:eastAsia="TimesNewRomanPS-BoldMT" w:cs="SimSun"/>
          <w:bCs/>
          <w:sz w:val="24"/>
          <w:lang w:eastAsia="zh-CN"/>
        </w:rPr>
        <w:t>Describe how many methods can be taken to map virtual address to physical address</w:t>
      </w:r>
      <w:r w:rsidR="00F94B5A">
        <w:rPr>
          <w:rFonts w:eastAsia="TimesNewRomanPS-BoldMT" w:cs="SimSun"/>
          <w:bCs/>
          <w:sz w:val="24"/>
          <w:lang w:eastAsia="zh-CN"/>
        </w:rPr>
        <w:t>, and compare the pros/cons for each</w:t>
      </w:r>
    </w:p>
    <w:p w14:paraId="0678DB18" w14:textId="77777777" w:rsidR="00BE2131" w:rsidRDefault="00BE2131" w:rsidP="00E71EB0">
      <w:pPr>
        <w:pStyle w:val="NormalWeb"/>
        <w:shd w:val="clear" w:color="auto" w:fill="FFFFFF"/>
        <w:spacing w:before="0" w:beforeAutospacing="0" w:after="0" w:afterAutospacing="0"/>
        <w:textAlignment w:val="baseline"/>
        <w:rPr>
          <w:rFonts w:eastAsia="TimesNewRomanPS-BoldMT"/>
          <w:bCs/>
          <w:lang w:eastAsia="zh-CN"/>
        </w:rPr>
      </w:pPr>
    </w:p>
    <w:p w14:paraId="60B02803" w14:textId="7792E123" w:rsidR="00E71EB0" w:rsidRDefault="00E71EB0" w:rsidP="00E71EB0">
      <w:pPr>
        <w:pStyle w:val="NormalWeb"/>
        <w:shd w:val="clear" w:color="auto" w:fill="FFFFFF"/>
        <w:spacing w:before="0" w:beforeAutospacing="0" w:after="0" w:afterAutospacing="0"/>
        <w:textAlignment w:val="baseline"/>
        <w:rPr>
          <w:color w:val="273239"/>
          <w:spacing w:val="2"/>
          <w:bdr w:val="none" w:sz="0" w:space="0" w:color="auto" w:frame="1"/>
          <w:shd w:val="clear" w:color="auto" w:fill="FFFFFF"/>
        </w:rPr>
      </w:pPr>
      <w:r w:rsidRPr="00E71EB0">
        <w:rPr>
          <w:rStyle w:val="Strong"/>
          <w:color w:val="273239"/>
          <w:spacing w:val="2"/>
          <w:bdr w:val="none" w:sz="0" w:space="0" w:color="auto" w:frame="1"/>
          <w:shd w:val="clear" w:color="auto" w:fill="FFFFFF"/>
        </w:rPr>
        <w:t xml:space="preserve">Mapping Virtual Addresses to Physical </w:t>
      </w:r>
      <w:r w:rsidRPr="00E71EB0">
        <w:rPr>
          <w:rStyle w:val="Strong"/>
          <w:color w:val="273239"/>
          <w:spacing w:val="2"/>
          <w:bdr w:val="none" w:sz="0" w:space="0" w:color="auto" w:frame="1"/>
          <w:shd w:val="clear" w:color="auto" w:fill="FFFFFF"/>
        </w:rPr>
        <w:t>Addresses:</w:t>
      </w:r>
      <w:r w:rsidRPr="00E71EB0">
        <w:rPr>
          <w:color w:val="273239"/>
          <w:spacing w:val="2"/>
        </w:rPr>
        <w:br/>
      </w:r>
      <w:r w:rsidRPr="00E71EB0">
        <w:rPr>
          <w:color w:val="273239"/>
          <w:spacing w:val="2"/>
          <w:bdr w:val="none" w:sz="0" w:space="0" w:color="auto" w:frame="1"/>
          <w:shd w:val="clear" w:color="auto" w:fill="FFFFFF"/>
        </w:rPr>
        <w:t>In Contiguous memory allocation mapping from virtual addresses to physical addresses is not a difficult task, because if we take a process from secondary memory and copy it to the main memory, the addresses will be stored in a contiguous manner, so if we know the base address of the process, we can find out the next addresses. </w:t>
      </w:r>
    </w:p>
    <w:p w14:paraId="58D3F493" w14:textId="565A84CA" w:rsidR="00AF32E7" w:rsidRDefault="00AF32E7" w:rsidP="00E71EB0">
      <w:pPr>
        <w:pStyle w:val="NormalWeb"/>
        <w:shd w:val="clear" w:color="auto" w:fill="FFFFFF"/>
        <w:spacing w:before="0" w:beforeAutospacing="0" w:after="0" w:afterAutospacing="0"/>
        <w:textAlignment w:val="baseline"/>
        <w:rPr>
          <w:color w:val="273239"/>
          <w:spacing w:val="2"/>
          <w:bdr w:val="none" w:sz="0" w:space="0" w:color="auto" w:frame="1"/>
          <w:shd w:val="clear" w:color="auto" w:fill="FFFFFF"/>
        </w:rPr>
      </w:pPr>
    </w:p>
    <w:p w14:paraId="69A52DF8" w14:textId="2403D1D4" w:rsidR="00AF32E7" w:rsidRDefault="00AF32E7" w:rsidP="00E71EB0">
      <w:pPr>
        <w:pStyle w:val="NormalWeb"/>
        <w:shd w:val="clear" w:color="auto" w:fill="FFFFFF"/>
        <w:spacing w:before="0" w:beforeAutospacing="0" w:after="0" w:afterAutospacing="0"/>
        <w:textAlignment w:val="baseline"/>
        <w:rPr>
          <w:b/>
          <w:bCs/>
          <w:szCs w:val="22"/>
        </w:rPr>
      </w:pPr>
      <w:r>
        <w:rPr>
          <w:b/>
          <w:bCs/>
          <w:szCs w:val="22"/>
        </w:rPr>
        <w:t xml:space="preserve">1) </w:t>
      </w:r>
      <w:r w:rsidRPr="00AF32E7">
        <w:rPr>
          <w:b/>
          <w:bCs/>
          <w:szCs w:val="22"/>
        </w:rPr>
        <w:t>Base and bound</w:t>
      </w:r>
      <w:r w:rsidRPr="00AF32E7">
        <w:rPr>
          <w:b/>
          <w:bCs/>
          <w:szCs w:val="22"/>
        </w:rPr>
        <w:t>:</w:t>
      </w:r>
    </w:p>
    <w:p w14:paraId="4CD37452" w14:textId="77777777" w:rsidR="00AF32E7" w:rsidRPr="00AF32E7" w:rsidRDefault="00AF32E7" w:rsidP="00E71EB0">
      <w:pPr>
        <w:pStyle w:val="NormalWeb"/>
        <w:shd w:val="clear" w:color="auto" w:fill="FFFFFF"/>
        <w:spacing w:before="0" w:beforeAutospacing="0" w:after="0" w:afterAutospacing="0"/>
        <w:textAlignment w:val="baseline"/>
        <w:rPr>
          <w:b/>
          <w:bCs/>
          <w:color w:val="273239"/>
          <w:spacing w:val="2"/>
        </w:rPr>
      </w:pPr>
    </w:p>
    <w:p w14:paraId="60FBDED1" w14:textId="79001C88" w:rsidR="00E71EB0" w:rsidRPr="00E71EB0" w:rsidRDefault="00E71EB0" w:rsidP="00E71EB0">
      <w:pPr>
        <w:pStyle w:val="NormalWeb"/>
        <w:shd w:val="clear" w:color="auto" w:fill="FFFFFF"/>
        <w:spacing w:before="0" w:beforeAutospacing="0" w:after="0" w:afterAutospacing="0"/>
        <w:textAlignment w:val="baseline"/>
        <w:rPr>
          <w:color w:val="273239"/>
          <w:spacing w:val="2"/>
        </w:rPr>
      </w:pPr>
      <w:r w:rsidRPr="00E71EB0">
        <w:rPr>
          <w:color w:val="444444"/>
          <w:spacing w:val="2"/>
          <w:bdr w:val="none" w:sz="0" w:space="0" w:color="auto" w:frame="1"/>
          <w:shd w:val="clear" w:color="auto" w:fill="FFFFFF"/>
        </w:rPr>
        <w:t>The Memory Management Unit is a combination of 2 registers</w:t>
      </w:r>
      <w:r>
        <w:rPr>
          <w:color w:val="444444"/>
          <w:spacing w:val="2"/>
          <w:bdr w:val="none" w:sz="0" w:space="0" w:color="auto" w:frame="1"/>
          <w:shd w:val="clear" w:color="auto" w:fill="FFFFFF"/>
        </w:rPr>
        <w:t>:</w:t>
      </w:r>
      <w:r w:rsidRPr="00E71EB0">
        <w:rPr>
          <w:color w:val="444444"/>
          <w:spacing w:val="2"/>
          <w:bdr w:val="none" w:sz="0" w:space="0" w:color="auto" w:frame="1"/>
          <w:shd w:val="clear" w:color="auto" w:fill="FFFFFF"/>
        </w:rPr>
        <w:t> </w:t>
      </w:r>
    </w:p>
    <w:p w14:paraId="399FEF10" w14:textId="77777777" w:rsidR="00E71EB0" w:rsidRPr="00E71EB0" w:rsidRDefault="00E71EB0" w:rsidP="00E71EB0">
      <w:pPr>
        <w:numPr>
          <w:ilvl w:val="0"/>
          <w:numId w:val="9"/>
        </w:numPr>
        <w:shd w:val="clear" w:color="auto" w:fill="FFFFFF"/>
        <w:ind w:left="1080"/>
        <w:textAlignment w:val="baseline"/>
        <w:rPr>
          <w:color w:val="273239"/>
          <w:spacing w:val="2"/>
          <w:sz w:val="24"/>
        </w:rPr>
      </w:pPr>
      <w:r w:rsidRPr="00E71EB0">
        <w:rPr>
          <w:color w:val="444444"/>
          <w:spacing w:val="2"/>
          <w:sz w:val="24"/>
          <w:bdr w:val="none" w:sz="0" w:space="0" w:color="auto" w:frame="1"/>
          <w:shd w:val="clear" w:color="auto" w:fill="FFFFFF"/>
        </w:rPr>
        <w:t>Base Register (Relocation Register) </w:t>
      </w:r>
    </w:p>
    <w:p w14:paraId="47A30B4F" w14:textId="77777777" w:rsidR="00E71EB0" w:rsidRPr="00E71EB0" w:rsidRDefault="00E71EB0" w:rsidP="00E71EB0">
      <w:pPr>
        <w:numPr>
          <w:ilvl w:val="0"/>
          <w:numId w:val="9"/>
        </w:numPr>
        <w:shd w:val="clear" w:color="auto" w:fill="FFFFFF"/>
        <w:ind w:left="1080"/>
        <w:textAlignment w:val="baseline"/>
        <w:rPr>
          <w:color w:val="273239"/>
          <w:spacing w:val="2"/>
          <w:sz w:val="24"/>
        </w:rPr>
      </w:pPr>
      <w:r w:rsidRPr="00E71EB0">
        <w:rPr>
          <w:color w:val="444444"/>
          <w:spacing w:val="2"/>
          <w:sz w:val="24"/>
          <w:bdr w:val="none" w:sz="0" w:space="0" w:color="auto" w:frame="1"/>
          <w:shd w:val="clear" w:color="auto" w:fill="FFFFFF"/>
        </w:rPr>
        <w:t>Limit Register. </w:t>
      </w:r>
    </w:p>
    <w:p w14:paraId="291A3477" w14:textId="77777777" w:rsidR="00AF32E7" w:rsidRDefault="00AF32E7" w:rsidP="00E71EB0">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54F5AF03" w14:textId="6075FA8F" w:rsidR="00E71EB0" w:rsidRPr="00E71EB0" w:rsidRDefault="00E71EB0" w:rsidP="00E71EB0">
      <w:pPr>
        <w:pStyle w:val="NormalWeb"/>
        <w:shd w:val="clear" w:color="auto" w:fill="FFFFFF"/>
        <w:spacing w:before="0" w:beforeAutospacing="0" w:after="0" w:afterAutospacing="0"/>
        <w:textAlignment w:val="baseline"/>
        <w:rPr>
          <w:color w:val="273239"/>
          <w:spacing w:val="2"/>
        </w:rPr>
      </w:pPr>
      <w:r w:rsidRPr="00E71EB0">
        <w:rPr>
          <w:rStyle w:val="Strong"/>
          <w:color w:val="273239"/>
          <w:spacing w:val="2"/>
          <w:bdr w:val="none" w:sz="0" w:space="0" w:color="auto" w:frame="1"/>
        </w:rPr>
        <w:t>Base Register – </w:t>
      </w:r>
      <w:r w:rsidRPr="00E71EB0">
        <w:rPr>
          <w:color w:val="444444"/>
          <w:spacing w:val="2"/>
          <w:bdr w:val="none" w:sz="0" w:space="0" w:color="auto" w:frame="1"/>
          <w:shd w:val="clear" w:color="auto" w:fill="FFFFFF"/>
        </w:rPr>
        <w:t>contains the starting physical address of the process.</w:t>
      </w:r>
      <w:r w:rsidRPr="00E71EB0">
        <w:rPr>
          <w:color w:val="273239"/>
          <w:spacing w:val="2"/>
        </w:rPr>
        <w:br/>
      </w:r>
      <w:r w:rsidRPr="00E71EB0">
        <w:rPr>
          <w:rStyle w:val="Strong"/>
          <w:color w:val="444444"/>
          <w:spacing w:val="2"/>
          <w:bdr w:val="none" w:sz="0" w:space="0" w:color="auto" w:frame="1"/>
          <w:shd w:val="clear" w:color="auto" w:fill="FFFFFF"/>
        </w:rPr>
        <w:t>Limit Register</w:t>
      </w:r>
      <w:r w:rsidRPr="00E71EB0">
        <w:rPr>
          <w:color w:val="444444"/>
          <w:spacing w:val="2"/>
          <w:bdr w:val="none" w:sz="0" w:space="0" w:color="auto" w:frame="1"/>
          <w:shd w:val="clear" w:color="auto" w:fill="FFFFFF"/>
        </w:rPr>
        <w:t> -mentions the limit relative to the base address on the region occupied by the process. </w:t>
      </w:r>
    </w:p>
    <w:p w14:paraId="7047F3B5" w14:textId="77777777" w:rsidR="00E71EB0" w:rsidRPr="00E71EB0" w:rsidRDefault="00E71EB0" w:rsidP="00E71EB0">
      <w:pPr>
        <w:pStyle w:val="NormalWeb"/>
        <w:shd w:val="clear" w:color="auto" w:fill="FFFFFF"/>
        <w:spacing w:before="0" w:beforeAutospacing="0" w:after="150" w:afterAutospacing="0"/>
        <w:textAlignment w:val="baseline"/>
        <w:rPr>
          <w:color w:val="273239"/>
          <w:spacing w:val="2"/>
        </w:rPr>
      </w:pPr>
      <w:r w:rsidRPr="00E71EB0">
        <w:rPr>
          <w:color w:val="273239"/>
          <w:spacing w:val="2"/>
        </w:rPr>
        <w:t>The logical address generated by the CPU is first checked by the limit register, If the value of the logical address generated is less than the value of the limit register, the base address stored in the relocation register is added to the logical address to get the physical address of the memory location.</w:t>
      </w:r>
      <w:r w:rsidRPr="00E71EB0">
        <w:rPr>
          <w:color w:val="273239"/>
          <w:spacing w:val="2"/>
        </w:rPr>
        <w:br/>
        <w:t>If the logical address value is greater than the limit register, then the CPU traps to the OS, and the OS terminates the program by giving fatal error.</w:t>
      </w:r>
      <w:r w:rsidRPr="00E71EB0">
        <w:rPr>
          <w:color w:val="273239"/>
          <w:spacing w:val="2"/>
        </w:rPr>
        <w:br/>
        <w:t> </w:t>
      </w:r>
    </w:p>
    <w:p w14:paraId="135D5CFE" w14:textId="309C6C36" w:rsidR="00E71EB0" w:rsidRPr="00E71EB0" w:rsidRDefault="00E71EB0" w:rsidP="00E71EB0">
      <w:pPr>
        <w:pStyle w:val="NormalWeb"/>
        <w:shd w:val="clear" w:color="auto" w:fill="FFFFFF"/>
        <w:spacing w:before="0" w:beforeAutospacing="0" w:after="150" w:afterAutospacing="0"/>
        <w:textAlignment w:val="baseline"/>
        <w:rPr>
          <w:color w:val="273239"/>
          <w:spacing w:val="2"/>
        </w:rPr>
      </w:pPr>
      <w:r w:rsidRPr="00E71EB0">
        <w:rPr>
          <w:noProof/>
          <w:color w:val="273239"/>
          <w:spacing w:val="2"/>
        </w:rPr>
        <w:lastRenderedPageBreak/>
        <w:drawing>
          <wp:inline distT="0" distB="0" distL="0" distR="0" wp14:anchorId="62FA2F18" wp14:editId="299F0841">
            <wp:extent cx="5364480" cy="3111398"/>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5472" cy="3123573"/>
                    </a:xfrm>
                    <a:prstGeom prst="rect">
                      <a:avLst/>
                    </a:prstGeom>
                    <a:noFill/>
                    <a:ln>
                      <a:noFill/>
                    </a:ln>
                  </pic:spPr>
                </pic:pic>
              </a:graphicData>
            </a:graphic>
          </wp:inline>
        </w:drawing>
      </w:r>
    </w:p>
    <w:p w14:paraId="1B6A4285" w14:textId="0D9FB466" w:rsidR="00F929BA" w:rsidRDefault="00E71EB0" w:rsidP="00E71EB0">
      <w:pPr>
        <w:pStyle w:val="NormalWeb"/>
        <w:shd w:val="clear" w:color="auto" w:fill="FFFFFF"/>
        <w:spacing w:before="0" w:beforeAutospacing="0" w:after="0" w:afterAutospacing="0"/>
        <w:textAlignment w:val="baseline"/>
        <w:rPr>
          <w:color w:val="273239"/>
          <w:spacing w:val="2"/>
        </w:rPr>
      </w:pPr>
      <w:r w:rsidRPr="00E71EB0">
        <w:rPr>
          <w:color w:val="273239"/>
          <w:spacing w:val="2"/>
        </w:rPr>
        <w:t xml:space="preserve">In </w:t>
      </w:r>
      <w:r w:rsidRPr="00E71EB0">
        <w:rPr>
          <w:color w:val="273239"/>
          <w:spacing w:val="2"/>
        </w:rPr>
        <w:t>Non-Contiguous</w:t>
      </w:r>
      <w:r w:rsidRPr="00E71EB0">
        <w:rPr>
          <w:color w:val="273239"/>
          <w:spacing w:val="2"/>
        </w:rPr>
        <w:t xml:space="preserve"> Memory allocation, processes can be allocated anywhere in available space. The address translation in non-contiguous memory allocation is difficult.</w:t>
      </w:r>
      <w:r w:rsidRPr="00E71EB0">
        <w:rPr>
          <w:color w:val="273239"/>
          <w:spacing w:val="2"/>
        </w:rPr>
        <w:br/>
        <w:t xml:space="preserve">There are several techniques used for address translation in </w:t>
      </w:r>
      <w:r w:rsidRPr="00E71EB0">
        <w:rPr>
          <w:color w:val="273239"/>
          <w:spacing w:val="2"/>
        </w:rPr>
        <w:t>non-contiguous</w:t>
      </w:r>
      <w:r w:rsidRPr="00E71EB0">
        <w:rPr>
          <w:color w:val="273239"/>
          <w:spacing w:val="2"/>
        </w:rPr>
        <w:t xml:space="preserve"> memory allocation like </w:t>
      </w:r>
      <w:r w:rsidRPr="00E71EB0">
        <w:rPr>
          <w:color w:val="273239"/>
          <w:spacing w:val="2"/>
          <w:bdr w:val="none" w:sz="0" w:space="0" w:color="auto" w:frame="1"/>
          <w:shd w:val="clear" w:color="auto" w:fill="FFFFFF"/>
        </w:rPr>
        <w:t>Paging, </w:t>
      </w:r>
      <w:r w:rsidR="00BE2131" w:rsidRPr="00E71EB0">
        <w:rPr>
          <w:color w:val="273239"/>
          <w:spacing w:val="2"/>
          <w:bdr w:val="none" w:sz="0" w:space="0" w:color="auto" w:frame="1"/>
          <w:shd w:val="clear" w:color="auto" w:fill="FFFFFF"/>
        </w:rPr>
        <w:t>Multilevel</w:t>
      </w:r>
      <w:r w:rsidRPr="00E71EB0">
        <w:rPr>
          <w:color w:val="273239"/>
          <w:spacing w:val="2"/>
          <w:bdr w:val="none" w:sz="0" w:space="0" w:color="auto" w:frame="1"/>
          <w:shd w:val="clear" w:color="auto" w:fill="FFFFFF"/>
        </w:rPr>
        <w:t xml:space="preserve"> paging, Inverted paging, </w:t>
      </w:r>
      <w:r w:rsidRPr="00BE2131">
        <w:rPr>
          <w:color w:val="273239"/>
          <w:spacing w:val="2"/>
          <w:bdr w:val="none" w:sz="0" w:space="0" w:color="auto" w:frame="1"/>
          <w:shd w:val="clear" w:color="auto" w:fill="FFFFFF"/>
        </w:rPr>
        <w:t>Segmentation</w:t>
      </w:r>
      <w:r w:rsidRPr="00E71EB0">
        <w:rPr>
          <w:color w:val="273239"/>
          <w:spacing w:val="2"/>
          <w:bdr w:val="none" w:sz="0" w:space="0" w:color="auto" w:frame="1"/>
          <w:shd w:val="clear" w:color="auto" w:fill="FFFFFF"/>
        </w:rPr>
        <w:t>, </w:t>
      </w:r>
      <w:r w:rsidRPr="00BE2131">
        <w:rPr>
          <w:color w:val="273239"/>
          <w:spacing w:val="2"/>
          <w:bdr w:val="none" w:sz="0" w:space="0" w:color="auto" w:frame="1"/>
          <w:shd w:val="clear" w:color="auto" w:fill="FFFFFF"/>
        </w:rPr>
        <w:t>Segmented paging</w:t>
      </w:r>
      <w:r w:rsidRPr="00E71EB0">
        <w:rPr>
          <w:color w:val="273239"/>
          <w:spacing w:val="2"/>
          <w:bdr w:val="none" w:sz="0" w:space="0" w:color="auto" w:frame="1"/>
          <w:shd w:val="clear" w:color="auto" w:fill="FFFFFF"/>
        </w:rPr>
        <w:t>.</w:t>
      </w:r>
      <w:r w:rsidRPr="00E71EB0">
        <w:rPr>
          <w:color w:val="273239"/>
          <w:spacing w:val="2"/>
        </w:rPr>
        <w:t> Different data structures and hardware support like TLB are required in these techniques.</w:t>
      </w:r>
    </w:p>
    <w:p w14:paraId="42D868FF" w14:textId="4F1F74CB" w:rsidR="00BE2131" w:rsidRDefault="00BE2131" w:rsidP="00E71EB0">
      <w:pPr>
        <w:pStyle w:val="NormalWeb"/>
        <w:shd w:val="clear" w:color="auto" w:fill="FFFFFF"/>
        <w:spacing w:before="0" w:beforeAutospacing="0" w:after="0" w:afterAutospacing="0"/>
        <w:textAlignment w:val="baseline"/>
        <w:rPr>
          <w:color w:val="273239"/>
          <w:spacing w:val="2"/>
        </w:rPr>
      </w:pPr>
    </w:p>
    <w:p w14:paraId="441DCF3F" w14:textId="77777777" w:rsidR="00BE2131" w:rsidRPr="00BE2131" w:rsidRDefault="00BE2131" w:rsidP="00BE2131">
      <w:pPr>
        <w:rPr>
          <w:b/>
          <w:bCs/>
          <w:sz w:val="24"/>
          <w:szCs w:val="22"/>
        </w:rPr>
      </w:pPr>
      <w:r w:rsidRPr="00BE2131">
        <w:rPr>
          <w:b/>
          <w:bCs/>
          <w:sz w:val="24"/>
          <w:szCs w:val="22"/>
        </w:rPr>
        <w:t>Pros</w:t>
      </w:r>
      <w:r w:rsidRPr="00BE2131">
        <w:rPr>
          <w:b/>
          <w:bCs/>
          <w:sz w:val="24"/>
          <w:szCs w:val="22"/>
        </w:rPr>
        <w:t>:</w:t>
      </w:r>
    </w:p>
    <w:p w14:paraId="2FF3B4AF" w14:textId="77777777" w:rsidR="00BE2131" w:rsidRDefault="00BE2131" w:rsidP="00BE2131">
      <w:pPr>
        <w:rPr>
          <w:sz w:val="24"/>
          <w:szCs w:val="22"/>
        </w:rPr>
      </w:pPr>
      <w:r w:rsidRPr="004671D5">
        <w:rPr>
          <w:sz w:val="24"/>
          <w:szCs w:val="22"/>
        </w:rPr>
        <w:br/>
        <w:t>• OS protection and program isolation</w:t>
      </w:r>
      <w:r w:rsidRPr="004671D5">
        <w:rPr>
          <w:sz w:val="24"/>
          <w:szCs w:val="22"/>
        </w:rPr>
        <w:br/>
        <w:t>• Low overhead address translation</w:t>
      </w:r>
      <w:r w:rsidRPr="004671D5">
        <w:rPr>
          <w:sz w:val="24"/>
          <w:szCs w:val="22"/>
        </w:rPr>
        <w:br/>
      </w:r>
    </w:p>
    <w:p w14:paraId="145E7895" w14:textId="31FFD565" w:rsidR="00BE2131" w:rsidRDefault="00BE2131" w:rsidP="00BE2131">
      <w:pPr>
        <w:rPr>
          <w:sz w:val="24"/>
          <w:szCs w:val="22"/>
        </w:rPr>
      </w:pPr>
      <w:r w:rsidRPr="00BE2131">
        <w:rPr>
          <w:b/>
          <w:bCs/>
          <w:sz w:val="24"/>
          <w:szCs w:val="22"/>
        </w:rPr>
        <w:t>Cons</w:t>
      </w:r>
      <w:r w:rsidRPr="00BE2131">
        <w:rPr>
          <w:b/>
          <w:bCs/>
          <w:sz w:val="24"/>
          <w:szCs w:val="22"/>
        </w:rPr>
        <w:t>:</w:t>
      </w:r>
      <w:r w:rsidRPr="004671D5">
        <w:rPr>
          <w:sz w:val="24"/>
          <w:szCs w:val="22"/>
        </w:rPr>
        <w:br/>
        <w:t>• Expandable heap</w:t>
      </w:r>
      <w:r>
        <w:rPr>
          <w:sz w:val="24"/>
          <w:szCs w:val="22"/>
        </w:rPr>
        <w:t xml:space="preserve"> Issue</w:t>
      </w:r>
      <w:r w:rsidRPr="004671D5">
        <w:rPr>
          <w:sz w:val="24"/>
          <w:szCs w:val="22"/>
        </w:rPr>
        <w:t xml:space="preserve">  </w:t>
      </w:r>
      <w:r w:rsidRPr="004671D5">
        <w:rPr>
          <w:sz w:val="24"/>
          <w:szCs w:val="22"/>
        </w:rPr>
        <w:br/>
        <w:t>• Expandable stack</w:t>
      </w:r>
      <w:r>
        <w:rPr>
          <w:sz w:val="24"/>
          <w:szCs w:val="22"/>
        </w:rPr>
        <w:t xml:space="preserve"> Issue</w:t>
      </w:r>
      <w:r w:rsidRPr="004671D5">
        <w:rPr>
          <w:sz w:val="24"/>
          <w:szCs w:val="22"/>
        </w:rPr>
        <w:br/>
        <w:t>• Memory sharing between processes</w:t>
      </w:r>
      <w:r>
        <w:rPr>
          <w:sz w:val="24"/>
          <w:szCs w:val="22"/>
        </w:rPr>
        <w:t xml:space="preserve"> -overwriting</w:t>
      </w:r>
      <w:r w:rsidRPr="004671D5">
        <w:rPr>
          <w:sz w:val="24"/>
          <w:szCs w:val="22"/>
        </w:rPr>
        <w:br/>
        <w:t xml:space="preserve">• </w:t>
      </w:r>
      <w:proofErr w:type="gramStart"/>
      <w:r>
        <w:rPr>
          <w:sz w:val="24"/>
          <w:szCs w:val="22"/>
        </w:rPr>
        <w:t>Non-relative</w:t>
      </w:r>
      <w:proofErr w:type="gramEnd"/>
      <w:r w:rsidRPr="004671D5">
        <w:rPr>
          <w:sz w:val="24"/>
          <w:szCs w:val="22"/>
        </w:rPr>
        <w:t xml:space="preserve"> addresses – hard to move memory around</w:t>
      </w:r>
      <w:r>
        <w:rPr>
          <w:sz w:val="24"/>
          <w:szCs w:val="22"/>
        </w:rPr>
        <w:t xml:space="preserve"> </w:t>
      </w:r>
      <w:r w:rsidRPr="004671D5">
        <w:rPr>
          <w:sz w:val="24"/>
          <w:szCs w:val="22"/>
        </w:rPr>
        <w:t>Memory fragmentation</w:t>
      </w:r>
    </w:p>
    <w:p w14:paraId="04D07966" w14:textId="3EAA4627" w:rsidR="00BE2131" w:rsidRDefault="00BE2131" w:rsidP="00E71EB0">
      <w:pPr>
        <w:pStyle w:val="NormalWeb"/>
        <w:shd w:val="clear" w:color="auto" w:fill="FFFFFF"/>
        <w:spacing w:before="0" w:beforeAutospacing="0" w:after="0" w:afterAutospacing="0"/>
        <w:textAlignment w:val="baseline"/>
        <w:rPr>
          <w:color w:val="273239"/>
          <w:spacing w:val="2"/>
        </w:rPr>
      </w:pPr>
    </w:p>
    <w:p w14:paraId="169B9FB3" w14:textId="15A294CF" w:rsidR="00AF32E7" w:rsidRDefault="00AF32E7" w:rsidP="00E71EB0">
      <w:pPr>
        <w:pStyle w:val="NormalWeb"/>
        <w:shd w:val="clear" w:color="auto" w:fill="FFFFFF"/>
        <w:spacing w:before="0" w:beforeAutospacing="0" w:after="0" w:afterAutospacing="0"/>
        <w:textAlignment w:val="baseline"/>
        <w:rPr>
          <w:b/>
          <w:bCs/>
          <w:color w:val="273239"/>
          <w:spacing w:val="2"/>
        </w:rPr>
      </w:pPr>
      <w:r w:rsidRPr="00AF32E7">
        <w:rPr>
          <w:b/>
          <w:bCs/>
          <w:color w:val="273239"/>
          <w:spacing w:val="2"/>
        </w:rPr>
        <w:t>Paging:</w:t>
      </w:r>
    </w:p>
    <w:p w14:paraId="39052610" w14:textId="77777777" w:rsidR="00AF32E7" w:rsidRDefault="00AF32E7" w:rsidP="00AF32E7">
      <w:pPr>
        <w:pStyle w:val="NormalWeb"/>
        <w:numPr>
          <w:ilvl w:val="0"/>
          <w:numId w:val="10"/>
        </w:numPr>
        <w:shd w:val="clear" w:color="auto" w:fill="FFFFFF"/>
        <w:textAlignment w:val="baseline"/>
        <w:rPr>
          <w:color w:val="273239"/>
          <w:spacing w:val="2"/>
        </w:rPr>
      </w:pPr>
      <w:r w:rsidRPr="00AF32E7">
        <w:rPr>
          <w:color w:val="273239"/>
          <w:spacing w:val="2"/>
        </w:rPr>
        <w:t>Paging is a memory management scheme that eliminates the need for contiguous allocation of physical memory. This scheme permits the physical address space of a process to be non – contiguous.</w:t>
      </w:r>
    </w:p>
    <w:p w14:paraId="17914D73" w14:textId="333E1088" w:rsidR="00AF32E7" w:rsidRPr="00AF32E7" w:rsidRDefault="00AF32E7" w:rsidP="00AF32E7">
      <w:pPr>
        <w:pStyle w:val="NormalWeb"/>
        <w:numPr>
          <w:ilvl w:val="0"/>
          <w:numId w:val="10"/>
        </w:numPr>
        <w:shd w:val="clear" w:color="auto" w:fill="FFFFFF"/>
        <w:textAlignment w:val="baseline"/>
        <w:rPr>
          <w:color w:val="273239"/>
          <w:spacing w:val="2"/>
        </w:rPr>
      </w:pPr>
      <w:r w:rsidRPr="00AF32E7">
        <w:rPr>
          <w:color w:val="273239"/>
          <w:spacing w:val="2"/>
        </w:rPr>
        <w:t>Logical Address or Virtual Address: An address generated by the CPU</w:t>
      </w:r>
    </w:p>
    <w:p w14:paraId="3C54EFE5" w14:textId="6F0CF690" w:rsidR="00AF32E7" w:rsidRPr="00AF32E7" w:rsidRDefault="00AF32E7" w:rsidP="00AF32E7">
      <w:pPr>
        <w:pStyle w:val="NormalWeb"/>
        <w:numPr>
          <w:ilvl w:val="0"/>
          <w:numId w:val="10"/>
        </w:numPr>
        <w:shd w:val="clear" w:color="auto" w:fill="FFFFFF"/>
        <w:textAlignment w:val="baseline"/>
        <w:rPr>
          <w:color w:val="273239"/>
          <w:spacing w:val="2"/>
        </w:rPr>
      </w:pPr>
      <w:r w:rsidRPr="00AF32E7">
        <w:rPr>
          <w:color w:val="273239"/>
          <w:spacing w:val="2"/>
        </w:rPr>
        <w:t xml:space="preserve">Logical Address Space or Virtual Address </w:t>
      </w:r>
      <w:r w:rsidRPr="00AF32E7">
        <w:rPr>
          <w:color w:val="273239"/>
          <w:spacing w:val="2"/>
        </w:rPr>
        <w:t>Space</w:t>
      </w:r>
      <w:r w:rsidRPr="00AF32E7">
        <w:rPr>
          <w:color w:val="273239"/>
          <w:spacing w:val="2"/>
        </w:rPr>
        <w:t>: The set of all logical addresses generated by a program</w:t>
      </w:r>
    </w:p>
    <w:p w14:paraId="21840A19" w14:textId="6FA735A2" w:rsidR="00AF32E7" w:rsidRPr="00AF32E7" w:rsidRDefault="00AF32E7" w:rsidP="00AF32E7">
      <w:pPr>
        <w:pStyle w:val="NormalWeb"/>
        <w:numPr>
          <w:ilvl w:val="0"/>
          <w:numId w:val="10"/>
        </w:numPr>
        <w:shd w:val="clear" w:color="auto" w:fill="FFFFFF"/>
        <w:textAlignment w:val="baseline"/>
        <w:rPr>
          <w:color w:val="273239"/>
          <w:spacing w:val="2"/>
        </w:rPr>
      </w:pPr>
      <w:r w:rsidRPr="00AF32E7">
        <w:rPr>
          <w:color w:val="273239"/>
          <w:spacing w:val="2"/>
        </w:rPr>
        <w:t xml:space="preserve">Physical Address: An address </w:t>
      </w:r>
      <w:r w:rsidRPr="00AF32E7">
        <w:rPr>
          <w:color w:val="273239"/>
          <w:spacing w:val="2"/>
        </w:rPr>
        <w:t>available</w:t>
      </w:r>
      <w:r w:rsidRPr="00AF32E7">
        <w:rPr>
          <w:color w:val="273239"/>
          <w:spacing w:val="2"/>
        </w:rPr>
        <w:t xml:space="preserve"> on memory unit</w:t>
      </w:r>
    </w:p>
    <w:p w14:paraId="1BE5BC1F" w14:textId="16F9AC40" w:rsidR="00AF32E7" w:rsidRDefault="00AF32E7" w:rsidP="00AF32E7">
      <w:pPr>
        <w:pStyle w:val="NormalWeb"/>
        <w:numPr>
          <w:ilvl w:val="0"/>
          <w:numId w:val="10"/>
        </w:numPr>
        <w:shd w:val="clear" w:color="auto" w:fill="FFFFFF"/>
        <w:spacing w:before="0" w:beforeAutospacing="0" w:after="0" w:afterAutospacing="0"/>
        <w:textAlignment w:val="baseline"/>
        <w:rPr>
          <w:color w:val="273239"/>
          <w:spacing w:val="2"/>
        </w:rPr>
      </w:pPr>
      <w:r w:rsidRPr="00AF32E7">
        <w:rPr>
          <w:color w:val="273239"/>
          <w:spacing w:val="2"/>
        </w:rPr>
        <w:t xml:space="preserve">Physical Address </w:t>
      </w:r>
      <w:r w:rsidR="00B6199C" w:rsidRPr="00AF32E7">
        <w:rPr>
          <w:color w:val="273239"/>
          <w:spacing w:val="2"/>
        </w:rPr>
        <w:t>Space</w:t>
      </w:r>
      <w:r w:rsidR="00B6199C">
        <w:rPr>
          <w:color w:val="273239"/>
          <w:spacing w:val="2"/>
        </w:rPr>
        <w:t>:</w:t>
      </w:r>
      <w:r w:rsidRPr="00AF32E7">
        <w:rPr>
          <w:color w:val="273239"/>
          <w:spacing w:val="2"/>
        </w:rPr>
        <w:t xml:space="preserve"> The set of all physical addresses corresponding to the logical addresses</w:t>
      </w:r>
    </w:p>
    <w:p w14:paraId="0351C070" w14:textId="789DB1AE" w:rsidR="00B6199C" w:rsidRDefault="00B6199C" w:rsidP="00B6199C">
      <w:pPr>
        <w:pStyle w:val="NormalWeb"/>
        <w:shd w:val="clear" w:color="auto" w:fill="FFFFFF"/>
        <w:spacing w:before="0" w:beforeAutospacing="0" w:after="0" w:afterAutospacing="0"/>
        <w:textAlignment w:val="baseline"/>
        <w:rPr>
          <w:b/>
          <w:bCs/>
          <w:color w:val="273239"/>
          <w:spacing w:val="2"/>
        </w:rPr>
      </w:pPr>
      <w:r w:rsidRPr="00B6199C">
        <w:rPr>
          <w:b/>
          <w:bCs/>
          <w:color w:val="273239"/>
          <w:spacing w:val="2"/>
        </w:rPr>
        <w:t>Pros:</w:t>
      </w:r>
    </w:p>
    <w:p w14:paraId="74F684BC" w14:textId="77777777" w:rsidR="00B6199C" w:rsidRPr="00723B33" w:rsidRDefault="00B6199C" w:rsidP="00B6199C">
      <w:pPr>
        <w:pStyle w:val="ListParagraph"/>
        <w:numPr>
          <w:ilvl w:val="0"/>
          <w:numId w:val="11"/>
        </w:numPr>
        <w:rPr>
          <w:sz w:val="24"/>
        </w:rPr>
      </w:pPr>
      <w:r w:rsidRPr="00723B33">
        <w:rPr>
          <w:sz w:val="24"/>
        </w:rPr>
        <w:t>Paging reduces external fragmentation, but still suffer from internal fragmentation.</w:t>
      </w:r>
    </w:p>
    <w:p w14:paraId="304F04DA" w14:textId="77777777" w:rsidR="00B6199C" w:rsidRPr="00723B33" w:rsidRDefault="00B6199C" w:rsidP="00B6199C">
      <w:pPr>
        <w:pStyle w:val="ListParagraph"/>
        <w:numPr>
          <w:ilvl w:val="0"/>
          <w:numId w:val="11"/>
        </w:numPr>
        <w:rPr>
          <w:sz w:val="24"/>
        </w:rPr>
      </w:pPr>
      <w:r w:rsidRPr="00723B33">
        <w:rPr>
          <w:sz w:val="24"/>
        </w:rPr>
        <w:lastRenderedPageBreak/>
        <w:t>Paging is simple to implement and assumed as an efficient memory management technique.</w:t>
      </w:r>
    </w:p>
    <w:p w14:paraId="6279F00B" w14:textId="77777777" w:rsidR="00B6199C" w:rsidRPr="00723B33" w:rsidRDefault="00B6199C" w:rsidP="00B6199C">
      <w:pPr>
        <w:pStyle w:val="ListParagraph"/>
        <w:numPr>
          <w:ilvl w:val="0"/>
          <w:numId w:val="11"/>
        </w:numPr>
        <w:rPr>
          <w:sz w:val="24"/>
        </w:rPr>
      </w:pPr>
      <w:r w:rsidRPr="00723B33">
        <w:rPr>
          <w:sz w:val="24"/>
        </w:rPr>
        <w:t>Due to equal size of the pages and frames, swapping becomes very easy.</w:t>
      </w:r>
    </w:p>
    <w:p w14:paraId="0C0A0318" w14:textId="77777777" w:rsidR="00B6199C" w:rsidRDefault="00B6199C" w:rsidP="00B6199C">
      <w:pPr>
        <w:pStyle w:val="NormalWeb"/>
        <w:shd w:val="clear" w:color="auto" w:fill="FFFFFF"/>
        <w:spacing w:before="0" w:beforeAutospacing="0" w:after="0" w:afterAutospacing="0"/>
        <w:textAlignment w:val="baseline"/>
        <w:rPr>
          <w:b/>
          <w:bCs/>
          <w:color w:val="273239"/>
          <w:spacing w:val="2"/>
        </w:rPr>
      </w:pPr>
    </w:p>
    <w:p w14:paraId="54B66967" w14:textId="3CB522EF" w:rsidR="00B6199C" w:rsidRDefault="00B6199C" w:rsidP="00B6199C">
      <w:pPr>
        <w:pStyle w:val="NormalWeb"/>
        <w:shd w:val="clear" w:color="auto" w:fill="FFFFFF"/>
        <w:spacing w:before="0" w:beforeAutospacing="0" w:after="0" w:afterAutospacing="0"/>
        <w:textAlignment w:val="baseline"/>
        <w:rPr>
          <w:b/>
          <w:bCs/>
          <w:color w:val="273239"/>
          <w:spacing w:val="2"/>
        </w:rPr>
      </w:pPr>
      <w:r>
        <w:rPr>
          <w:b/>
          <w:bCs/>
          <w:color w:val="273239"/>
          <w:spacing w:val="2"/>
        </w:rPr>
        <w:t xml:space="preserve">Cons: </w:t>
      </w:r>
    </w:p>
    <w:p w14:paraId="05500440" w14:textId="77256224" w:rsidR="00B6199C" w:rsidRDefault="00B6199C" w:rsidP="00B6199C">
      <w:pPr>
        <w:pStyle w:val="ListParagraph"/>
        <w:numPr>
          <w:ilvl w:val="0"/>
          <w:numId w:val="11"/>
        </w:numPr>
        <w:rPr>
          <w:sz w:val="24"/>
        </w:rPr>
      </w:pPr>
      <w:r w:rsidRPr="00723B33">
        <w:rPr>
          <w:sz w:val="24"/>
        </w:rPr>
        <w:t>Page table requires extra memory space, so may not be good for a system having small RAM.</w:t>
      </w:r>
    </w:p>
    <w:p w14:paraId="703308A5" w14:textId="1F33E74C" w:rsidR="00B6199C" w:rsidRDefault="00B6199C" w:rsidP="00B6199C">
      <w:pPr>
        <w:rPr>
          <w:sz w:val="24"/>
        </w:rPr>
      </w:pPr>
    </w:p>
    <w:p w14:paraId="0F01EED8" w14:textId="702AF874" w:rsidR="00B6199C" w:rsidRDefault="00B6199C" w:rsidP="00B6199C">
      <w:pPr>
        <w:pStyle w:val="NormalWeb"/>
        <w:shd w:val="clear" w:color="auto" w:fill="FFFFFF"/>
        <w:spacing w:before="0" w:beforeAutospacing="0" w:after="0" w:afterAutospacing="0"/>
        <w:textAlignment w:val="baseline"/>
        <w:rPr>
          <w:rStyle w:val="Strong"/>
          <w:color w:val="273239"/>
          <w:spacing w:val="2"/>
          <w:bdr w:val="none" w:sz="0" w:space="0" w:color="auto" w:frame="1"/>
        </w:rPr>
      </w:pPr>
      <w:r w:rsidRPr="00B6199C">
        <w:rPr>
          <w:rStyle w:val="Strong"/>
          <w:color w:val="273239"/>
          <w:spacing w:val="2"/>
          <w:bdr w:val="none" w:sz="0" w:space="0" w:color="auto" w:frame="1"/>
        </w:rPr>
        <w:t>Multilevel Paging</w:t>
      </w:r>
      <w:r w:rsidRPr="00B6199C">
        <w:rPr>
          <w:rStyle w:val="Strong"/>
          <w:color w:val="273239"/>
          <w:spacing w:val="2"/>
          <w:bdr w:val="none" w:sz="0" w:space="0" w:color="auto" w:frame="1"/>
        </w:rPr>
        <w:t>:</w:t>
      </w:r>
    </w:p>
    <w:p w14:paraId="3B8A68F6" w14:textId="77777777" w:rsidR="00B6199C" w:rsidRPr="00B6199C" w:rsidRDefault="00B6199C" w:rsidP="00B6199C">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6E3D16DB" w14:textId="686BBEA3" w:rsidR="00B6199C" w:rsidRPr="00B6199C" w:rsidRDefault="00B6199C" w:rsidP="00B6199C">
      <w:pPr>
        <w:pStyle w:val="NormalWeb"/>
        <w:shd w:val="clear" w:color="auto" w:fill="FFFFFF"/>
        <w:spacing w:before="0" w:beforeAutospacing="0" w:after="0" w:afterAutospacing="0"/>
        <w:textAlignment w:val="baseline"/>
        <w:rPr>
          <w:color w:val="273239"/>
          <w:spacing w:val="2"/>
        </w:rPr>
      </w:pPr>
      <w:r w:rsidRPr="00B6199C">
        <w:rPr>
          <w:rStyle w:val="Strong"/>
          <w:color w:val="273239"/>
          <w:spacing w:val="2"/>
          <w:bdr w:val="none" w:sz="0" w:space="0" w:color="auto" w:frame="1"/>
        </w:rPr>
        <w:t>Multilevel Paging</w:t>
      </w:r>
      <w:r w:rsidRPr="00B6199C">
        <w:rPr>
          <w:color w:val="273239"/>
          <w:spacing w:val="2"/>
        </w:rPr>
        <w:t xml:space="preserve"> is a paging scheme which consist of two or more levels of page tables in a hierarchical manner. It is also known as hierarchical paging. The entries of the level 1 page table are pointers to a level </w:t>
      </w:r>
      <w:r w:rsidRPr="00B6199C">
        <w:rPr>
          <w:color w:val="273239"/>
          <w:spacing w:val="2"/>
        </w:rPr>
        <w:t>2-page</w:t>
      </w:r>
      <w:r w:rsidRPr="00B6199C">
        <w:rPr>
          <w:color w:val="273239"/>
          <w:spacing w:val="2"/>
        </w:rPr>
        <w:t xml:space="preserve"> table and entries of the level </w:t>
      </w:r>
      <w:proofErr w:type="gramStart"/>
      <w:r w:rsidRPr="00B6199C">
        <w:rPr>
          <w:color w:val="273239"/>
          <w:spacing w:val="2"/>
        </w:rPr>
        <w:t>2 page</w:t>
      </w:r>
      <w:proofErr w:type="gramEnd"/>
      <w:r w:rsidRPr="00B6199C">
        <w:rPr>
          <w:color w:val="273239"/>
          <w:spacing w:val="2"/>
        </w:rPr>
        <w:t xml:space="preserve"> tables are pointers to a level 3 page table and so on. The entries of the last level page table are </w:t>
      </w:r>
      <w:r w:rsidRPr="00B6199C">
        <w:rPr>
          <w:color w:val="273239"/>
          <w:spacing w:val="2"/>
        </w:rPr>
        <w:t>storing</w:t>
      </w:r>
      <w:r w:rsidRPr="00B6199C">
        <w:rPr>
          <w:color w:val="273239"/>
          <w:spacing w:val="2"/>
        </w:rPr>
        <w:t xml:space="preserve"> actual frame information. Level 1 contain single page table and address of that table is stored in PTBR (Page Table Base Register). </w:t>
      </w:r>
    </w:p>
    <w:p w14:paraId="38A2B4A3" w14:textId="77777777" w:rsidR="00B6199C" w:rsidRPr="00B6199C" w:rsidRDefault="00B6199C" w:rsidP="00B6199C">
      <w:pPr>
        <w:pStyle w:val="NormalWeb"/>
        <w:shd w:val="clear" w:color="auto" w:fill="FFFFFF"/>
        <w:spacing w:before="0" w:beforeAutospacing="0" w:after="0" w:afterAutospacing="0"/>
        <w:textAlignment w:val="baseline"/>
        <w:rPr>
          <w:color w:val="273239"/>
          <w:spacing w:val="2"/>
        </w:rPr>
      </w:pPr>
      <w:r w:rsidRPr="00B6199C">
        <w:rPr>
          <w:color w:val="273239"/>
          <w:spacing w:val="2"/>
          <w:u w:val="single"/>
          <w:bdr w:val="none" w:sz="0" w:space="0" w:color="auto" w:frame="1"/>
        </w:rPr>
        <w:t>Virtual address:</w:t>
      </w:r>
      <w:r w:rsidRPr="00B6199C">
        <w:rPr>
          <w:color w:val="273239"/>
          <w:spacing w:val="2"/>
        </w:rPr>
        <w:t> </w:t>
      </w:r>
    </w:p>
    <w:p w14:paraId="54F8AC67" w14:textId="77777777" w:rsidR="00B6199C" w:rsidRPr="00B6199C" w:rsidRDefault="00B6199C" w:rsidP="00B6199C">
      <w:pPr>
        <w:pStyle w:val="NormalWeb"/>
        <w:shd w:val="clear" w:color="auto" w:fill="FFFFFF"/>
        <w:spacing w:before="0" w:beforeAutospacing="0" w:after="150" w:afterAutospacing="0"/>
        <w:textAlignment w:val="baseline"/>
        <w:rPr>
          <w:color w:val="273239"/>
          <w:spacing w:val="2"/>
        </w:rPr>
      </w:pPr>
      <w:r w:rsidRPr="00B6199C">
        <w:rPr>
          <w:color w:val="273239"/>
          <w:spacing w:val="2"/>
        </w:rPr>
        <w:t> </w:t>
      </w:r>
    </w:p>
    <w:p w14:paraId="62FAC76E" w14:textId="5EFA62BE" w:rsidR="00B6199C" w:rsidRPr="00B6199C" w:rsidRDefault="00B6199C" w:rsidP="00B6199C">
      <w:pPr>
        <w:pStyle w:val="NormalWeb"/>
        <w:shd w:val="clear" w:color="auto" w:fill="FFFFFF"/>
        <w:spacing w:before="0" w:beforeAutospacing="0" w:after="150" w:afterAutospacing="0"/>
        <w:textAlignment w:val="baseline"/>
        <w:rPr>
          <w:color w:val="273239"/>
          <w:spacing w:val="2"/>
        </w:rPr>
      </w:pPr>
      <w:r w:rsidRPr="00B6199C">
        <w:rPr>
          <w:noProof/>
          <w:color w:val="273239"/>
          <w:spacing w:val="2"/>
        </w:rPr>
        <w:drawing>
          <wp:inline distT="0" distB="0" distL="0" distR="0" wp14:anchorId="17B62582" wp14:editId="7D55C884">
            <wp:extent cx="5715000" cy="342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42265"/>
                    </a:xfrm>
                    <a:prstGeom prst="rect">
                      <a:avLst/>
                    </a:prstGeom>
                    <a:noFill/>
                    <a:ln>
                      <a:noFill/>
                    </a:ln>
                  </pic:spPr>
                </pic:pic>
              </a:graphicData>
            </a:graphic>
          </wp:inline>
        </w:drawing>
      </w:r>
    </w:p>
    <w:p w14:paraId="49C1A2E6" w14:textId="5F10A10E" w:rsidR="00B6199C" w:rsidRPr="00B6199C" w:rsidRDefault="00B6199C" w:rsidP="00B6199C">
      <w:pPr>
        <w:pStyle w:val="NormalWeb"/>
        <w:shd w:val="clear" w:color="auto" w:fill="FFFFFF"/>
        <w:spacing w:before="0" w:beforeAutospacing="0" w:after="0" w:afterAutospacing="0"/>
        <w:textAlignment w:val="baseline"/>
        <w:rPr>
          <w:color w:val="273239"/>
          <w:spacing w:val="2"/>
        </w:rPr>
      </w:pPr>
      <w:r w:rsidRPr="00B6199C">
        <w:rPr>
          <w:color w:val="273239"/>
          <w:spacing w:val="2"/>
        </w:rPr>
        <w:t xml:space="preserve">In multilevel paging whatever may be levels of paging all the page tables will be stored in main </w:t>
      </w:r>
      <w:r w:rsidRPr="00B6199C">
        <w:rPr>
          <w:color w:val="273239"/>
          <w:spacing w:val="2"/>
        </w:rPr>
        <w:t>memory. So,</w:t>
      </w:r>
      <w:r w:rsidRPr="00B6199C">
        <w:rPr>
          <w:color w:val="273239"/>
          <w:spacing w:val="2"/>
        </w:rPr>
        <w:t xml:space="preserve"> it requires more than one memory access to get the physical address of page frame. One access for each level needed. Each page table entry </w:t>
      </w:r>
      <w:r w:rsidRPr="00B6199C">
        <w:rPr>
          <w:rStyle w:val="Strong"/>
          <w:b w:val="0"/>
          <w:bCs w:val="0"/>
          <w:color w:val="273239"/>
          <w:spacing w:val="2"/>
          <w:bdr w:val="none" w:sz="0" w:space="0" w:color="auto" w:frame="1"/>
        </w:rPr>
        <w:t>except</w:t>
      </w:r>
      <w:r w:rsidRPr="00B6199C">
        <w:rPr>
          <w:color w:val="273239"/>
          <w:spacing w:val="2"/>
        </w:rPr>
        <w:t> the last level page table entry contains base address of the next level page table. </w:t>
      </w:r>
    </w:p>
    <w:p w14:paraId="24932686" w14:textId="77777777" w:rsidR="00B6199C" w:rsidRPr="00B6199C" w:rsidRDefault="00B6199C" w:rsidP="00B6199C">
      <w:pPr>
        <w:pStyle w:val="NormalWeb"/>
        <w:shd w:val="clear" w:color="auto" w:fill="FFFFFF"/>
        <w:spacing w:before="0" w:beforeAutospacing="0" w:after="150" w:afterAutospacing="0"/>
        <w:textAlignment w:val="baseline"/>
        <w:rPr>
          <w:color w:val="273239"/>
          <w:spacing w:val="2"/>
        </w:rPr>
      </w:pPr>
      <w:r w:rsidRPr="00B6199C">
        <w:rPr>
          <w:color w:val="273239"/>
          <w:spacing w:val="2"/>
        </w:rPr>
        <w:t> </w:t>
      </w:r>
    </w:p>
    <w:p w14:paraId="3C39BBC5" w14:textId="6C22DC36" w:rsidR="00B6199C" w:rsidRPr="00B6199C" w:rsidRDefault="00B6199C" w:rsidP="00B6199C">
      <w:pPr>
        <w:pStyle w:val="NormalWeb"/>
        <w:shd w:val="clear" w:color="auto" w:fill="FFFFFF"/>
        <w:spacing w:before="0" w:beforeAutospacing="0" w:after="150" w:afterAutospacing="0"/>
        <w:textAlignment w:val="baseline"/>
        <w:rPr>
          <w:color w:val="273239"/>
          <w:spacing w:val="2"/>
        </w:rPr>
      </w:pPr>
      <w:r w:rsidRPr="00B6199C">
        <w:rPr>
          <w:noProof/>
          <w:color w:val="273239"/>
          <w:spacing w:val="2"/>
        </w:rPr>
        <w:drawing>
          <wp:inline distT="0" distB="0" distL="0" distR="0" wp14:anchorId="41C99A9B" wp14:editId="619354A3">
            <wp:extent cx="5715000" cy="3103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103245"/>
                    </a:xfrm>
                    <a:prstGeom prst="rect">
                      <a:avLst/>
                    </a:prstGeom>
                    <a:noFill/>
                    <a:ln>
                      <a:noFill/>
                    </a:ln>
                  </pic:spPr>
                </pic:pic>
              </a:graphicData>
            </a:graphic>
          </wp:inline>
        </w:drawing>
      </w:r>
    </w:p>
    <w:p w14:paraId="253D1485" w14:textId="77777777" w:rsidR="00B6199C" w:rsidRPr="00B6199C" w:rsidRDefault="00B6199C" w:rsidP="00B6199C">
      <w:pPr>
        <w:rPr>
          <w:sz w:val="24"/>
        </w:rPr>
      </w:pPr>
    </w:p>
    <w:p w14:paraId="5C41A19D" w14:textId="5CE1F806" w:rsidR="00B6199C" w:rsidRDefault="00B6199C" w:rsidP="00B6199C">
      <w:pPr>
        <w:pStyle w:val="NormalWeb"/>
        <w:shd w:val="clear" w:color="auto" w:fill="FFFFFF"/>
        <w:spacing w:before="0" w:beforeAutospacing="0" w:after="0" w:afterAutospacing="0"/>
        <w:textAlignment w:val="baseline"/>
        <w:rPr>
          <w:b/>
          <w:bCs/>
          <w:color w:val="273239"/>
          <w:spacing w:val="2"/>
        </w:rPr>
      </w:pPr>
      <w:r>
        <w:rPr>
          <w:b/>
          <w:bCs/>
          <w:color w:val="273239"/>
          <w:spacing w:val="2"/>
        </w:rPr>
        <w:t>Cons:</w:t>
      </w:r>
    </w:p>
    <w:p w14:paraId="30BE4170" w14:textId="77777777" w:rsidR="00C121CF" w:rsidRDefault="00B6199C" w:rsidP="00C121CF">
      <w:pPr>
        <w:pStyle w:val="NormalWeb"/>
        <w:numPr>
          <w:ilvl w:val="0"/>
          <w:numId w:val="12"/>
        </w:numPr>
        <w:shd w:val="clear" w:color="auto" w:fill="FFFFFF"/>
        <w:spacing w:before="0" w:beforeAutospacing="0" w:after="0" w:afterAutospacing="0"/>
        <w:textAlignment w:val="baseline"/>
        <w:rPr>
          <w:color w:val="273239"/>
          <w:spacing w:val="2"/>
        </w:rPr>
      </w:pPr>
      <w:r w:rsidRPr="00B6199C">
        <w:rPr>
          <w:color w:val="273239"/>
          <w:spacing w:val="2"/>
        </w:rPr>
        <w:t>Extra memory references to access address translation tables can slow programs down by a factor of two or more. Use translation look aside buffer (TLB) to speed up address translation by storing page table entries.</w:t>
      </w:r>
    </w:p>
    <w:p w14:paraId="7FC24D71" w14:textId="35C4F3BE" w:rsidR="00C121CF" w:rsidRDefault="00C121CF" w:rsidP="00C121CF">
      <w:pPr>
        <w:pStyle w:val="NormalWeb"/>
        <w:shd w:val="clear" w:color="auto" w:fill="FFFFFF"/>
        <w:spacing w:before="0" w:beforeAutospacing="0" w:after="0" w:afterAutospacing="0"/>
        <w:textAlignment w:val="baseline"/>
        <w:rPr>
          <w:b/>
          <w:bCs/>
          <w:color w:val="273239"/>
        </w:rPr>
      </w:pPr>
      <w:r w:rsidRPr="00C121CF">
        <w:rPr>
          <w:b/>
          <w:bCs/>
          <w:color w:val="273239"/>
        </w:rPr>
        <w:lastRenderedPageBreak/>
        <w:t>Inverted Page Table</w:t>
      </w:r>
      <w:r w:rsidRPr="00C121CF">
        <w:rPr>
          <w:b/>
          <w:bCs/>
          <w:color w:val="273239"/>
        </w:rPr>
        <w:t>:</w:t>
      </w:r>
    </w:p>
    <w:p w14:paraId="5FC791EB" w14:textId="6DD75F82" w:rsidR="00C121CF" w:rsidRDefault="00C121CF" w:rsidP="00C121CF">
      <w:pPr>
        <w:pStyle w:val="NormalWeb"/>
        <w:shd w:val="clear" w:color="auto" w:fill="FFFFFF"/>
        <w:spacing w:before="0" w:beforeAutospacing="0" w:after="0" w:afterAutospacing="0"/>
        <w:textAlignment w:val="baseline"/>
        <w:rPr>
          <w:b/>
          <w:bCs/>
          <w:color w:val="273239"/>
        </w:rPr>
      </w:pPr>
    </w:p>
    <w:p w14:paraId="7A77F43C" w14:textId="1B40BCCD" w:rsidR="00C121CF" w:rsidRDefault="00C121CF" w:rsidP="00C121CF">
      <w:pPr>
        <w:pStyle w:val="NormalWeb"/>
        <w:shd w:val="clear" w:color="auto" w:fill="FFFFFF"/>
        <w:spacing w:before="0" w:beforeAutospacing="0" w:after="0" w:afterAutospacing="0"/>
        <w:textAlignment w:val="baseline"/>
        <w:rPr>
          <w:color w:val="273239"/>
          <w:spacing w:val="2"/>
        </w:rPr>
      </w:pPr>
      <w:r w:rsidRPr="00C121CF">
        <w:rPr>
          <w:color w:val="273239"/>
          <w:spacing w:val="2"/>
        </w:rPr>
        <w:t xml:space="preserve">Most of the Operating Systems implement a separate </w:t>
      </w:r>
      <w:r w:rsidRPr="00C121CF">
        <w:rPr>
          <w:color w:val="273239"/>
          <w:spacing w:val="2"/>
        </w:rPr>
        <w:t>page table</w:t>
      </w:r>
      <w:r w:rsidRPr="00C121CF">
        <w:rPr>
          <w:color w:val="273239"/>
          <w:spacing w:val="2"/>
        </w:rPr>
        <w:t xml:space="preserve"> for each process, </w:t>
      </w:r>
      <w:proofErr w:type="gramStart"/>
      <w:r w:rsidRPr="00C121CF">
        <w:rPr>
          <w:color w:val="273239"/>
          <w:spacing w:val="2"/>
        </w:rPr>
        <w:t>i.e.</w:t>
      </w:r>
      <w:proofErr w:type="gramEnd"/>
      <w:r w:rsidRPr="00C121CF">
        <w:rPr>
          <w:color w:val="273239"/>
          <w:spacing w:val="2"/>
        </w:rPr>
        <w:t xml:space="preserve"> for ‘n’ number of processes running on a Multiprocessing/ Timesharing operating system, there are ‘n’ number of </w:t>
      </w:r>
      <w:r w:rsidRPr="00C121CF">
        <w:rPr>
          <w:color w:val="273239"/>
          <w:spacing w:val="2"/>
        </w:rPr>
        <w:t>page tables</w:t>
      </w:r>
      <w:r w:rsidRPr="00C121CF">
        <w:rPr>
          <w:color w:val="273239"/>
          <w:spacing w:val="2"/>
        </w:rPr>
        <w:t xml:space="preserve"> stored in the memory. Sometimes when a process is very large in size and it occupies virtual memory then with the size of the process, it’s </w:t>
      </w:r>
      <w:r w:rsidRPr="00C121CF">
        <w:rPr>
          <w:color w:val="273239"/>
          <w:spacing w:val="2"/>
        </w:rPr>
        <w:t>page table</w:t>
      </w:r>
      <w:r w:rsidRPr="00C121CF">
        <w:rPr>
          <w:color w:val="273239"/>
          <w:spacing w:val="2"/>
        </w:rPr>
        <w:t xml:space="preserve"> size also increases substantially.</w:t>
      </w:r>
    </w:p>
    <w:p w14:paraId="1D97C00B" w14:textId="61AF28FB" w:rsidR="00C121CF" w:rsidRDefault="00C121CF" w:rsidP="00C121CF">
      <w:pPr>
        <w:pStyle w:val="NormalWeb"/>
        <w:shd w:val="clear" w:color="auto" w:fill="FFFFFF"/>
        <w:spacing w:before="0" w:beforeAutospacing="0" w:after="0" w:afterAutospacing="0"/>
        <w:textAlignment w:val="baseline"/>
        <w:rPr>
          <w:color w:val="273239"/>
          <w:spacing w:val="2"/>
        </w:rPr>
      </w:pPr>
    </w:p>
    <w:p w14:paraId="00E84D24" w14:textId="211C80E1" w:rsidR="00C121CF" w:rsidRPr="00C121CF" w:rsidRDefault="00C121CF" w:rsidP="00C121CF">
      <w:pPr>
        <w:pStyle w:val="NormalWeb"/>
        <w:shd w:val="clear" w:color="auto" w:fill="FFFFFF"/>
        <w:textAlignment w:val="baseline"/>
        <w:rPr>
          <w:color w:val="273239"/>
          <w:spacing w:val="2"/>
        </w:rPr>
      </w:pPr>
      <w:r w:rsidRPr="00C121CF">
        <w:rPr>
          <w:color w:val="273239"/>
          <w:spacing w:val="2"/>
        </w:rPr>
        <w:t>Through the inverted page table, the overhead of storing an individual page table for every process gets eliminated and only a fixed portion of memory is required to store the paging information of all the processes together. This technique is called as inverted paging as the indexing is done with respect to the frame number instead of the logical page number. Each entry in the page table contains the following fields.</w:t>
      </w:r>
    </w:p>
    <w:p w14:paraId="6AE41B4B" w14:textId="77777777" w:rsidR="00C121CF" w:rsidRPr="00C121CF" w:rsidRDefault="00C121CF" w:rsidP="00C121CF">
      <w:pPr>
        <w:pStyle w:val="NormalWeb"/>
        <w:shd w:val="clear" w:color="auto" w:fill="FFFFFF"/>
        <w:textAlignment w:val="baseline"/>
        <w:rPr>
          <w:color w:val="273239"/>
          <w:spacing w:val="2"/>
        </w:rPr>
      </w:pPr>
      <w:r w:rsidRPr="00C121CF">
        <w:rPr>
          <w:color w:val="273239"/>
          <w:spacing w:val="2"/>
        </w:rPr>
        <w:t>Page number – It specifies the page number range of the logical address.</w:t>
      </w:r>
    </w:p>
    <w:p w14:paraId="17C40DDC" w14:textId="3AEC2D37" w:rsidR="00C121CF" w:rsidRDefault="00C121CF" w:rsidP="00C121CF">
      <w:pPr>
        <w:pStyle w:val="NormalWeb"/>
        <w:shd w:val="clear" w:color="auto" w:fill="FFFFFF"/>
        <w:spacing w:before="0" w:beforeAutospacing="0" w:after="0" w:afterAutospacing="0"/>
        <w:textAlignment w:val="baseline"/>
        <w:rPr>
          <w:color w:val="273239"/>
          <w:spacing w:val="2"/>
        </w:rPr>
      </w:pPr>
      <w:r w:rsidRPr="00C121CF">
        <w:rPr>
          <w:color w:val="273239"/>
          <w:spacing w:val="2"/>
        </w:rPr>
        <w:t xml:space="preserve">Process id – An inverted page table contains the address space information of all the processes in execution. Since two different processes can have similar set of virtual addresses, it becomes necessary in Inverted Page Table to store a process Id of each process to identify it’s address space uniquely. This is done by using the combination of </w:t>
      </w:r>
      <w:proofErr w:type="spellStart"/>
      <w:r w:rsidRPr="00C121CF">
        <w:rPr>
          <w:color w:val="273239"/>
          <w:spacing w:val="2"/>
        </w:rPr>
        <w:t>PId</w:t>
      </w:r>
      <w:proofErr w:type="spellEnd"/>
      <w:r w:rsidRPr="00C121CF">
        <w:rPr>
          <w:color w:val="273239"/>
          <w:spacing w:val="2"/>
        </w:rPr>
        <w:t xml:space="preserve"> and Page Number. </w:t>
      </w:r>
      <w:r w:rsidR="0021652B" w:rsidRPr="00C121CF">
        <w:rPr>
          <w:color w:val="273239"/>
          <w:spacing w:val="2"/>
        </w:rPr>
        <w:t>So,</w:t>
      </w:r>
      <w:r w:rsidRPr="00C121CF">
        <w:rPr>
          <w:color w:val="273239"/>
          <w:spacing w:val="2"/>
        </w:rPr>
        <w:t xml:space="preserve"> this Process Id acts as an address space identifier and ensures that a virtual page for a particular process is mapped correctly to the corresponding physical frame.</w:t>
      </w:r>
    </w:p>
    <w:p w14:paraId="026C1FD7" w14:textId="77777777" w:rsidR="00C121CF" w:rsidRPr="00C121CF" w:rsidRDefault="00C121CF" w:rsidP="00C121CF">
      <w:pPr>
        <w:pStyle w:val="NormalWeb"/>
        <w:shd w:val="clear" w:color="auto" w:fill="FFFFFF"/>
        <w:textAlignment w:val="baseline"/>
        <w:rPr>
          <w:color w:val="273239"/>
          <w:spacing w:val="2"/>
        </w:rPr>
      </w:pPr>
      <w:r w:rsidRPr="00C121CF">
        <w:rPr>
          <w:color w:val="273239"/>
          <w:spacing w:val="2"/>
        </w:rPr>
        <w:t>Control bits – These bits are used to store extra paging-related information. These include the valid bit, dirty bit, reference bits, protection and locking information bits.</w:t>
      </w:r>
    </w:p>
    <w:p w14:paraId="26FECC7B" w14:textId="4C2E2250" w:rsidR="00C121CF" w:rsidRDefault="00C121CF" w:rsidP="00C121CF">
      <w:pPr>
        <w:pStyle w:val="NormalWeb"/>
        <w:shd w:val="clear" w:color="auto" w:fill="FFFFFF"/>
        <w:spacing w:before="0" w:beforeAutospacing="0" w:after="0" w:afterAutospacing="0"/>
        <w:textAlignment w:val="baseline"/>
        <w:rPr>
          <w:color w:val="273239"/>
          <w:spacing w:val="2"/>
        </w:rPr>
      </w:pPr>
      <w:r w:rsidRPr="00C121CF">
        <w:rPr>
          <w:color w:val="273239"/>
          <w:spacing w:val="2"/>
        </w:rPr>
        <w:t>Chained pointer – It may be possible sometime that two or more processes share a part of main memory. In this case, two or more logical pages map to same Page Table Entry then a chaining pointer is used to map the details of these logical pages to the root page table.</w:t>
      </w:r>
    </w:p>
    <w:p w14:paraId="20E730D4" w14:textId="6048FFB8" w:rsidR="00C121CF" w:rsidRDefault="00C121CF" w:rsidP="00C121CF">
      <w:pPr>
        <w:pStyle w:val="NormalWeb"/>
        <w:shd w:val="clear" w:color="auto" w:fill="FFFFFF"/>
        <w:spacing w:before="0" w:beforeAutospacing="0" w:after="0" w:afterAutospacing="0"/>
        <w:textAlignment w:val="baseline"/>
        <w:rPr>
          <w:color w:val="273239"/>
          <w:spacing w:val="2"/>
        </w:rPr>
      </w:pPr>
    </w:p>
    <w:p w14:paraId="6B87135A" w14:textId="327EA707" w:rsidR="00C121CF" w:rsidRDefault="00C121CF" w:rsidP="00C121CF">
      <w:pPr>
        <w:pStyle w:val="NormalWeb"/>
        <w:shd w:val="clear" w:color="auto" w:fill="FFFFFF"/>
        <w:spacing w:before="0" w:beforeAutospacing="0" w:after="0" w:afterAutospacing="0"/>
        <w:textAlignment w:val="baseline"/>
        <w:rPr>
          <w:b/>
          <w:bCs/>
          <w:color w:val="273239"/>
          <w:spacing w:val="2"/>
        </w:rPr>
      </w:pPr>
      <w:r w:rsidRPr="00C121CF">
        <w:rPr>
          <w:b/>
          <w:bCs/>
          <w:color w:val="273239"/>
          <w:spacing w:val="2"/>
        </w:rPr>
        <w:t>Pros:</w:t>
      </w:r>
    </w:p>
    <w:p w14:paraId="3FDA7E6D" w14:textId="77777777" w:rsidR="00924438" w:rsidRPr="00C121CF" w:rsidRDefault="00924438" w:rsidP="00C121CF">
      <w:pPr>
        <w:pStyle w:val="NormalWeb"/>
        <w:shd w:val="clear" w:color="auto" w:fill="FFFFFF"/>
        <w:spacing w:before="0" w:beforeAutospacing="0" w:after="0" w:afterAutospacing="0"/>
        <w:textAlignment w:val="baseline"/>
        <w:rPr>
          <w:b/>
          <w:bCs/>
          <w:color w:val="273239"/>
          <w:spacing w:val="2"/>
        </w:rPr>
      </w:pPr>
    </w:p>
    <w:p w14:paraId="23F0EDAC" w14:textId="23B8D891" w:rsidR="00C121CF" w:rsidRDefault="00C121CF" w:rsidP="00924438">
      <w:pPr>
        <w:pStyle w:val="NormalWeb"/>
        <w:numPr>
          <w:ilvl w:val="0"/>
          <w:numId w:val="12"/>
        </w:numPr>
        <w:shd w:val="clear" w:color="auto" w:fill="FFFFFF"/>
        <w:spacing w:before="0" w:beforeAutospacing="0" w:after="0" w:afterAutospacing="0"/>
        <w:textAlignment w:val="baseline"/>
        <w:rPr>
          <w:color w:val="273239"/>
          <w:spacing w:val="2"/>
        </w:rPr>
      </w:pPr>
      <w:r w:rsidRPr="00C121CF">
        <w:rPr>
          <w:color w:val="273239"/>
          <w:spacing w:val="2"/>
        </w:rPr>
        <w:t>Reduced memory space</w:t>
      </w:r>
    </w:p>
    <w:p w14:paraId="05590207" w14:textId="42AF87BB" w:rsidR="00C121CF" w:rsidRDefault="00C121CF" w:rsidP="00C121CF">
      <w:pPr>
        <w:pStyle w:val="NormalWeb"/>
        <w:shd w:val="clear" w:color="auto" w:fill="FFFFFF"/>
        <w:spacing w:before="0" w:beforeAutospacing="0" w:after="0" w:afterAutospacing="0"/>
        <w:textAlignment w:val="baseline"/>
        <w:rPr>
          <w:color w:val="273239"/>
          <w:spacing w:val="2"/>
        </w:rPr>
      </w:pPr>
    </w:p>
    <w:p w14:paraId="62F6EBD2" w14:textId="7908474D" w:rsidR="00C121CF" w:rsidRDefault="00C121CF" w:rsidP="00C121CF">
      <w:pPr>
        <w:pStyle w:val="NormalWeb"/>
        <w:shd w:val="clear" w:color="auto" w:fill="FFFFFF"/>
        <w:spacing w:before="0" w:beforeAutospacing="0" w:after="0" w:afterAutospacing="0"/>
        <w:textAlignment w:val="baseline"/>
        <w:rPr>
          <w:b/>
          <w:bCs/>
          <w:color w:val="273239"/>
          <w:spacing w:val="2"/>
        </w:rPr>
      </w:pPr>
      <w:r w:rsidRPr="00924438">
        <w:rPr>
          <w:b/>
          <w:bCs/>
          <w:color w:val="273239"/>
          <w:spacing w:val="2"/>
        </w:rPr>
        <w:t>Cons:</w:t>
      </w:r>
    </w:p>
    <w:p w14:paraId="4DA44883" w14:textId="77777777" w:rsidR="00924438" w:rsidRPr="00924438" w:rsidRDefault="00924438" w:rsidP="00C121CF">
      <w:pPr>
        <w:pStyle w:val="NormalWeb"/>
        <w:shd w:val="clear" w:color="auto" w:fill="FFFFFF"/>
        <w:spacing w:before="0" w:beforeAutospacing="0" w:after="0" w:afterAutospacing="0"/>
        <w:textAlignment w:val="baseline"/>
        <w:rPr>
          <w:b/>
          <w:bCs/>
          <w:color w:val="273239"/>
          <w:spacing w:val="2"/>
        </w:rPr>
      </w:pPr>
    </w:p>
    <w:p w14:paraId="5E7FFE92" w14:textId="53988B41" w:rsidR="00C121CF" w:rsidRDefault="00C121CF" w:rsidP="00924438">
      <w:pPr>
        <w:pStyle w:val="NormalWeb"/>
        <w:numPr>
          <w:ilvl w:val="0"/>
          <w:numId w:val="12"/>
        </w:numPr>
        <w:shd w:val="clear" w:color="auto" w:fill="FFFFFF"/>
        <w:spacing w:before="0" w:beforeAutospacing="0" w:after="0" w:afterAutospacing="0"/>
        <w:textAlignment w:val="baseline"/>
        <w:rPr>
          <w:color w:val="273239"/>
          <w:spacing w:val="2"/>
        </w:rPr>
      </w:pPr>
      <w:r w:rsidRPr="00C121CF">
        <w:rPr>
          <w:color w:val="273239"/>
          <w:spacing w:val="2"/>
        </w:rPr>
        <w:t>Longer lookup time</w:t>
      </w:r>
    </w:p>
    <w:p w14:paraId="59BA9E88" w14:textId="7C875D55" w:rsidR="00924438" w:rsidRDefault="00924438" w:rsidP="00924438">
      <w:pPr>
        <w:pStyle w:val="NormalWeb"/>
        <w:numPr>
          <w:ilvl w:val="0"/>
          <w:numId w:val="12"/>
        </w:numPr>
        <w:shd w:val="clear" w:color="auto" w:fill="FFFFFF"/>
        <w:spacing w:before="0" w:beforeAutospacing="0" w:after="0" w:afterAutospacing="0"/>
        <w:textAlignment w:val="baseline"/>
        <w:rPr>
          <w:color w:val="273239"/>
          <w:spacing w:val="2"/>
        </w:rPr>
      </w:pPr>
      <w:r w:rsidRPr="00924438">
        <w:rPr>
          <w:color w:val="273239"/>
          <w:spacing w:val="2"/>
        </w:rPr>
        <w:t>Difficult shared memory implementation</w:t>
      </w:r>
    </w:p>
    <w:p w14:paraId="701487BA" w14:textId="00562C1B" w:rsidR="00924438" w:rsidRDefault="00924438" w:rsidP="00924438">
      <w:pPr>
        <w:pStyle w:val="NormalWeb"/>
        <w:shd w:val="clear" w:color="auto" w:fill="FFFFFF"/>
        <w:spacing w:before="0" w:beforeAutospacing="0" w:after="0" w:afterAutospacing="0"/>
        <w:textAlignment w:val="baseline"/>
        <w:rPr>
          <w:color w:val="273239"/>
          <w:spacing w:val="2"/>
        </w:rPr>
      </w:pPr>
    </w:p>
    <w:p w14:paraId="04E6A961" w14:textId="1FFCB01B" w:rsidR="00924438" w:rsidRDefault="00924438" w:rsidP="00924438">
      <w:pPr>
        <w:pStyle w:val="NormalWeb"/>
        <w:shd w:val="clear" w:color="auto" w:fill="FFFFFF"/>
        <w:spacing w:before="0" w:beforeAutospacing="0" w:after="0" w:afterAutospacing="0"/>
        <w:textAlignment w:val="baseline"/>
        <w:rPr>
          <w:color w:val="273239"/>
          <w:spacing w:val="2"/>
        </w:rPr>
      </w:pPr>
    </w:p>
    <w:p w14:paraId="3BFCB0B2" w14:textId="0B823CAD" w:rsidR="00924438" w:rsidRDefault="00924438" w:rsidP="00924438">
      <w:pPr>
        <w:pStyle w:val="NormalWeb"/>
        <w:shd w:val="clear" w:color="auto" w:fill="FFFFFF"/>
        <w:spacing w:before="0" w:beforeAutospacing="0" w:after="0" w:afterAutospacing="0"/>
        <w:textAlignment w:val="baseline"/>
        <w:rPr>
          <w:b/>
          <w:bCs/>
          <w:color w:val="273239"/>
          <w:spacing w:val="2"/>
        </w:rPr>
      </w:pPr>
      <w:r w:rsidRPr="00924438">
        <w:rPr>
          <w:b/>
          <w:bCs/>
          <w:color w:val="273239"/>
          <w:spacing w:val="2"/>
        </w:rPr>
        <w:t>Segmentation</w:t>
      </w:r>
      <w:r w:rsidRPr="00924438">
        <w:rPr>
          <w:b/>
          <w:bCs/>
          <w:color w:val="273239"/>
          <w:spacing w:val="2"/>
        </w:rPr>
        <w:t>:</w:t>
      </w:r>
    </w:p>
    <w:p w14:paraId="1E5E6DE6" w14:textId="27AADB1C" w:rsidR="00924438" w:rsidRDefault="00924438" w:rsidP="00924438">
      <w:pPr>
        <w:pStyle w:val="NormalWeb"/>
        <w:shd w:val="clear" w:color="auto" w:fill="FFFFFF"/>
        <w:spacing w:before="0" w:beforeAutospacing="0" w:after="0" w:afterAutospacing="0"/>
        <w:textAlignment w:val="baseline"/>
        <w:rPr>
          <w:b/>
          <w:bCs/>
          <w:color w:val="273239"/>
          <w:spacing w:val="2"/>
        </w:rPr>
      </w:pPr>
    </w:p>
    <w:p w14:paraId="3033BDA3" w14:textId="4100EDFC" w:rsidR="00924438" w:rsidRPr="00924438" w:rsidRDefault="00924438" w:rsidP="00924438">
      <w:pPr>
        <w:pStyle w:val="NormalWeb"/>
        <w:shd w:val="clear" w:color="auto" w:fill="FFFFFF"/>
        <w:textAlignment w:val="baseline"/>
        <w:rPr>
          <w:color w:val="273239"/>
          <w:spacing w:val="2"/>
        </w:rPr>
      </w:pPr>
      <w:r w:rsidRPr="00924438">
        <w:rPr>
          <w:color w:val="273239"/>
          <w:spacing w:val="2"/>
        </w:rPr>
        <w:t xml:space="preserve">A process is divided into Segments. The chunks that a program is divided into which are not necessarily </w:t>
      </w:r>
      <w:r w:rsidRPr="00924438">
        <w:rPr>
          <w:color w:val="273239"/>
          <w:spacing w:val="2"/>
        </w:rPr>
        <w:t>all</w:t>
      </w:r>
      <w:r w:rsidRPr="00924438">
        <w:rPr>
          <w:color w:val="273239"/>
          <w:spacing w:val="2"/>
        </w:rPr>
        <w:t xml:space="preserve"> the same sizes are called segments. Segmentation gives user’s view of the process which paging does not give. Here the user’s view is mapped to physical memory.</w:t>
      </w:r>
    </w:p>
    <w:p w14:paraId="0ADC8256" w14:textId="6A96776B" w:rsidR="00924438" w:rsidRPr="00924438" w:rsidRDefault="00924438" w:rsidP="00924438">
      <w:pPr>
        <w:pStyle w:val="NormalWeb"/>
        <w:shd w:val="clear" w:color="auto" w:fill="FFFFFF"/>
        <w:textAlignment w:val="baseline"/>
        <w:rPr>
          <w:color w:val="273239"/>
          <w:spacing w:val="2"/>
        </w:rPr>
      </w:pPr>
      <w:r w:rsidRPr="00924438">
        <w:rPr>
          <w:color w:val="273239"/>
          <w:spacing w:val="2"/>
        </w:rPr>
        <w:lastRenderedPageBreak/>
        <w:t>There are types of segmentation:</w:t>
      </w:r>
    </w:p>
    <w:p w14:paraId="1004FDD5" w14:textId="27E7638A" w:rsidR="00924438" w:rsidRPr="00924438" w:rsidRDefault="00924438" w:rsidP="00924438">
      <w:pPr>
        <w:pStyle w:val="NormalWeb"/>
        <w:shd w:val="clear" w:color="auto" w:fill="FFFFFF"/>
        <w:textAlignment w:val="baseline"/>
        <w:rPr>
          <w:color w:val="273239"/>
          <w:spacing w:val="2"/>
        </w:rPr>
      </w:pPr>
      <w:r w:rsidRPr="00924438">
        <w:rPr>
          <w:color w:val="273239"/>
          <w:spacing w:val="2"/>
        </w:rPr>
        <w:t>Virtual memory segmentation</w:t>
      </w:r>
      <w:r>
        <w:rPr>
          <w:color w:val="273239"/>
          <w:spacing w:val="2"/>
        </w:rPr>
        <w:t xml:space="preserve">: </w:t>
      </w:r>
      <w:r w:rsidRPr="00924438">
        <w:rPr>
          <w:color w:val="273239"/>
          <w:spacing w:val="2"/>
        </w:rPr>
        <w:t xml:space="preserve">Each process is divided into </w:t>
      </w:r>
      <w:r w:rsidRPr="00924438">
        <w:rPr>
          <w:color w:val="273239"/>
          <w:spacing w:val="2"/>
        </w:rPr>
        <w:t>several</w:t>
      </w:r>
      <w:r w:rsidRPr="00924438">
        <w:rPr>
          <w:color w:val="273239"/>
          <w:spacing w:val="2"/>
        </w:rPr>
        <w:t xml:space="preserve"> segments, not all of which are resident at any one point in time.</w:t>
      </w:r>
    </w:p>
    <w:p w14:paraId="60A490BE" w14:textId="5BB6B483" w:rsidR="00924438" w:rsidRDefault="00924438" w:rsidP="00924438">
      <w:pPr>
        <w:pStyle w:val="NormalWeb"/>
        <w:shd w:val="clear" w:color="auto" w:fill="FFFFFF"/>
        <w:textAlignment w:val="baseline"/>
        <w:rPr>
          <w:color w:val="273239"/>
          <w:spacing w:val="2"/>
        </w:rPr>
      </w:pPr>
      <w:r w:rsidRPr="00924438">
        <w:rPr>
          <w:color w:val="273239"/>
          <w:spacing w:val="2"/>
        </w:rPr>
        <w:t>Simple segmentation</w:t>
      </w:r>
      <w:r>
        <w:rPr>
          <w:color w:val="273239"/>
          <w:spacing w:val="2"/>
        </w:rPr>
        <w:t xml:space="preserve">: </w:t>
      </w:r>
      <w:r w:rsidRPr="00924438">
        <w:rPr>
          <w:color w:val="273239"/>
          <w:spacing w:val="2"/>
        </w:rPr>
        <w:t xml:space="preserve">Each process is divided into </w:t>
      </w:r>
      <w:r w:rsidRPr="00924438">
        <w:rPr>
          <w:color w:val="273239"/>
          <w:spacing w:val="2"/>
        </w:rPr>
        <w:t>several</w:t>
      </w:r>
      <w:r w:rsidRPr="00924438">
        <w:rPr>
          <w:color w:val="273239"/>
          <w:spacing w:val="2"/>
        </w:rPr>
        <w:t xml:space="preserve"> segments, all of which are loaded into memory at run time, though not necessarily contiguously.</w:t>
      </w:r>
    </w:p>
    <w:p w14:paraId="118A1AC4" w14:textId="1E37696D" w:rsidR="00924438" w:rsidRPr="00924438" w:rsidRDefault="00924438" w:rsidP="00924438">
      <w:pPr>
        <w:pStyle w:val="NormalWeb"/>
        <w:shd w:val="clear" w:color="auto" w:fill="FFFFFF"/>
        <w:textAlignment w:val="baseline"/>
        <w:rPr>
          <w:color w:val="273239"/>
          <w:spacing w:val="2"/>
        </w:rPr>
      </w:pPr>
      <w:r w:rsidRPr="00924438">
        <w:rPr>
          <w:color w:val="273239"/>
          <w:spacing w:val="2"/>
        </w:rPr>
        <w:t>There is no simple relationship between logical addresses and physical addresses in segmentation. A table stores the information about all such segments and is called Segment Table.</w:t>
      </w:r>
    </w:p>
    <w:p w14:paraId="4903D36A" w14:textId="32D2751B" w:rsidR="00924438" w:rsidRPr="00924438" w:rsidRDefault="00924438" w:rsidP="00924438">
      <w:pPr>
        <w:pStyle w:val="NormalWeb"/>
        <w:shd w:val="clear" w:color="auto" w:fill="FFFFFF"/>
        <w:textAlignment w:val="baseline"/>
        <w:rPr>
          <w:color w:val="273239"/>
          <w:spacing w:val="2"/>
        </w:rPr>
      </w:pPr>
      <w:r w:rsidRPr="00924438">
        <w:rPr>
          <w:color w:val="273239"/>
          <w:spacing w:val="2"/>
        </w:rPr>
        <w:t>Segment Table – It maps two-dimensional Logical address into one-dimensional Physical address. It’s each table entry has:</w:t>
      </w:r>
    </w:p>
    <w:p w14:paraId="046E8A46" w14:textId="77777777" w:rsidR="00924438" w:rsidRPr="00924438" w:rsidRDefault="00924438" w:rsidP="00924438">
      <w:pPr>
        <w:pStyle w:val="NormalWeb"/>
        <w:shd w:val="clear" w:color="auto" w:fill="FFFFFF"/>
        <w:textAlignment w:val="baseline"/>
        <w:rPr>
          <w:color w:val="273239"/>
          <w:spacing w:val="2"/>
        </w:rPr>
      </w:pPr>
      <w:r w:rsidRPr="00924438">
        <w:rPr>
          <w:color w:val="273239"/>
          <w:spacing w:val="2"/>
        </w:rPr>
        <w:t>Base Address: It contains the starting physical address where the segments reside in memory.</w:t>
      </w:r>
    </w:p>
    <w:p w14:paraId="04614E78" w14:textId="4EE3605A" w:rsidR="00924438" w:rsidRDefault="00924438" w:rsidP="00924438">
      <w:pPr>
        <w:pStyle w:val="NormalWeb"/>
        <w:shd w:val="clear" w:color="auto" w:fill="FFFFFF"/>
        <w:textAlignment w:val="baseline"/>
        <w:rPr>
          <w:color w:val="273239"/>
          <w:spacing w:val="2"/>
        </w:rPr>
      </w:pPr>
      <w:r w:rsidRPr="00924438">
        <w:rPr>
          <w:color w:val="273239"/>
          <w:spacing w:val="2"/>
        </w:rPr>
        <w:t>Limit: It specifies the length of the segment.</w:t>
      </w:r>
    </w:p>
    <w:p w14:paraId="03F44AD8" w14:textId="69830292" w:rsidR="00924438" w:rsidRDefault="00924438" w:rsidP="00924438">
      <w:pPr>
        <w:pStyle w:val="NormalWeb"/>
        <w:shd w:val="clear" w:color="auto" w:fill="FFFFFF"/>
        <w:textAlignment w:val="baseline"/>
        <w:rPr>
          <w:b/>
          <w:bCs/>
          <w:color w:val="273239"/>
          <w:spacing w:val="2"/>
        </w:rPr>
      </w:pPr>
      <w:r w:rsidRPr="00924438">
        <w:rPr>
          <w:b/>
          <w:bCs/>
          <w:color w:val="273239"/>
          <w:spacing w:val="2"/>
        </w:rPr>
        <w:t>Pros:</w:t>
      </w:r>
    </w:p>
    <w:p w14:paraId="45CF0BB5" w14:textId="77777777" w:rsidR="00924438" w:rsidRPr="00924438" w:rsidRDefault="00924438" w:rsidP="00924438">
      <w:pPr>
        <w:pStyle w:val="NormalWeb"/>
        <w:numPr>
          <w:ilvl w:val="0"/>
          <w:numId w:val="13"/>
        </w:numPr>
        <w:shd w:val="clear" w:color="auto" w:fill="FFFFFF"/>
        <w:textAlignment w:val="baseline"/>
        <w:rPr>
          <w:color w:val="273239"/>
          <w:spacing w:val="2"/>
        </w:rPr>
      </w:pPr>
      <w:r w:rsidRPr="00924438">
        <w:rPr>
          <w:color w:val="273239"/>
          <w:spacing w:val="2"/>
        </w:rPr>
        <w:t>No Internal fragmentation.</w:t>
      </w:r>
    </w:p>
    <w:p w14:paraId="6206910D" w14:textId="52DC4BA9" w:rsidR="00924438" w:rsidRDefault="00924438" w:rsidP="00924438">
      <w:pPr>
        <w:pStyle w:val="NormalWeb"/>
        <w:numPr>
          <w:ilvl w:val="0"/>
          <w:numId w:val="13"/>
        </w:numPr>
        <w:shd w:val="clear" w:color="auto" w:fill="FFFFFF"/>
        <w:textAlignment w:val="baseline"/>
        <w:rPr>
          <w:color w:val="273239"/>
          <w:spacing w:val="2"/>
        </w:rPr>
      </w:pPr>
      <w:r w:rsidRPr="00924438">
        <w:rPr>
          <w:color w:val="273239"/>
          <w:spacing w:val="2"/>
        </w:rPr>
        <w:t>Segment Table consumes less space in comparison to Page table in paging.</w:t>
      </w:r>
    </w:p>
    <w:p w14:paraId="684F803D" w14:textId="65F3B57A" w:rsidR="00924438" w:rsidRDefault="00924438" w:rsidP="00924438">
      <w:pPr>
        <w:pStyle w:val="NormalWeb"/>
        <w:shd w:val="clear" w:color="auto" w:fill="FFFFFF"/>
        <w:textAlignment w:val="baseline"/>
        <w:rPr>
          <w:b/>
          <w:bCs/>
          <w:color w:val="273239"/>
          <w:spacing w:val="2"/>
        </w:rPr>
      </w:pPr>
      <w:r w:rsidRPr="00924438">
        <w:rPr>
          <w:b/>
          <w:bCs/>
          <w:color w:val="273239"/>
          <w:spacing w:val="2"/>
        </w:rPr>
        <w:t>Cons:</w:t>
      </w:r>
    </w:p>
    <w:p w14:paraId="5186052D" w14:textId="0F15D88F" w:rsidR="00924438" w:rsidRDefault="0021652B" w:rsidP="0021652B">
      <w:pPr>
        <w:pStyle w:val="NormalWeb"/>
        <w:numPr>
          <w:ilvl w:val="0"/>
          <w:numId w:val="14"/>
        </w:numPr>
        <w:shd w:val="clear" w:color="auto" w:fill="FFFFFF"/>
        <w:textAlignment w:val="baseline"/>
        <w:rPr>
          <w:color w:val="273239"/>
          <w:spacing w:val="2"/>
        </w:rPr>
      </w:pPr>
      <w:r w:rsidRPr="0021652B">
        <w:rPr>
          <w:color w:val="273239"/>
          <w:spacing w:val="2"/>
        </w:rPr>
        <w:t>As processes are loaded and removed from the memory, the free memory space is broken into little pieces, causing External fragmentation.</w:t>
      </w:r>
    </w:p>
    <w:p w14:paraId="18C34B81" w14:textId="77777777" w:rsidR="0021652B" w:rsidRDefault="0021652B" w:rsidP="0021652B">
      <w:pPr>
        <w:shd w:val="clear" w:color="auto" w:fill="FFFFFF"/>
        <w:textAlignment w:val="baseline"/>
        <w:rPr>
          <w:rFonts w:ascii="Arial" w:eastAsia="Times New Roman" w:hAnsi="Arial" w:cs="Arial"/>
          <w:color w:val="273239"/>
          <w:spacing w:val="2"/>
          <w:sz w:val="26"/>
          <w:szCs w:val="26"/>
        </w:rPr>
      </w:pPr>
      <w:r w:rsidRPr="0021652B">
        <w:rPr>
          <w:rFonts w:eastAsia="Times New Roman"/>
          <w:b/>
          <w:bCs/>
          <w:color w:val="273239"/>
          <w:spacing w:val="2"/>
          <w:sz w:val="24"/>
          <w:bdr w:val="none" w:sz="0" w:space="0" w:color="auto" w:frame="1"/>
        </w:rPr>
        <w:t>Segmented Paging</w:t>
      </w:r>
      <w:r w:rsidRPr="0021652B">
        <w:rPr>
          <w:rFonts w:eastAsia="Times New Roman"/>
          <w:b/>
          <w:bCs/>
          <w:color w:val="273239"/>
          <w:spacing w:val="2"/>
          <w:sz w:val="24"/>
          <w:bdr w:val="none" w:sz="0" w:space="0" w:color="auto" w:frame="1"/>
        </w:rPr>
        <w:t>:</w:t>
      </w:r>
    </w:p>
    <w:p w14:paraId="4CACFA40" w14:textId="77777777" w:rsidR="0021652B" w:rsidRDefault="0021652B" w:rsidP="0021652B">
      <w:pPr>
        <w:shd w:val="clear" w:color="auto" w:fill="FFFFFF"/>
        <w:textAlignment w:val="baseline"/>
        <w:rPr>
          <w:rFonts w:ascii="Arial" w:eastAsia="Times New Roman" w:hAnsi="Arial" w:cs="Arial"/>
          <w:color w:val="273239"/>
          <w:spacing w:val="2"/>
          <w:sz w:val="26"/>
          <w:szCs w:val="26"/>
        </w:rPr>
      </w:pPr>
    </w:p>
    <w:p w14:paraId="55F3BF98" w14:textId="17344E4F" w:rsidR="0021652B" w:rsidRPr="0021652B" w:rsidRDefault="0021652B" w:rsidP="0021652B">
      <w:pPr>
        <w:pStyle w:val="ListParagraph"/>
        <w:numPr>
          <w:ilvl w:val="0"/>
          <w:numId w:val="14"/>
        </w:numPr>
        <w:shd w:val="clear" w:color="auto" w:fill="FFFFFF"/>
        <w:textAlignment w:val="baseline"/>
        <w:rPr>
          <w:rFonts w:eastAsia="Times New Roman"/>
          <w:color w:val="273239"/>
          <w:spacing w:val="2"/>
          <w:sz w:val="24"/>
        </w:rPr>
      </w:pPr>
      <w:r w:rsidRPr="0021652B">
        <w:rPr>
          <w:rFonts w:eastAsia="Times New Roman"/>
          <w:color w:val="273239"/>
          <w:spacing w:val="2"/>
          <w:sz w:val="24"/>
        </w:rPr>
        <w:t>A solution to the problem is to use segmentation along with paging to reduce the size of page table. Traditionally, a program is divided into four segments, namely code segment, data segment, stack segment and heap segment.</w:t>
      </w:r>
    </w:p>
    <w:p w14:paraId="030A0722" w14:textId="2422E7FC" w:rsidR="0021652B" w:rsidRPr="0021652B" w:rsidRDefault="0021652B" w:rsidP="0021652B">
      <w:pPr>
        <w:pStyle w:val="ListParagraph"/>
        <w:shd w:val="clear" w:color="auto" w:fill="FFFFFF"/>
        <w:jc w:val="center"/>
        <w:textAlignment w:val="baseline"/>
        <w:rPr>
          <w:rFonts w:eastAsia="Times New Roman"/>
          <w:color w:val="273239"/>
          <w:spacing w:val="2"/>
          <w:sz w:val="24"/>
        </w:rPr>
      </w:pPr>
      <w:r w:rsidRPr="0021652B">
        <w:rPr>
          <w:noProof/>
          <w:sz w:val="24"/>
        </w:rPr>
        <w:drawing>
          <wp:inline distT="0" distB="0" distL="0" distR="0" wp14:anchorId="4F85AABC" wp14:editId="46A8AB2E">
            <wp:extent cx="1181100" cy="1783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1100" cy="1783080"/>
                    </a:xfrm>
                    <a:prstGeom prst="rect">
                      <a:avLst/>
                    </a:prstGeom>
                    <a:noFill/>
                    <a:ln>
                      <a:noFill/>
                    </a:ln>
                  </pic:spPr>
                </pic:pic>
              </a:graphicData>
            </a:graphic>
          </wp:inline>
        </w:drawing>
      </w:r>
    </w:p>
    <w:p w14:paraId="5421AD21" w14:textId="75A8C7BC" w:rsidR="0021652B" w:rsidRDefault="0021652B" w:rsidP="0021652B">
      <w:pPr>
        <w:pStyle w:val="ListParagraph"/>
        <w:numPr>
          <w:ilvl w:val="0"/>
          <w:numId w:val="14"/>
        </w:numPr>
        <w:shd w:val="clear" w:color="auto" w:fill="FFFFFF"/>
        <w:spacing w:after="150"/>
        <w:textAlignment w:val="baseline"/>
        <w:rPr>
          <w:rFonts w:eastAsia="Times New Roman"/>
          <w:color w:val="273239"/>
          <w:spacing w:val="2"/>
          <w:sz w:val="24"/>
        </w:rPr>
      </w:pPr>
      <w:r w:rsidRPr="0021652B">
        <w:rPr>
          <w:rFonts w:eastAsia="Times New Roman"/>
          <w:color w:val="273239"/>
          <w:spacing w:val="2"/>
          <w:sz w:val="24"/>
        </w:rPr>
        <w:t>The size of the page table can be reduced by creating a page table for each segment. To accomplish this hardware support is required. The address provided by CPU will now be partitioned into segment no., page no. and offset.</w:t>
      </w:r>
    </w:p>
    <w:p w14:paraId="6703654A" w14:textId="340799E1" w:rsidR="00CC14CB" w:rsidRDefault="00CC14CB" w:rsidP="00CC14CB">
      <w:pPr>
        <w:shd w:val="clear" w:color="auto" w:fill="FFFFFF"/>
        <w:spacing w:after="150"/>
        <w:ind w:left="360"/>
        <w:textAlignment w:val="baseline"/>
        <w:rPr>
          <w:rFonts w:eastAsia="Times New Roman"/>
          <w:b/>
          <w:bCs/>
          <w:color w:val="273239"/>
          <w:spacing w:val="2"/>
          <w:sz w:val="24"/>
        </w:rPr>
      </w:pPr>
      <w:r w:rsidRPr="00CC14CB">
        <w:rPr>
          <w:rFonts w:eastAsia="Times New Roman"/>
          <w:b/>
          <w:bCs/>
          <w:color w:val="273239"/>
          <w:spacing w:val="2"/>
          <w:sz w:val="24"/>
        </w:rPr>
        <w:t>Pros:</w:t>
      </w:r>
    </w:p>
    <w:p w14:paraId="2EF11283" w14:textId="77777777" w:rsidR="00CC14CB" w:rsidRPr="00CC14CB" w:rsidRDefault="00CC14CB" w:rsidP="00CC14CB">
      <w:pPr>
        <w:pStyle w:val="ListParagraph"/>
        <w:numPr>
          <w:ilvl w:val="0"/>
          <w:numId w:val="14"/>
        </w:numPr>
        <w:shd w:val="clear" w:color="auto" w:fill="FFFFFF"/>
        <w:spacing w:after="150"/>
        <w:textAlignment w:val="baseline"/>
        <w:rPr>
          <w:rFonts w:eastAsia="Times New Roman"/>
          <w:color w:val="273239"/>
          <w:spacing w:val="2"/>
          <w:sz w:val="24"/>
        </w:rPr>
      </w:pPr>
      <w:r w:rsidRPr="00CC14CB">
        <w:rPr>
          <w:rFonts w:eastAsia="Times New Roman"/>
          <w:color w:val="273239"/>
          <w:spacing w:val="2"/>
          <w:sz w:val="24"/>
        </w:rPr>
        <w:lastRenderedPageBreak/>
        <w:t>The page table size is reduced as pages are present only for data of segments, hence reducing the memory requirements.</w:t>
      </w:r>
    </w:p>
    <w:p w14:paraId="715FF58B" w14:textId="77777777" w:rsidR="00CC14CB" w:rsidRPr="00CC14CB" w:rsidRDefault="00CC14CB" w:rsidP="00CC14CB">
      <w:pPr>
        <w:pStyle w:val="ListParagraph"/>
        <w:numPr>
          <w:ilvl w:val="0"/>
          <w:numId w:val="14"/>
        </w:numPr>
        <w:shd w:val="clear" w:color="auto" w:fill="FFFFFF"/>
        <w:spacing w:after="150"/>
        <w:textAlignment w:val="baseline"/>
        <w:rPr>
          <w:rFonts w:eastAsia="Times New Roman"/>
          <w:color w:val="273239"/>
          <w:spacing w:val="2"/>
          <w:sz w:val="24"/>
        </w:rPr>
      </w:pPr>
      <w:r w:rsidRPr="00CC14CB">
        <w:rPr>
          <w:rFonts w:eastAsia="Times New Roman"/>
          <w:color w:val="273239"/>
          <w:spacing w:val="2"/>
          <w:sz w:val="24"/>
        </w:rPr>
        <w:t>Gives a programmers view along with the advantages of paging.</w:t>
      </w:r>
    </w:p>
    <w:p w14:paraId="095BBA0E" w14:textId="77777777" w:rsidR="00CC14CB" w:rsidRPr="00CC14CB" w:rsidRDefault="00CC14CB" w:rsidP="00CC14CB">
      <w:pPr>
        <w:pStyle w:val="ListParagraph"/>
        <w:numPr>
          <w:ilvl w:val="0"/>
          <w:numId w:val="14"/>
        </w:numPr>
        <w:shd w:val="clear" w:color="auto" w:fill="FFFFFF"/>
        <w:spacing w:after="150"/>
        <w:textAlignment w:val="baseline"/>
        <w:rPr>
          <w:rFonts w:eastAsia="Times New Roman"/>
          <w:color w:val="273239"/>
          <w:spacing w:val="2"/>
          <w:sz w:val="24"/>
        </w:rPr>
      </w:pPr>
      <w:r w:rsidRPr="00CC14CB">
        <w:rPr>
          <w:rFonts w:eastAsia="Times New Roman"/>
          <w:color w:val="273239"/>
          <w:spacing w:val="2"/>
          <w:sz w:val="24"/>
        </w:rPr>
        <w:t>Reduces external fragmentation in comparison with segmentation.</w:t>
      </w:r>
    </w:p>
    <w:p w14:paraId="22A72A67" w14:textId="44E4523E" w:rsidR="00CC14CB" w:rsidRDefault="00CC14CB" w:rsidP="00CC14CB">
      <w:pPr>
        <w:pStyle w:val="ListParagraph"/>
        <w:numPr>
          <w:ilvl w:val="0"/>
          <w:numId w:val="14"/>
        </w:numPr>
        <w:shd w:val="clear" w:color="auto" w:fill="FFFFFF"/>
        <w:spacing w:after="150"/>
        <w:textAlignment w:val="baseline"/>
        <w:rPr>
          <w:rFonts w:eastAsia="Times New Roman"/>
          <w:color w:val="273239"/>
          <w:spacing w:val="2"/>
          <w:sz w:val="24"/>
        </w:rPr>
      </w:pPr>
      <w:r w:rsidRPr="00CC14CB">
        <w:rPr>
          <w:rFonts w:eastAsia="Times New Roman"/>
          <w:color w:val="273239"/>
          <w:spacing w:val="2"/>
          <w:sz w:val="24"/>
        </w:rPr>
        <w:t>Since the entire segment need not be swapped out, the swapping out into virtual memory becomes easier.</w:t>
      </w:r>
    </w:p>
    <w:p w14:paraId="0633FBEE" w14:textId="2887F374" w:rsidR="00CC14CB" w:rsidRDefault="00CC14CB" w:rsidP="00CC14CB">
      <w:pPr>
        <w:shd w:val="clear" w:color="auto" w:fill="FFFFFF"/>
        <w:spacing w:after="150"/>
        <w:ind w:left="360"/>
        <w:textAlignment w:val="baseline"/>
        <w:rPr>
          <w:rFonts w:eastAsia="Times New Roman"/>
          <w:b/>
          <w:bCs/>
          <w:color w:val="273239"/>
          <w:spacing w:val="2"/>
          <w:sz w:val="24"/>
        </w:rPr>
      </w:pPr>
      <w:r w:rsidRPr="00CC14CB">
        <w:rPr>
          <w:rFonts w:eastAsia="Times New Roman"/>
          <w:b/>
          <w:bCs/>
          <w:color w:val="273239"/>
          <w:spacing w:val="2"/>
          <w:sz w:val="24"/>
        </w:rPr>
        <w:t>Cons:</w:t>
      </w:r>
    </w:p>
    <w:p w14:paraId="63CA0DBB" w14:textId="77777777" w:rsidR="00CC14CB" w:rsidRPr="00CC14CB" w:rsidRDefault="00CC14CB" w:rsidP="00CC14CB">
      <w:pPr>
        <w:pStyle w:val="ListParagraph"/>
        <w:numPr>
          <w:ilvl w:val="0"/>
          <w:numId w:val="15"/>
        </w:numPr>
        <w:shd w:val="clear" w:color="auto" w:fill="FFFFFF"/>
        <w:spacing w:after="150"/>
        <w:textAlignment w:val="baseline"/>
        <w:rPr>
          <w:rFonts w:eastAsia="Times New Roman"/>
          <w:color w:val="273239"/>
          <w:spacing w:val="2"/>
          <w:sz w:val="24"/>
        </w:rPr>
      </w:pPr>
      <w:r w:rsidRPr="00CC14CB">
        <w:rPr>
          <w:rFonts w:eastAsia="Times New Roman"/>
          <w:color w:val="273239"/>
          <w:spacing w:val="2"/>
          <w:sz w:val="24"/>
        </w:rPr>
        <w:t>Internal fragmentation still exists in pages.</w:t>
      </w:r>
    </w:p>
    <w:p w14:paraId="597D9DB7" w14:textId="77777777" w:rsidR="00CC14CB" w:rsidRPr="00CC14CB" w:rsidRDefault="00CC14CB" w:rsidP="00CC14CB">
      <w:pPr>
        <w:pStyle w:val="ListParagraph"/>
        <w:numPr>
          <w:ilvl w:val="0"/>
          <w:numId w:val="15"/>
        </w:numPr>
        <w:shd w:val="clear" w:color="auto" w:fill="FFFFFF"/>
        <w:spacing w:after="150"/>
        <w:textAlignment w:val="baseline"/>
        <w:rPr>
          <w:rFonts w:eastAsia="Times New Roman"/>
          <w:color w:val="273239"/>
          <w:spacing w:val="2"/>
          <w:sz w:val="24"/>
        </w:rPr>
      </w:pPr>
      <w:r w:rsidRPr="00CC14CB">
        <w:rPr>
          <w:rFonts w:eastAsia="Times New Roman"/>
          <w:color w:val="273239"/>
          <w:spacing w:val="2"/>
          <w:sz w:val="24"/>
        </w:rPr>
        <w:t>Extra hardware is required</w:t>
      </w:r>
    </w:p>
    <w:p w14:paraId="43186D11" w14:textId="77777777" w:rsidR="00CC14CB" w:rsidRPr="00CC14CB" w:rsidRDefault="00CC14CB" w:rsidP="00CC14CB">
      <w:pPr>
        <w:pStyle w:val="ListParagraph"/>
        <w:numPr>
          <w:ilvl w:val="0"/>
          <w:numId w:val="15"/>
        </w:numPr>
        <w:shd w:val="clear" w:color="auto" w:fill="FFFFFF"/>
        <w:spacing w:after="150"/>
        <w:textAlignment w:val="baseline"/>
        <w:rPr>
          <w:rFonts w:eastAsia="Times New Roman"/>
          <w:color w:val="273239"/>
          <w:spacing w:val="2"/>
          <w:sz w:val="24"/>
        </w:rPr>
      </w:pPr>
      <w:r w:rsidRPr="00CC14CB">
        <w:rPr>
          <w:rFonts w:eastAsia="Times New Roman"/>
          <w:color w:val="273239"/>
          <w:spacing w:val="2"/>
          <w:sz w:val="24"/>
        </w:rPr>
        <w:t>Translation becomes more sequential increasing the memory access time.</w:t>
      </w:r>
    </w:p>
    <w:p w14:paraId="029364B6" w14:textId="5458000D" w:rsidR="00CC14CB" w:rsidRDefault="00CC14CB" w:rsidP="00CC14CB">
      <w:pPr>
        <w:pStyle w:val="ListParagraph"/>
        <w:numPr>
          <w:ilvl w:val="0"/>
          <w:numId w:val="15"/>
        </w:numPr>
        <w:shd w:val="clear" w:color="auto" w:fill="FFFFFF"/>
        <w:spacing w:after="150"/>
        <w:textAlignment w:val="baseline"/>
        <w:rPr>
          <w:rFonts w:eastAsia="Times New Roman"/>
          <w:color w:val="273239"/>
          <w:spacing w:val="2"/>
          <w:sz w:val="24"/>
        </w:rPr>
      </w:pPr>
      <w:r w:rsidRPr="00CC14CB">
        <w:rPr>
          <w:rFonts w:eastAsia="Times New Roman"/>
          <w:color w:val="273239"/>
          <w:spacing w:val="2"/>
          <w:sz w:val="24"/>
        </w:rPr>
        <w:t>External fragmentation occurs because of varying sizes of page tables and varying sizes of segment tables in today’s systems.</w:t>
      </w:r>
    </w:p>
    <w:p w14:paraId="4F06D301" w14:textId="77777777" w:rsidR="00CC14CB" w:rsidRPr="00CC14CB" w:rsidRDefault="00CC14CB" w:rsidP="00CC14CB">
      <w:pPr>
        <w:shd w:val="clear" w:color="auto" w:fill="FFFFFF"/>
        <w:spacing w:after="150"/>
        <w:textAlignment w:val="baseline"/>
        <w:rPr>
          <w:rFonts w:eastAsia="Times New Roman"/>
          <w:color w:val="273239"/>
          <w:spacing w:val="2"/>
          <w:sz w:val="24"/>
        </w:rPr>
      </w:pPr>
    </w:p>
    <w:sectPr w:rsidR="00CC14CB" w:rsidRPr="00CC14CB" w:rsidSect="00E618D0">
      <w:pgSz w:w="12240" w:h="15840"/>
      <w:pgMar w:top="900" w:right="144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32433" w14:textId="77777777" w:rsidR="00920D3E" w:rsidRDefault="00920D3E" w:rsidP="0019358C">
      <w:r>
        <w:separator/>
      </w:r>
    </w:p>
  </w:endnote>
  <w:endnote w:type="continuationSeparator" w:id="0">
    <w:p w14:paraId="662AE25B" w14:textId="77777777" w:rsidR="00920D3E" w:rsidRDefault="00920D3E" w:rsidP="00193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SimSun"/>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BF109" w14:textId="77777777" w:rsidR="00920D3E" w:rsidRDefault="00920D3E" w:rsidP="0019358C">
      <w:r>
        <w:separator/>
      </w:r>
    </w:p>
  </w:footnote>
  <w:footnote w:type="continuationSeparator" w:id="0">
    <w:p w14:paraId="0BB27D53" w14:textId="77777777" w:rsidR="00920D3E" w:rsidRDefault="00920D3E" w:rsidP="00193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890" w:hanging="360"/>
      </w:pPr>
      <w:rPr>
        <w:rFonts w:hint="default"/>
      </w:r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4" w15:restartNumberingAfterBreak="0">
    <w:nsid w:val="0635404F"/>
    <w:multiLevelType w:val="hybridMultilevel"/>
    <w:tmpl w:val="F890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B27A5"/>
    <w:multiLevelType w:val="hybridMultilevel"/>
    <w:tmpl w:val="C3C8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02C85"/>
    <w:multiLevelType w:val="hybridMultilevel"/>
    <w:tmpl w:val="390C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96EAA"/>
    <w:multiLevelType w:val="hybridMultilevel"/>
    <w:tmpl w:val="30BAA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841A9"/>
    <w:multiLevelType w:val="multilevel"/>
    <w:tmpl w:val="5BFE78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2C01BE"/>
    <w:multiLevelType w:val="hybridMultilevel"/>
    <w:tmpl w:val="14461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BD5A97"/>
    <w:multiLevelType w:val="hybridMultilevel"/>
    <w:tmpl w:val="E6560B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DE17EF2"/>
    <w:multiLevelType w:val="multilevel"/>
    <w:tmpl w:val="E0CC8E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FEF447A"/>
    <w:multiLevelType w:val="multilevel"/>
    <w:tmpl w:val="9162D2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2F55318"/>
    <w:multiLevelType w:val="singleLevel"/>
    <w:tmpl w:val="00000000"/>
    <w:lvl w:ilvl="0">
      <w:start w:val="1"/>
      <w:numFmt w:val="decimal"/>
      <w:suff w:val="space"/>
      <w:lvlText w:val="%1."/>
      <w:lvlJc w:val="left"/>
    </w:lvl>
  </w:abstractNum>
  <w:abstractNum w:abstractNumId="14" w15:restartNumberingAfterBreak="0">
    <w:nsid w:val="57367CDA"/>
    <w:multiLevelType w:val="hybridMultilevel"/>
    <w:tmpl w:val="3334B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6567082">
    <w:abstractNumId w:val="13"/>
  </w:num>
  <w:num w:numId="2" w16cid:durableId="2779994">
    <w:abstractNumId w:val="3"/>
  </w:num>
  <w:num w:numId="3" w16cid:durableId="1795294464">
    <w:abstractNumId w:val="2"/>
  </w:num>
  <w:num w:numId="4" w16cid:durableId="300889956">
    <w:abstractNumId w:val="1"/>
  </w:num>
  <w:num w:numId="5" w16cid:durableId="1750344515">
    <w:abstractNumId w:val="0"/>
  </w:num>
  <w:num w:numId="6" w16cid:durableId="1887259388">
    <w:abstractNumId w:val="7"/>
  </w:num>
  <w:num w:numId="7" w16cid:durableId="825166177">
    <w:abstractNumId w:val="12"/>
  </w:num>
  <w:num w:numId="8" w16cid:durableId="1731882122">
    <w:abstractNumId w:val="8"/>
  </w:num>
  <w:num w:numId="9" w16cid:durableId="641160566">
    <w:abstractNumId w:val="11"/>
  </w:num>
  <w:num w:numId="10" w16cid:durableId="1305623164">
    <w:abstractNumId w:val="14"/>
  </w:num>
  <w:num w:numId="11" w16cid:durableId="1415281238">
    <w:abstractNumId w:val="10"/>
  </w:num>
  <w:num w:numId="12" w16cid:durableId="340199948">
    <w:abstractNumId w:val="5"/>
  </w:num>
  <w:num w:numId="13" w16cid:durableId="2068263235">
    <w:abstractNumId w:val="6"/>
  </w:num>
  <w:num w:numId="14" w16cid:durableId="697315377">
    <w:abstractNumId w:val="4"/>
  </w:num>
  <w:num w:numId="15" w16cid:durableId="1224024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68CE"/>
    <w:rsid w:val="00017A2B"/>
    <w:rsid w:val="00024204"/>
    <w:rsid w:val="00025C67"/>
    <w:rsid w:val="00065D9B"/>
    <w:rsid w:val="00075BFE"/>
    <w:rsid w:val="00086983"/>
    <w:rsid w:val="000A26AD"/>
    <w:rsid w:val="000B204A"/>
    <w:rsid w:val="000C0F1B"/>
    <w:rsid w:val="000C360E"/>
    <w:rsid w:val="000E29C9"/>
    <w:rsid w:val="000F22AD"/>
    <w:rsid w:val="000F674C"/>
    <w:rsid w:val="00102B7D"/>
    <w:rsid w:val="00110A75"/>
    <w:rsid w:val="00113E59"/>
    <w:rsid w:val="001237ED"/>
    <w:rsid w:val="0012477B"/>
    <w:rsid w:val="00125B78"/>
    <w:rsid w:val="001423D7"/>
    <w:rsid w:val="00145B96"/>
    <w:rsid w:val="00145E0A"/>
    <w:rsid w:val="00155026"/>
    <w:rsid w:val="00165779"/>
    <w:rsid w:val="00170DCE"/>
    <w:rsid w:val="00171631"/>
    <w:rsid w:val="00172A27"/>
    <w:rsid w:val="001929F1"/>
    <w:rsid w:val="0019358C"/>
    <w:rsid w:val="00196CBE"/>
    <w:rsid w:val="001A12F5"/>
    <w:rsid w:val="001A560B"/>
    <w:rsid w:val="001C2688"/>
    <w:rsid w:val="001C3131"/>
    <w:rsid w:val="001C4DB9"/>
    <w:rsid w:val="001C69F1"/>
    <w:rsid w:val="001C6C17"/>
    <w:rsid w:val="001D10C6"/>
    <w:rsid w:val="001E1EDC"/>
    <w:rsid w:val="001E4369"/>
    <w:rsid w:val="0020446C"/>
    <w:rsid w:val="00205639"/>
    <w:rsid w:val="00205FEE"/>
    <w:rsid w:val="00214993"/>
    <w:rsid w:val="0021652B"/>
    <w:rsid w:val="002176AA"/>
    <w:rsid w:val="00231536"/>
    <w:rsid w:val="00231B7C"/>
    <w:rsid w:val="00233095"/>
    <w:rsid w:val="002344F7"/>
    <w:rsid w:val="00253CF9"/>
    <w:rsid w:val="002635A4"/>
    <w:rsid w:val="00270E35"/>
    <w:rsid w:val="002726BD"/>
    <w:rsid w:val="00284783"/>
    <w:rsid w:val="002A06D0"/>
    <w:rsid w:val="002C1272"/>
    <w:rsid w:val="002C3083"/>
    <w:rsid w:val="002C34DE"/>
    <w:rsid w:val="002C3C6F"/>
    <w:rsid w:val="002C76F4"/>
    <w:rsid w:val="002D0D57"/>
    <w:rsid w:val="002F3012"/>
    <w:rsid w:val="002F6001"/>
    <w:rsid w:val="002F66A9"/>
    <w:rsid w:val="003040E8"/>
    <w:rsid w:val="0030417A"/>
    <w:rsid w:val="003153A1"/>
    <w:rsid w:val="003163BB"/>
    <w:rsid w:val="00321F6E"/>
    <w:rsid w:val="00324DC7"/>
    <w:rsid w:val="00335961"/>
    <w:rsid w:val="003379F2"/>
    <w:rsid w:val="003447A1"/>
    <w:rsid w:val="00362DE6"/>
    <w:rsid w:val="0036640E"/>
    <w:rsid w:val="00367E81"/>
    <w:rsid w:val="00367F97"/>
    <w:rsid w:val="00371D22"/>
    <w:rsid w:val="00372B8F"/>
    <w:rsid w:val="00377DF0"/>
    <w:rsid w:val="00377F76"/>
    <w:rsid w:val="0039396A"/>
    <w:rsid w:val="00397FAE"/>
    <w:rsid w:val="003B15EA"/>
    <w:rsid w:val="003C15A3"/>
    <w:rsid w:val="003C254F"/>
    <w:rsid w:val="003C59A7"/>
    <w:rsid w:val="003D0D21"/>
    <w:rsid w:val="003E60E2"/>
    <w:rsid w:val="003E7222"/>
    <w:rsid w:val="003F68CD"/>
    <w:rsid w:val="004018BE"/>
    <w:rsid w:val="00402A7B"/>
    <w:rsid w:val="00403EDF"/>
    <w:rsid w:val="0041563D"/>
    <w:rsid w:val="0041667F"/>
    <w:rsid w:val="00427D9B"/>
    <w:rsid w:val="004416EB"/>
    <w:rsid w:val="004616C2"/>
    <w:rsid w:val="0046451C"/>
    <w:rsid w:val="00474441"/>
    <w:rsid w:val="00491506"/>
    <w:rsid w:val="00496C83"/>
    <w:rsid w:val="004973BE"/>
    <w:rsid w:val="004B0518"/>
    <w:rsid w:val="004C407B"/>
    <w:rsid w:val="004C44C2"/>
    <w:rsid w:val="004D0D93"/>
    <w:rsid w:val="004D5C2B"/>
    <w:rsid w:val="004D7308"/>
    <w:rsid w:val="004E2327"/>
    <w:rsid w:val="004F1B76"/>
    <w:rsid w:val="004F6D6F"/>
    <w:rsid w:val="00517832"/>
    <w:rsid w:val="005213FF"/>
    <w:rsid w:val="0052727C"/>
    <w:rsid w:val="00537897"/>
    <w:rsid w:val="00540D58"/>
    <w:rsid w:val="00540E78"/>
    <w:rsid w:val="00542192"/>
    <w:rsid w:val="00542C58"/>
    <w:rsid w:val="00542C75"/>
    <w:rsid w:val="00543D74"/>
    <w:rsid w:val="00552597"/>
    <w:rsid w:val="00556D3E"/>
    <w:rsid w:val="00562807"/>
    <w:rsid w:val="00567321"/>
    <w:rsid w:val="00567417"/>
    <w:rsid w:val="005723F2"/>
    <w:rsid w:val="00581BF1"/>
    <w:rsid w:val="0058646C"/>
    <w:rsid w:val="005865DE"/>
    <w:rsid w:val="00595290"/>
    <w:rsid w:val="005A1512"/>
    <w:rsid w:val="005D04B3"/>
    <w:rsid w:val="005D7565"/>
    <w:rsid w:val="005E5814"/>
    <w:rsid w:val="005E6F5E"/>
    <w:rsid w:val="005E73FA"/>
    <w:rsid w:val="005E7634"/>
    <w:rsid w:val="005F5A55"/>
    <w:rsid w:val="005F62CF"/>
    <w:rsid w:val="005F6AB2"/>
    <w:rsid w:val="00605C70"/>
    <w:rsid w:val="00614913"/>
    <w:rsid w:val="006167AB"/>
    <w:rsid w:val="0062556E"/>
    <w:rsid w:val="00627309"/>
    <w:rsid w:val="0062756C"/>
    <w:rsid w:val="00630369"/>
    <w:rsid w:val="0063348A"/>
    <w:rsid w:val="0063512D"/>
    <w:rsid w:val="006445BE"/>
    <w:rsid w:val="00651D8E"/>
    <w:rsid w:val="00654839"/>
    <w:rsid w:val="00655576"/>
    <w:rsid w:val="006647C6"/>
    <w:rsid w:val="00691BCE"/>
    <w:rsid w:val="0069329C"/>
    <w:rsid w:val="00693F4C"/>
    <w:rsid w:val="006A0965"/>
    <w:rsid w:val="006B18D0"/>
    <w:rsid w:val="006C3491"/>
    <w:rsid w:val="006E057F"/>
    <w:rsid w:val="006E0BE8"/>
    <w:rsid w:val="006E25D3"/>
    <w:rsid w:val="006E4984"/>
    <w:rsid w:val="006E4C93"/>
    <w:rsid w:val="006E57B9"/>
    <w:rsid w:val="006F64E6"/>
    <w:rsid w:val="0070057A"/>
    <w:rsid w:val="00702D50"/>
    <w:rsid w:val="007032F4"/>
    <w:rsid w:val="0072212C"/>
    <w:rsid w:val="00727C57"/>
    <w:rsid w:val="007323CA"/>
    <w:rsid w:val="00737823"/>
    <w:rsid w:val="00740471"/>
    <w:rsid w:val="007420FD"/>
    <w:rsid w:val="0075177C"/>
    <w:rsid w:val="007607B7"/>
    <w:rsid w:val="00760CA3"/>
    <w:rsid w:val="0076232C"/>
    <w:rsid w:val="00773A83"/>
    <w:rsid w:val="00785D4D"/>
    <w:rsid w:val="00791ECA"/>
    <w:rsid w:val="00794DAF"/>
    <w:rsid w:val="007A104F"/>
    <w:rsid w:val="007A3148"/>
    <w:rsid w:val="007B5A54"/>
    <w:rsid w:val="007C21F9"/>
    <w:rsid w:val="007C47A7"/>
    <w:rsid w:val="007D168E"/>
    <w:rsid w:val="007E4F81"/>
    <w:rsid w:val="007F486D"/>
    <w:rsid w:val="007F5EB6"/>
    <w:rsid w:val="008000A1"/>
    <w:rsid w:val="00810546"/>
    <w:rsid w:val="00813A9C"/>
    <w:rsid w:val="00825A18"/>
    <w:rsid w:val="00827713"/>
    <w:rsid w:val="008313B8"/>
    <w:rsid w:val="00832474"/>
    <w:rsid w:val="008374F7"/>
    <w:rsid w:val="008409F5"/>
    <w:rsid w:val="008437EE"/>
    <w:rsid w:val="0085040A"/>
    <w:rsid w:val="00852761"/>
    <w:rsid w:val="00852F4B"/>
    <w:rsid w:val="00853F91"/>
    <w:rsid w:val="00854D32"/>
    <w:rsid w:val="00860188"/>
    <w:rsid w:val="00862ACC"/>
    <w:rsid w:val="00866BFA"/>
    <w:rsid w:val="0087108E"/>
    <w:rsid w:val="00893A78"/>
    <w:rsid w:val="008A298C"/>
    <w:rsid w:val="008A5C47"/>
    <w:rsid w:val="008A7CD1"/>
    <w:rsid w:val="008B6A18"/>
    <w:rsid w:val="008B76B5"/>
    <w:rsid w:val="008D3359"/>
    <w:rsid w:val="008D6ECE"/>
    <w:rsid w:val="008D722F"/>
    <w:rsid w:val="008D7668"/>
    <w:rsid w:val="008E2EBA"/>
    <w:rsid w:val="008E4930"/>
    <w:rsid w:val="00920D3E"/>
    <w:rsid w:val="00924438"/>
    <w:rsid w:val="009308F0"/>
    <w:rsid w:val="00953E08"/>
    <w:rsid w:val="00962F02"/>
    <w:rsid w:val="00974BCF"/>
    <w:rsid w:val="00974C94"/>
    <w:rsid w:val="00993E1F"/>
    <w:rsid w:val="009A1FD2"/>
    <w:rsid w:val="009A5044"/>
    <w:rsid w:val="009B0B62"/>
    <w:rsid w:val="009E366C"/>
    <w:rsid w:val="00A046D2"/>
    <w:rsid w:val="00A05382"/>
    <w:rsid w:val="00A15CAD"/>
    <w:rsid w:val="00A15E30"/>
    <w:rsid w:val="00A20349"/>
    <w:rsid w:val="00A25A0E"/>
    <w:rsid w:val="00A35095"/>
    <w:rsid w:val="00A3535E"/>
    <w:rsid w:val="00A419E9"/>
    <w:rsid w:val="00A42136"/>
    <w:rsid w:val="00A44C07"/>
    <w:rsid w:val="00A6069C"/>
    <w:rsid w:val="00A618F9"/>
    <w:rsid w:val="00A7084E"/>
    <w:rsid w:val="00A77BF0"/>
    <w:rsid w:val="00A80171"/>
    <w:rsid w:val="00A84546"/>
    <w:rsid w:val="00A872C0"/>
    <w:rsid w:val="00A8731E"/>
    <w:rsid w:val="00A90277"/>
    <w:rsid w:val="00A93FE9"/>
    <w:rsid w:val="00A97F87"/>
    <w:rsid w:val="00AA309C"/>
    <w:rsid w:val="00AA34F2"/>
    <w:rsid w:val="00AA4B4A"/>
    <w:rsid w:val="00AB2561"/>
    <w:rsid w:val="00AB323B"/>
    <w:rsid w:val="00AB5EA0"/>
    <w:rsid w:val="00AB7C85"/>
    <w:rsid w:val="00AC3C96"/>
    <w:rsid w:val="00AC4DE0"/>
    <w:rsid w:val="00AC62BA"/>
    <w:rsid w:val="00AC7423"/>
    <w:rsid w:val="00AD3B95"/>
    <w:rsid w:val="00AD4A9A"/>
    <w:rsid w:val="00AD6826"/>
    <w:rsid w:val="00AE1EB3"/>
    <w:rsid w:val="00AF32E7"/>
    <w:rsid w:val="00AF3E03"/>
    <w:rsid w:val="00B10EE2"/>
    <w:rsid w:val="00B12C5C"/>
    <w:rsid w:val="00B147D1"/>
    <w:rsid w:val="00B21808"/>
    <w:rsid w:val="00B237CF"/>
    <w:rsid w:val="00B330FA"/>
    <w:rsid w:val="00B47A92"/>
    <w:rsid w:val="00B52833"/>
    <w:rsid w:val="00B5587C"/>
    <w:rsid w:val="00B56056"/>
    <w:rsid w:val="00B568CE"/>
    <w:rsid w:val="00B6199C"/>
    <w:rsid w:val="00B64D47"/>
    <w:rsid w:val="00B66FAD"/>
    <w:rsid w:val="00B84CDF"/>
    <w:rsid w:val="00B975D4"/>
    <w:rsid w:val="00BB1B2D"/>
    <w:rsid w:val="00BC3AAF"/>
    <w:rsid w:val="00BC62C4"/>
    <w:rsid w:val="00BE1809"/>
    <w:rsid w:val="00BE2131"/>
    <w:rsid w:val="00BE7E47"/>
    <w:rsid w:val="00BF3496"/>
    <w:rsid w:val="00C11DA6"/>
    <w:rsid w:val="00C121CF"/>
    <w:rsid w:val="00C21D95"/>
    <w:rsid w:val="00C27943"/>
    <w:rsid w:val="00C36299"/>
    <w:rsid w:val="00C51B50"/>
    <w:rsid w:val="00C70C08"/>
    <w:rsid w:val="00C903EB"/>
    <w:rsid w:val="00CB539F"/>
    <w:rsid w:val="00CB5D4D"/>
    <w:rsid w:val="00CB7208"/>
    <w:rsid w:val="00CC14CB"/>
    <w:rsid w:val="00CC41DE"/>
    <w:rsid w:val="00CE642D"/>
    <w:rsid w:val="00CE67C7"/>
    <w:rsid w:val="00CF75A7"/>
    <w:rsid w:val="00D05DEE"/>
    <w:rsid w:val="00D11EA6"/>
    <w:rsid w:val="00D13380"/>
    <w:rsid w:val="00D1666B"/>
    <w:rsid w:val="00D374EA"/>
    <w:rsid w:val="00D43BE6"/>
    <w:rsid w:val="00D43F98"/>
    <w:rsid w:val="00D539BB"/>
    <w:rsid w:val="00D77A39"/>
    <w:rsid w:val="00D90209"/>
    <w:rsid w:val="00D94252"/>
    <w:rsid w:val="00DA4EF3"/>
    <w:rsid w:val="00DB5995"/>
    <w:rsid w:val="00DC2150"/>
    <w:rsid w:val="00DC22DD"/>
    <w:rsid w:val="00DC7C84"/>
    <w:rsid w:val="00DE1A92"/>
    <w:rsid w:val="00DF1305"/>
    <w:rsid w:val="00DF7817"/>
    <w:rsid w:val="00E01050"/>
    <w:rsid w:val="00E02FC8"/>
    <w:rsid w:val="00E04233"/>
    <w:rsid w:val="00E05000"/>
    <w:rsid w:val="00E0522C"/>
    <w:rsid w:val="00E134CD"/>
    <w:rsid w:val="00E17750"/>
    <w:rsid w:val="00E3049C"/>
    <w:rsid w:val="00E317EF"/>
    <w:rsid w:val="00E3488D"/>
    <w:rsid w:val="00E531D3"/>
    <w:rsid w:val="00E618D0"/>
    <w:rsid w:val="00E66A82"/>
    <w:rsid w:val="00E71BFA"/>
    <w:rsid w:val="00E71EB0"/>
    <w:rsid w:val="00E8636C"/>
    <w:rsid w:val="00E87403"/>
    <w:rsid w:val="00E917DF"/>
    <w:rsid w:val="00EA2339"/>
    <w:rsid w:val="00EA3AA6"/>
    <w:rsid w:val="00EB7ED5"/>
    <w:rsid w:val="00EC4825"/>
    <w:rsid w:val="00EC5AAC"/>
    <w:rsid w:val="00ED36DD"/>
    <w:rsid w:val="00ED5CD4"/>
    <w:rsid w:val="00F021E9"/>
    <w:rsid w:val="00F14ADD"/>
    <w:rsid w:val="00F237C1"/>
    <w:rsid w:val="00F241C5"/>
    <w:rsid w:val="00F260FC"/>
    <w:rsid w:val="00F33FEB"/>
    <w:rsid w:val="00F345F6"/>
    <w:rsid w:val="00F349D1"/>
    <w:rsid w:val="00F420E8"/>
    <w:rsid w:val="00F44FE6"/>
    <w:rsid w:val="00F55348"/>
    <w:rsid w:val="00F60597"/>
    <w:rsid w:val="00F608F2"/>
    <w:rsid w:val="00F626F9"/>
    <w:rsid w:val="00F6507B"/>
    <w:rsid w:val="00F6607B"/>
    <w:rsid w:val="00F66E90"/>
    <w:rsid w:val="00F71CBB"/>
    <w:rsid w:val="00F751B1"/>
    <w:rsid w:val="00F765E8"/>
    <w:rsid w:val="00F81D3D"/>
    <w:rsid w:val="00F83EFD"/>
    <w:rsid w:val="00F87757"/>
    <w:rsid w:val="00F929BA"/>
    <w:rsid w:val="00F94B5A"/>
    <w:rsid w:val="00FB7F06"/>
    <w:rsid w:val="00FC0934"/>
    <w:rsid w:val="00FD415F"/>
    <w:rsid w:val="00FE2286"/>
    <w:rsid w:val="00FE787D"/>
    <w:rsid w:val="00FE7D8E"/>
    <w:rsid w:val="00FF7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04D0F967"/>
  <w15:docId w15:val="{8AF7EDD2-E6DD-4479-A869-A82DBF8E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character" w:styleId="Emphasis">
    <w:name w:val="Emphasis"/>
    <w:basedOn w:val="DefaultParagraphFont"/>
    <w:uiPriority w:val="20"/>
    <w:qFormat/>
    <w:rsid w:val="00F929BA"/>
    <w:rPr>
      <w:i/>
      <w:iCs/>
    </w:rPr>
  </w:style>
  <w:style w:type="paragraph" w:styleId="Header">
    <w:name w:val="header"/>
    <w:basedOn w:val="Normal"/>
    <w:link w:val="HeaderChar"/>
    <w:uiPriority w:val="99"/>
    <w:unhideWhenUsed/>
    <w:rsid w:val="0019358C"/>
    <w:pPr>
      <w:tabs>
        <w:tab w:val="center" w:pos="4680"/>
        <w:tab w:val="right" w:pos="9360"/>
      </w:tabs>
    </w:pPr>
  </w:style>
  <w:style w:type="character" w:customStyle="1" w:styleId="HeaderChar">
    <w:name w:val="Header Char"/>
    <w:basedOn w:val="DefaultParagraphFont"/>
    <w:link w:val="Header"/>
    <w:uiPriority w:val="99"/>
    <w:rsid w:val="0019358C"/>
    <w:rPr>
      <w:sz w:val="28"/>
      <w:szCs w:val="24"/>
      <w:lang w:eastAsia="en-US"/>
    </w:rPr>
  </w:style>
  <w:style w:type="paragraph" w:styleId="Footer">
    <w:name w:val="footer"/>
    <w:basedOn w:val="Normal"/>
    <w:link w:val="FooterChar"/>
    <w:uiPriority w:val="99"/>
    <w:unhideWhenUsed/>
    <w:rsid w:val="0019358C"/>
    <w:pPr>
      <w:tabs>
        <w:tab w:val="center" w:pos="4680"/>
        <w:tab w:val="right" w:pos="9360"/>
      </w:tabs>
    </w:pPr>
  </w:style>
  <w:style w:type="character" w:customStyle="1" w:styleId="FooterChar">
    <w:name w:val="Footer Char"/>
    <w:basedOn w:val="DefaultParagraphFont"/>
    <w:link w:val="Footer"/>
    <w:uiPriority w:val="99"/>
    <w:rsid w:val="0019358C"/>
    <w:rPr>
      <w:sz w:val="28"/>
      <w:szCs w:val="24"/>
      <w:lang w:eastAsia="en-US"/>
    </w:rPr>
  </w:style>
  <w:style w:type="paragraph" w:styleId="NormalWeb">
    <w:name w:val="Normal (Web)"/>
    <w:basedOn w:val="Normal"/>
    <w:uiPriority w:val="99"/>
    <w:unhideWhenUsed/>
    <w:rsid w:val="00614913"/>
    <w:pPr>
      <w:spacing w:before="100" w:beforeAutospacing="1" w:after="100" w:afterAutospacing="1"/>
    </w:pPr>
    <w:rPr>
      <w:rFonts w:eastAsia="Times New Roman"/>
      <w:sz w:val="24"/>
    </w:rPr>
  </w:style>
  <w:style w:type="character" w:styleId="Strong">
    <w:name w:val="Strong"/>
    <w:basedOn w:val="DefaultParagraphFont"/>
    <w:uiPriority w:val="22"/>
    <w:qFormat/>
    <w:rsid w:val="00614913"/>
    <w:rPr>
      <w:b/>
      <w:bCs/>
    </w:rPr>
  </w:style>
  <w:style w:type="paragraph" w:customStyle="1" w:styleId="wp-caption-text">
    <w:name w:val="wp-caption-text"/>
    <w:basedOn w:val="Normal"/>
    <w:rsid w:val="0021652B"/>
    <w:pPr>
      <w:spacing w:before="100" w:beforeAutospacing="1" w:after="100" w:afterAutospacing="1"/>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9768">
      <w:bodyDiv w:val="1"/>
      <w:marLeft w:val="0"/>
      <w:marRight w:val="0"/>
      <w:marTop w:val="0"/>
      <w:marBottom w:val="0"/>
      <w:divBdr>
        <w:top w:val="none" w:sz="0" w:space="0" w:color="auto"/>
        <w:left w:val="none" w:sz="0" w:space="0" w:color="auto"/>
        <w:bottom w:val="none" w:sz="0" w:space="0" w:color="auto"/>
        <w:right w:val="none" w:sz="0" w:space="0" w:color="auto"/>
      </w:divBdr>
    </w:div>
    <w:div w:id="175727217">
      <w:bodyDiv w:val="1"/>
      <w:marLeft w:val="0"/>
      <w:marRight w:val="0"/>
      <w:marTop w:val="0"/>
      <w:marBottom w:val="0"/>
      <w:divBdr>
        <w:top w:val="none" w:sz="0" w:space="0" w:color="auto"/>
        <w:left w:val="none" w:sz="0" w:space="0" w:color="auto"/>
        <w:bottom w:val="none" w:sz="0" w:space="0" w:color="auto"/>
        <w:right w:val="none" w:sz="0" w:space="0" w:color="auto"/>
      </w:divBdr>
    </w:div>
    <w:div w:id="478959727">
      <w:bodyDiv w:val="1"/>
      <w:marLeft w:val="0"/>
      <w:marRight w:val="0"/>
      <w:marTop w:val="0"/>
      <w:marBottom w:val="0"/>
      <w:divBdr>
        <w:top w:val="none" w:sz="0" w:space="0" w:color="auto"/>
        <w:left w:val="none" w:sz="0" w:space="0" w:color="auto"/>
        <w:bottom w:val="none" w:sz="0" w:space="0" w:color="auto"/>
        <w:right w:val="none" w:sz="0" w:space="0" w:color="auto"/>
      </w:divBdr>
    </w:div>
    <w:div w:id="534004011">
      <w:bodyDiv w:val="1"/>
      <w:marLeft w:val="0"/>
      <w:marRight w:val="0"/>
      <w:marTop w:val="0"/>
      <w:marBottom w:val="0"/>
      <w:divBdr>
        <w:top w:val="none" w:sz="0" w:space="0" w:color="auto"/>
        <w:left w:val="none" w:sz="0" w:space="0" w:color="auto"/>
        <w:bottom w:val="none" w:sz="0" w:space="0" w:color="auto"/>
        <w:right w:val="none" w:sz="0" w:space="0" w:color="auto"/>
      </w:divBdr>
    </w:div>
    <w:div w:id="628510537">
      <w:bodyDiv w:val="1"/>
      <w:marLeft w:val="0"/>
      <w:marRight w:val="0"/>
      <w:marTop w:val="0"/>
      <w:marBottom w:val="0"/>
      <w:divBdr>
        <w:top w:val="none" w:sz="0" w:space="0" w:color="auto"/>
        <w:left w:val="none" w:sz="0" w:space="0" w:color="auto"/>
        <w:bottom w:val="none" w:sz="0" w:space="0" w:color="auto"/>
        <w:right w:val="none" w:sz="0" w:space="0" w:color="auto"/>
      </w:divBdr>
    </w:div>
    <w:div w:id="635070485">
      <w:bodyDiv w:val="1"/>
      <w:marLeft w:val="0"/>
      <w:marRight w:val="0"/>
      <w:marTop w:val="0"/>
      <w:marBottom w:val="0"/>
      <w:divBdr>
        <w:top w:val="none" w:sz="0" w:space="0" w:color="auto"/>
        <w:left w:val="none" w:sz="0" w:space="0" w:color="auto"/>
        <w:bottom w:val="none" w:sz="0" w:space="0" w:color="auto"/>
        <w:right w:val="none" w:sz="0" w:space="0" w:color="auto"/>
      </w:divBdr>
    </w:div>
    <w:div w:id="775751637">
      <w:bodyDiv w:val="1"/>
      <w:marLeft w:val="0"/>
      <w:marRight w:val="0"/>
      <w:marTop w:val="0"/>
      <w:marBottom w:val="0"/>
      <w:divBdr>
        <w:top w:val="none" w:sz="0" w:space="0" w:color="auto"/>
        <w:left w:val="none" w:sz="0" w:space="0" w:color="auto"/>
        <w:bottom w:val="none" w:sz="0" w:space="0" w:color="auto"/>
        <w:right w:val="none" w:sz="0" w:space="0" w:color="auto"/>
      </w:divBdr>
    </w:div>
    <w:div w:id="849367369">
      <w:bodyDiv w:val="1"/>
      <w:marLeft w:val="0"/>
      <w:marRight w:val="0"/>
      <w:marTop w:val="0"/>
      <w:marBottom w:val="0"/>
      <w:divBdr>
        <w:top w:val="none" w:sz="0" w:space="0" w:color="auto"/>
        <w:left w:val="none" w:sz="0" w:space="0" w:color="auto"/>
        <w:bottom w:val="none" w:sz="0" w:space="0" w:color="auto"/>
        <w:right w:val="none" w:sz="0" w:space="0" w:color="auto"/>
      </w:divBdr>
    </w:div>
    <w:div w:id="912004979">
      <w:bodyDiv w:val="1"/>
      <w:marLeft w:val="0"/>
      <w:marRight w:val="0"/>
      <w:marTop w:val="0"/>
      <w:marBottom w:val="0"/>
      <w:divBdr>
        <w:top w:val="none" w:sz="0" w:space="0" w:color="auto"/>
        <w:left w:val="none" w:sz="0" w:space="0" w:color="auto"/>
        <w:bottom w:val="none" w:sz="0" w:space="0" w:color="auto"/>
        <w:right w:val="none" w:sz="0" w:space="0" w:color="auto"/>
      </w:divBdr>
    </w:div>
    <w:div w:id="1184393224">
      <w:bodyDiv w:val="1"/>
      <w:marLeft w:val="0"/>
      <w:marRight w:val="0"/>
      <w:marTop w:val="0"/>
      <w:marBottom w:val="0"/>
      <w:divBdr>
        <w:top w:val="none" w:sz="0" w:space="0" w:color="auto"/>
        <w:left w:val="none" w:sz="0" w:space="0" w:color="auto"/>
        <w:bottom w:val="none" w:sz="0" w:space="0" w:color="auto"/>
        <w:right w:val="none" w:sz="0" w:space="0" w:color="auto"/>
      </w:divBdr>
    </w:div>
    <w:div w:id="1198543974">
      <w:bodyDiv w:val="1"/>
      <w:marLeft w:val="0"/>
      <w:marRight w:val="0"/>
      <w:marTop w:val="0"/>
      <w:marBottom w:val="0"/>
      <w:divBdr>
        <w:top w:val="none" w:sz="0" w:space="0" w:color="auto"/>
        <w:left w:val="none" w:sz="0" w:space="0" w:color="auto"/>
        <w:bottom w:val="none" w:sz="0" w:space="0" w:color="auto"/>
        <w:right w:val="none" w:sz="0" w:space="0" w:color="auto"/>
      </w:divBdr>
    </w:div>
    <w:div w:id="1224100164">
      <w:bodyDiv w:val="1"/>
      <w:marLeft w:val="0"/>
      <w:marRight w:val="0"/>
      <w:marTop w:val="0"/>
      <w:marBottom w:val="0"/>
      <w:divBdr>
        <w:top w:val="none" w:sz="0" w:space="0" w:color="auto"/>
        <w:left w:val="none" w:sz="0" w:space="0" w:color="auto"/>
        <w:bottom w:val="none" w:sz="0" w:space="0" w:color="auto"/>
        <w:right w:val="none" w:sz="0" w:space="0" w:color="auto"/>
      </w:divBdr>
    </w:div>
    <w:div w:id="1328292823">
      <w:bodyDiv w:val="1"/>
      <w:marLeft w:val="0"/>
      <w:marRight w:val="0"/>
      <w:marTop w:val="0"/>
      <w:marBottom w:val="0"/>
      <w:divBdr>
        <w:top w:val="none" w:sz="0" w:space="0" w:color="auto"/>
        <w:left w:val="none" w:sz="0" w:space="0" w:color="auto"/>
        <w:bottom w:val="none" w:sz="0" w:space="0" w:color="auto"/>
        <w:right w:val="none" w:sz="0" w:space="0" w:color="auto"/>
      </w:divBdr>
    </w:div>
    <w:div w:id="1330525971">
      <w:bodyDiv w:val="1"/>
      <w:marLeft w:val="0"/>
      <w:marRight w:val="0"/>
      <w:marTop w:val="0"/>
      <w:marBottom w:val="0"/>
      <w:divBdr>
        <w:top w:val="none" w:sz="0" w:space="0" w:color="auto"/>
        <w:left w:val="none" w:sz="0" w:space="0" w:color="auto"/>
        <w:bottom w:val="none" w:sz="0" w:space="0" w:color="auto"/>
        <w:right w:val="none" w:sz="0" w:space="0" w:color="auto"/>
      </w:divBdr>
    </w:div>
    <w:div w:id="1331525407">
      <w:bodyDiv w:val="1"/>
      <w:marLeft w:val="0"/>
      <w:marRight w:val="0"/>
      <w:marTop w:val="0"/>
      <w:marBottom w:val="0"/>
      <w:divBdr>
        <w:top w:val="none" w:sz="0" w:space="0" w:color="auto"/>
        <w:left w:val="none" w:sz="0" w:space="0" w:color="auto"/>
        <w:bottom w:val="none" w:sz="0" w:space="0" w:color="auto"/>
        <w:right w:val="none" w:sz="0" w:space="0" w:color="auto"/>
      </w:divBdr>
    </w:div>
    <w:div w:id="1391002174">
      <w:bodyDiv w:val="1"/>
      <w:marLeft w:val="0"/>
      <w:marRight w:val="0"/>
      <w:marTop w:val="0"/>
      <w:marBottom w:val="0"/>
      <w:divBdr>
        <w:top w:val="none" w:sz="0" w:space="0" w:color="auto"/>
        <w:left w:val="none" w:sz="0" w:space="0" w:color="auto"/>
        <w:bottom w:val="none" w:sz="0" w:space="0" w:color="auto"/>
        <w:right w:val="none" w:sz="0" w:space="0" w:color="auto"/>
      </w:divBdr>
    </w:div>
    <w:div w:id="1402874913">
      <w:bodyDiv w:val="1"/>
      <w:marLeft w:val="0"/>
      <w:marRight w:val="0"/>
      <w:marTop w:val="0"/>
      <w:marBottom w:val="0"/>
      <w:divBdr>
        <w:top w:val="none" w:sz="0" w:space="0" w:color="auto"/>
        <w:left w:val="none" w:sz="0" w:space="0" w:color="auto"/>
        <w:bottom w:val="none" w:sz="0" w:space="0" w:color="auto"/>
        <w:right w:val="none" w:sz="0" w:space="0" w:color="auto"/>
      </w:divBdr>
    </w:div>
    <w:div w:id="1710763418">
      <w:bodyDiv w:val="1"/>
      <w:marLeft w:val="0"/>
      <w:marRight w:val="0"/>
      <w:marTop w:val="0"/>
      <w:marBottom w:val="0"/>
      <w:divBdr>
        <w:top w:val="none" w:sz="0" w:space="0" w:color="auto"/>
        <w:left w:val="none" w:sz="0" w:space="0" w:color="auto"/>
        <w:bottom w:val="none" w:sz="0" w:space="0" w:color="auto"/>
        <w:right w:val="none" w:sz="0" w:space="0" w:color="auto"/>
      </w:divBdr>
    </w:div>
    <w:div w:id="1721830671">
      <w:bodyDiv w:val="1"/>
      <w:marLeft w:val="0"/>
      <w:marRight w:val="0"/>
      <w:marTop w:val="0"/>
      <w:marBottom w:val="0"/>
      <w:divBdr>
        <w:top w:val="none" w:sz="0" w:space="0" w:color="auto"/>
        <w:left w:val="none" w:sz="0" w:space="0" w:color="auto"/>
        <w:bottom w:val="none" w:sz="0" w:space="0" w:color="auto"/>
        <w:right w:val="none" w:sz="0" w:space="0" w:color="auto"/>
      </w:divBdr>
    </w:div>
    <w:div w:id="1883783002">
      <w:bodyDiv w:val="1"/>
      <w:marLeft w:val="0"/>
      <w:marRight w:val="0"/>
      <w:marTop w:val="0"/>
      <w:marBottom w:val="0"/>
      <w:divBdr>
        <w:top w:val="none" w:sz="0" w:space="0" w:color="auto"/>
        <w:left w:val="none" w:sz="0" w:space="0" w:color="auto"/>
        <w:bottom w:val="none" w:sz="0" w:space="0" w:color="auto"/>
        <w:right w:val="none" w:sz="0" w:space="0" w:color="auto"/>
      </w:divBdr>
    </w:div>
    <w:div w:id="2052269794">
      <w:bodyDiv w:val="1"/>
      <w:marLeft w:val="0"/>
      <w:marRight w:val="0"/>
      <w:marTop w:val="0"/>
      <w:marBottom w:val="0"/>
      <w:divBdr>
        <w:top w:val="none" w:sz="0" w:space="0" w:color="auto"/>
        <w:left w:val="none" w:sz="0" w:space="0" w:color="auto"/>
        <w:bottom w:val="none" w:sz="0" w:space="0" w:color="auto"/>
        <w:right w:val="none" w:sz="0" w:space="0" w:color="auto"/>
      </w:divBdr>
    </w:div>
    <w:div w:id="211258506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compile-time-and-load-time-address-bindi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geeksforgeeks.org/difference-between-compile-time-and-execution-time-address-binding/" TargetMode="External"/><Relationship Id="rId4" Type="http://schemas.openxmlformats.org/officeDocument/2006/relationships/webSettings" Target="webSettings.xml"/><Relationship Id="rId9" Type="http://schemas.openxmlformats.org/officeDocument/2006/relationships/hyperlink" Target="https://www.geeksforgeeks.org/difference-between-compile-time-and-load-time-address-bind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1571</TotalTime>
  <Pages>8</Pages>
  <Words>1956</Words>
  <Characters>11155</Characters>
  <Application>Microsoft Office Word</Application>
  <DocSecurity>0</DocSecurity>
  <PresentationFormat/>
  <Lines>92</Lines>
  <Paragraphs>26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SWATHI AENUGU</cp:lastModifiedBy>
  <cp:revision>1187</cp:revision>
  <cp:lastPrinted>2019-09-22T05:47:00Z</cp:lastPrinted>
  <dcterms:created xsi:type="dcterms:W3CDTF">2021-01-21T21:46:00Z</dcterms:created>
  <dcterms:modified xsi:type="dcterms:W3CDTF">2022-04-18T06:46:00Z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